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8E43" w14:textId="78F2C56C" w:rsidR="00BC41B5" w:rsidRPr="0070682D" w:rsidRDefault="0070682D" w:rsidP="0070682D">
      <w:pPr>
        <w:suppressAutoHyphens/>
        <w:spacing w:line="360" w:lineRule="auto"/>
        <w:jc w:val="center"/>
        <w:rPr>
          <w:color w:val="0D0D0D" w:themeColor="text1" w:themeTint="F2"/>
          <w:sz w:val="28"/>
          <w:szCs w:val="28"/>
        </w:rPr>
      </w:pPr>
      <w:r w:rsidRPr="0070682D">
        <w:rPr>
          <w:b/>
          <w:color w:val="0D0D0D" w:themeColor="text1" w:themeTint="F2"/>
          <w:sz w:val="28"/>
          <w:szCs w:val="28"/>
        </w:rPr>
        <w:t xml:space="preserve">Практическая работа </w:t>
      </w:r>
      <w:r w:rsidR="0027196B">
        <w:rPr>
          <w:b/>
          <w:color w:val="0D0D0D" w:themeColor="text1" w:themeTint="F2"/>
          <w:sz w:val="28"/>
          <w:szCs w:val="28"/>
        </w:rPr>
        <w:t>№6</w:t>
      </w:r>
    </w:p>
    <w:p w14:paraId="572A70D3" w14:textId="17161221" w:rsidR="0027196B" w:rsidRDefault="0070682D" w:rsidP="0027196B">
      <w:pPr>
        <w:suppressAutoHyphens/>
        <w:spacing w:line="360" w:lineRule="auto"/>
        <w:ind w:firstLine="709"/>
        <w:jc w:val="both"/>
        <w:rPr>
          <w:color w:val="0D0D0D" w:themeColor="text1" w:themeTint="F2"/>
          <w:sz w:val="28"/>
          <w:szCs w:val="28"/>
        </w:rPr>
      </w:pPr>
      <w:r w:rsidRPr="0070682D">
        <w:rPr>
          <w:b/>
          <w:color w:val="0D0D0D" w:themeColor="text1" w:themeTint="F2"/>
          <w:sz w:val="28"/>
          <w:szCs w:val="28"/>
        </w:rPr>
        <w:t>Тема:</w:t>
      </w:r>
      <w:r w:rsidRPr="0070682D">
        <w:rPr>
          <w:color w:val="0D0D0D" w:themeColor="text1" w:themeTint="F2"/>
          <w:sz w:val="28"/>
          <w:szCs w:val="28"/>
        </w:rPr>
        <w:t xml:space="preserve"> </w:t>
      </w:r>
      <w:r w:rsidR="0027196B">
        <w:rPr>
          <w:color w:val="0D0D0D" w:themeColor="text1" w:themeTint="F2"/>
          <w:sz w:val="28"/>
          <w:szCs w:val="28"/>
        </w:rPr>
        <w:t>н</w:t>
      </w:r>
      <w:r w:rsidR="0027196B" w:rsidRPr="0027196B">
        <w:rPr>
          <w:color w:val="0D0D0D" w:themeColor="text1" w:themeTint="F2"/>
          <w:sz w:val="28"/>
          <w:szCs w:val="28"/>
        </w:rPr>
        <w:t>астройка динамической маршрутизации с помощью</w:t>
      </w:r>
      <w:r w:rsidR="0027196B">
        <w:rPr>
          <w:color w:val="0D0D0D" w:themeColor="text1" w:themeTint="F2"/>
          <w:sz w:val="28"/>
          <w:szCs w:val="28"/>
        </w:rPr>
        <w:t xml:space="preserve"> протоколов RIP на устройствах CISCO.</w:t>
      </w:r>
    </w:p>
    <w:p w14:paraId="0F49CAE0" w14:textId="5EE6F7AF" w:rsidR="0027196B" w:rsidRDefault="00BC41B5" w:rsidP="0070682D">
      <w:pPr>
        <w:suppressAutoHyphens/>
        <w:spacing w:line="360" w:lineRule="auto"/>
        <w:ind w:firstLine="709"/>
        <w:jc w:val="both"/>
        <w:rPr>
          <w:color w:val="0D0D0D" w:themeColor="text1" w:themeTint="F2"/>
          <w:sz w:val="28"/>
          <w:szCs w:val="28"/>
        </w:rPr>
      </w:pPr>
      <w:r w:rsidRPr="0070682D">
        <w:rPr>
          <w:b/>
          <w:color w:val="0D0D0D" w:themeColor="text1" w:themeTint="F2"/>
          <w:sz w:val="28"/>
          <w:szCs w:val="28"/>
        </w:rPr>
        <w:t xml:space="preserve">Цель работы: </w:t>
      </w:r>
      <w:r w:rsidR="0027196B">
        <w:rPr>
          <w:color w:val="0D0D0D" w:themeColor="text1" w:themeTint="F2"/>
          <w:sz w:val="28"/>
          <w:szCs w:val="28"/>
        </w:rPr>
        <w:t>н</w:t>
      </w:r>
      <w:r w:rsidR="0027196B" w:rsidRPr="0027196B">
        <w:rPr>
          <w:color w:val="0D0D0D" w:themeColor="text1" w:themeTint="F2"/>
          <w:sz w:val="28"/>
          <w:szCs w:val="28"/>
        </w:rPr>
        <w:t>астроить динамическую маршрутизацию с помощью</w:t>
      </w:r>
      <w:r w:rsidR="0027196B">
        <w:rPr>
          <w:color w:val="0D0D0D" w:themeColor="text1" w:themeTint="F2"/>
          <w:sz w:val="28"/>
          <w:szCs w:val="28"/>
        </w:rPr>
        <w:t xml:space="preserve"> протокола RIP на устройствах R1, R2, R3</w:t>
      </w:r>
      <w:r w:rsidR="0027196B" w:rsidRPr="0027196B">
        <w:rPr>
          <w:color w:val="0D0D0D" w:themeColor="text1" w:themeTint="F2"/>
          <w:sz w:val="28"/>
          <w:szCs w:val="28"/>
        </w:rPr>
        <w:t>. Обеспечить возможность взаимодейст</w:t>
      </w:r>
      <w:r w:rsidR="0027196B">
        <w:rPr>
          <w:color w:val="0D0D0D" w:themeColor="text1" w:themeTint="F2"/>
          <w:sz w:val="28"/>
          <w:szCs w:val="28"/>
        </w:rPr>
        <w:t>вия конечных устройств РС0, РС1,</w:t>
      </w:r>
      <w:r w:rsidR="0027196B" w:rsidRPr="0027196B">
        <w:rPr>
          <w:color w:val="0D0D0D" w:themeColor="text1" w:themeTint="F2"/>
          <w:sz w:val="28"/>
          <w:szCs w:val="28"/>
        </w:rPr>
        <w:t xml:space="preserve"> РС2 между собой. С помощью команд. </w:t>
      </w:r>
    </w:p>
    <w:p w14:paraId="7BA3DC04" w14:textId="2C7CE917" w:rsidR="002945F5" w:rsidRPr="003D07F1" w:rsidRDefault="00BC41B5" w:rsidP="003D07F1">
      <w:pPr>
        <w:suppressAutoHyphens/>
        <w:spacing w:line="360" w:lineRule="auto"/>
        <w:ind w:firstLine="709"/>
        <w:jc w:val="both"/>
        <w:rPr>
          <w:color w:val="0D0D0D" w:themeColor="text1" w:themeTint="F2"/>
          <w:sz w:val="28"/>
          <w:szCs w:val="28"/>
        </w:rPr>
      </w:pPr>
      <w:r w:rsidRPr="0070682D">
        <w:rPr>
          <w:b/>
          <w:color w:val="0D0D0D" w:themeColor="text1" w:themeTint="F2"/>
          <w:sz w:val="28"/>
          <w:szCs w:val="28"/>
        </w:rPr>
        <w:t>Используемые средства и оборудование:</w:t>
      </w:r>
      <w:r w:rsidRPr="0070682D">
        <w:rPr>
          <w:color w:val="0D0D0D" w:themeColor="text1" w:themeTint="F2"/>
          <w:sz w:val="28"/>
          <w:szCs w:val="28"/>
        </w:rPr>
        <w:t xml:space="preserve"> IBM/PC совместимый компьютер с пакетом Cisco Packet Tracer; лабораторный стенд Cisco. </w:t>
      </w:r>
    </w:p>
    <w:p w14:paraId="021E1110" w14:textId="66804F69" w:rsidR="00D5480E" w:rsidRDefault="00D5480E" w:rsidP="003D07F1">
      <w:pPr>
        <w:spacing w:line="360" w:lineRule="auto"/>
        <w:ind w:firstLine="709"/>
        <w:jc w:val="both"/>
        <w:rPr>
          <w:b/>
          <w:bCs/>
          <w:sz w:val="32"/>
          <w:szCs w:val="32"/>
        </w:rPr>
      </w:pPr>
      <w:r>
        <w:rPr>
          <w:b/>
          <w:bCs/>
          <w:sz w:val="32"/>
          <w:szCs w:val="32"/>
        </w:rPr>
        <w:t>Краткая теория.</w:t>
      </w:r>
    </w:p>
    <w:p w14:paraId="3C993F04" w14:textId="77777777" w:rsidR="00D5480E" w:rsidRPr="00D5480E" w:rsidRDefault="00D5480E" w:rsidP="00D5480E">
      <w:pPr>
        <w:spacing w:line="360" w:lineRule="auto"/>
        <w:jc w:val="both"/>
        <w:rPr>
          <w:sz w:val="28"/>
          <w:szCs w:val="28"/>
        </w:rPr>
      </w:pPr>
      <w:r w:rsidRPr="00D5480E">
        <w:rPr>
          <w:sz w:val="28"/>
          <w:szCs w:val="28"/>
        </w:rPr>
        <w:t xml:space="preserve">Протокол RIP (Routing Information Protocol) представляет собой один из старейших протоколов обмена маршрутной информацией, однако он до сих пор чрезвычайно распространен в вычислительных сетях. Помимо версии RIP для сетей TCP/IP, существует также версия RIP для сетей IPX/SPX компании Novell. </w:t>
      </w:r>
    </w:p>
    <w:p w14:paraId="5E135936" w14:textId="77777777" w:rsidR="00D5480E" w:rsidRPr="00D5480E" w:rsidRDefault="00D5480E" w:rsidP="00D5480E">
      <w:pPr>
        <w:spacing w:line="360" w:lineRule="auto"/>
        <w:jc w:val="both"/>
        <w:rPr>
          <w:sz w:val="28"/>
          <w:szCs w:val="28"/>
        </w:rPr>
      </w:pPr>
      <w:r w:rsidRPr="00D5480E">
        <w:rPr>
          <w:sz w:val="28"/>
          <w:szCs w:val="28"/>
        </w:rPr>
        <w:t xml:space="preserve">В этом протоколе все сети имеют номера (способ образования номера зависит от используемого в сети протокола сетевого уровня), а все маршрутизаторы - идентификаторы. </w:t>
      </w:r>
    </w:p>
    <w:p w14:paraId="62E2C0FB" w14:textId="77777777" w:rsidR="00D5480E" w:rsidRDefault="00D5480E" w:rsidP="00D5480E">
      <w:pPr>
        <w:spacing w:line="360" w:lineRule="auto"/>
        <w:jc w:val="both"/>
        <w:rPr>
          <w:sz w:val="28"/>
          <w:szCs w:val="28"/>
        </w:rPr>
      </w:pPr>
      <w:r w:rsidRPr="00D5480E">
        <w:rPr>
          <w:sz w:val="28"/>
          <w:szCs w:val="28"/>
        </w:rPr>
        <w:t>Вектора расстояний итерационно распространяются маршрутизаторами по сети, и через несколько шагов каждый маршрутизатор имеет данные о достижимых для него сетях и о расстояниях до них. Если связь с какой-либо сетью обрывается, то маршрутизатор отмечает этот факт тем, что присваивает элементу вектора, соответствующему расстоянию до этой сети, максимально возможное значение, которое имеет специальный смысл – «связи нет». Таким значением в протоколе R1P является число 16. Этот протокол предписывает рассылку полной таблицы маршрутизации во все активные интерфейсы устройства через 30</w:t>
      </w:r>
      <w:r>
        <w:rPr>
          <w:sz w:val="28"/>
          <w:szCs w:val="28"/>
        </w:rPr>
        <w:t xml:space="preserve"> </w:t>
      </w:r>
      <w:r w:rsidRPr="00D5480E">
        <w:rPr>
          <w:sz w:val="28"/>
          <w:szCs w:val="28"/>
        </w:rPr>
        <w:t xml:space="preserve">с. R1P пользуется для выбора наилучшего пути к удаленной сети только счетчиком участков, но допускается счет только до 15 </w:t>
      </w:r>
    </w:p>
    <w:p w14:paraId="45CD133D" w14:textId="77777777" w:rsidR="00D5480E" w:rsidRDefault="00D5480E" w:rsidP="00D5480E">
      <w:pPr>
        <w:spacing w:line="360" w:lineRule="auto"/>
        <w:jc w:val="both"/>
        <w:rPr>
          <w:sz w:val="28"/>
          <w:szCs w:val="28"/>
        </w:rPr>
      </w:pPr>
    </w:p>
    <w:p w14:paraId="19920E1D" w14:textId="77777777" w:rsidR="00D5480E" w:rsidRDefault="00D5480E" w:rsidP="00D5480E">
      <w:pPr>
        <w:spacing w:line="360" w:lineRule="auto"/>
        <w:jc w:val="both"/>
        <w:rPr>
          <w:sz w:val="28"/>
          <w:szCs w:val="28"/>
        </w:rPr>
      </w:pPr>
    </w:p>
    <w:p w14:paraId="6C69BAF8" w14:textId="6767F0E9" w:rsidR="00D5480E" w:rsidRPr="00D5480E" w:rsidRDefault="00D5480E" w:rsidP="00D5480E">
      <w:pPr>
        <w:spacing w:line="360" w:lineRule="auto"/>
        <w:jc w:val="both"/>
        <w:rPr>
          <w:sz w:val="28"/>
          <w:szCs w:val="28"/>
        </w:rPr>
      </w:pPr>
      <w:r w:rsidRPr="00D5480E">
        <w:rPr>
          <w:sz w:val="28"/>
          <w:szCs w:val="28"/>
        </w:rPr>
        <w:lastRenderedPageBreak/>
        <w:t xml:space="preserve">участков, т.е. значение 16 этого счетчика говорит о недостижимости сети. R1P подходит для небольших сетей, но не применим в крупных сетях с медленными связями по региональным промежуточным сетям, либо в сетях с большим числом установленных маршрутизаторов. </w:t>
      </w:r>
    </w:p>
    <w:p w14:paraId="2F36BE52" w14:textId="77777777" w:rsidR="00D5480E" w:rsidRPr="00D5480E" w:rsidRDefault="00D5480E" w:rsidP="00D5480E">
      <w:pPr>
        <w:spacing w:line="360" w:lineRule="auto"/>
        <w:jc w:val="both"/>
        <w:rPr>
          <w:sz w:val="28"/>
          <w:szCs w:val="28"/>
        </w:rPr>
      </w:pPr>
      <w:r w:rsidRPr="00D5480E">
        <w:rPr>
          <w:sz w:val="28"/>
          <w:szCs w:val="28"/>
        </w:rPr>
        <w:t xml:space="preserve">После определенного числа итераций маршрутизатор будет знать о расстояниях до всех сетей интерсети, причем у него может быть несколько альтернативных вариантов отправки пакета к сети назначения. </w:t>
      </w:r>
    </w:p>
    <w:p w14:paraId="62301DF0" w14:textId="77777777" w:rsidR="00D5480E" w:rsidRPr="00D5480E" w:rsidRDefault="00D5480E" w:rsidP="00D5480E">
      <w:pPr>
        <w:spacing w:line="360" w:lineRule="auto"/>
        <w:jc w:val="both"/>
        <w:rPr>
          <w:sz w:val="28"/>
          <w:szCs w:val="28"/>
        </w:rPr>
      </w:pPr>
      <w:r w:rsidRPr="00D5480E">
        <w:rPr>
          <w:sz w:val="28"/>
          <w:szCs w:val="28"/>
        </w:rPr>
        <w:t xml:space="preserve">При необходимости отправить пакет в сеть назначения маршрутизатор просматривает свою базу данных маршрутов и выбирает порт, имеющий наименьшее расстояния до сети назначения. </w:t>
      </w:r>
    </w:p>
    <w:p w14:paraId="6AF96B55" w14:textId="77777777" w:rsidR="00D5480E" w:rsidRPr="00D5480E" w:rsidRDefault="00D5480E" w:rsidP="00D5480E">
      <w:pPr>
        <w:spacing w:line="360" w:lineRule="auto"/>
        <w:jc w:val="both"/>
        <w:rPr>
          <w:sz w:val="28"/>
          <w:szCs w:val="28"/>
        </w:rPr>
      </w:pPr>
      <w:r w:rsidRPr="00D5480E">
        <w:rPr>
          <w:sz w:val="28"/>
          <w:szCs w:val="28"/>
        </w:rPr>
        <w:t xml:space="preserve">Для управления производительностью в R1P используются зри типа таймеров: </w:t>
      </w:r>
    </w:p>
    <w:p w14:paraId="7D979256" w14:textId="77777777" w:rsidR="00D5480E" w:rsidRPr="00D5480E" w:rsidRDefault="00D5480E" w:rsidP="00D5480E">
      <w:pPr>
        <w:numPr>
          <w:ilvl w:val="0"/>
          <w:numId w:val="12"/>
        </w:numPr>
        <w:spacing w:line="360" w:lineRule="auto"/>
        <w:jc w:val="both"/>
        <w:rPr>
          <w:sz w:val="28"/>
          <w:szCs w:val="28"/>
        </w:rPr>
      </w:pPr>
      <w:r w:rsidRPr="00D5480E">
        <w:rPr>
          <w:sz w:val="28"/>
          <w:szCs w:val="28"/>
        </w:rPr>
        <w:t xml:space="preserve">Таймер обновления пути (Route update timer). Устанавливает интервал (обычно 30 с) между периодическими обновлениями информации о маршрутизации. Здесь маршрутизатор отправляет полную копию своей таблицы маршрутизации всем своим соседям; </w:t>
      </w:r>
    </w:p>
    <w:p w14:paraId="3AD5F430" w14:textId="77777777" w:rsidR="00D5480E" w:rsidRPr="00D5480E" w:rsidRDefault="00D5480E" w:rsidP="00D5480E">
      <w:pPr>
        <w:numPr>
          <w:ilvl w:val="0"/>
          <w:numId w:val="12"/>
        </w:numPr>
        <w:spacing w:line="360" w:lineRule="auto"/>
        <w:jc w:val="both"/>
        <w:rPr>
          <w:sz w:val="28"/>
          <w:szCs w:val="28"/>
        </w:rPr>
      </w:pPr>
      <w:r w:rsidRPr="00D5480E">
        <w:rPr>
          <w:sz w:val="28"/>
          <w:szCs w:val="28"/>
        </w:rPr>
        <w:t xml:space="preserve">Таймер некорректного пути (Route invalid timer). Определяет время (90 с), по истечению которого маршрутизатор начинает считать путь неправильным. Это решение основывается на том, что за установленный период времени не было никаких уведомлений о данном пути. Когда это происходит, маршрутизатор посылает обновления всем своим соседям, указывая на некорректность такого пути; </w:t>
      </w:r>
    </w:p>
    <w:p w14:paraId="3D05B486" w14:textId="77777777" w:rsidR="00D5480E" w:rsidRPr="00D5480E" w:rsidRDefault="00D5480E" w:rsidP="00D5480E">
      <w:pPr>
        <w:numPr>
          <w:ilvl w:val="0"/>
          <w:numId w:val="12"/>
        </w:numPr>
        <w:spacing w:line="360" w:lineRule="auto"/>
        <w:jc w:val="both"/>
        <w:rPr>
          <w:sz w:val="28"/>
          <w:szCs w:val="28"/>
        </w:rPr>
      </w:pPr>
      <w:r w:rsidRPr="00D5480E">
        <w:rPr>
          <w:sz w:val="28"/>
          <w:szCs w:val="28"/>
        </w:rPr>
        <w:t xml:space="preserve">Таймер очистки пути (Route flush timer). Устанавливает время (240 с) между признанием пути некорректным и удалением его из таблицы маршрутизации. Перед удалением пути из таблицы маршрутизатор уведомляет своих соседей о неправильности пути. Значение таймера некорректного пути должно быть меньше значения таймера очистки пути. Это предоставит маршрутизатору достаточное время для уведомления соседей о неправильном пути перед тем, как будет обновлена таблица маршрутизации. </w:t>
      </w:r>
    </w:p>
    <w:p w14:paraId="1EEB3F6A" w14:textId="77777777" w:rsidR="00D5480E" w:rsidRPr="00D5480E" w:rsidRDefault="00D5480E" w:rsidP="00D5480E">
      <w:pPr>
        <w:spacing w:line="360" w:lineRule="auto"/>
        <w:jc w:val="both"/>
        <w:rPr>
          <w:sz w:val="28"/>
          <w:szCs w:val="28"/>
        </w:rPr>
      </w:pPr>
      <w:r w:rsidRPr="00D5480E">
        <w:rPr>
          <w:sz w:val="28"/>
          <w:szCs w:val="28"/>
        </w:rPr>
        <w:t xml:space="preserve">При использовании протокола RIP работает эвристический алгоритм динамического программирования Беллмана-Форда, и решение, найденное с </w:t>
      </w:r>
      <w:r w:rsidRPr="00D5480E">
        <w:rPr>
          <w:sz w:val="28"/>
          <w:szCs w:val="28"/>
        </w:rPr>
        <w:lastRenderedPageBreak/>
        <w:t xml:space="preserve">его помощью является не оптимальным, а близким к оптимальному. Преимуществом протокола R1P является его вычислительная простота, а недостатками - увеличение трафика при периодической рассылке широковещательных пакетов и нс оптимальность найденного маршрута. </w:t>
      </w:r>
    </w:p>
    <w:p w14:paraId="41EC8AF7" w14:textId="77777777" w:rsidR="00D5480E" w:rsidRPr="00D5480E" w:rsidRDefault="00D5480E" w:rsidP="00D5480E">
      <w:pPr>
        <w:spacing w:line="360" w:lineRule="auto"/>
        <w:jc w:val="both"/>
        <w:rPr>
          <w:sz w:val="28"/>
          <w:szCs w:val="28"/>
        </w:rPr>
      </w:pPr>
      <w:r w:rsidRPr="00D5480E">
        <w:rPr>
          <w:sz w:val="28"/>
          <w:szCs w:val="28"/>
        </w:rPr>
        <w:t xml:space="preserve">Конфигурируется протокола RIP по команде router rip. После которой маршрутизатор переходит в режим детального конфигурирования с расширением Router(config-router)# и дается описание всех непосредственно присоединенных сетей. </w:t>
      </w:r>
    </w:p>
    <w:p w14:paraId="02EF3288" w14:textId="007A14E5" w:rsidR="00D5480E" w:rsidRPr="00D5480E" w:rsidRDefault="00D5480E" w:rsidP="00D5480E">
      <w:pPr>
        <w:spacing w:line="360" w:lineRule="auto"/>
        <w:jc w:val="both"/>
        <w:rPr>
          <w:b/>
          <w:bCs/>
          <w:sz w:val="32"/>
          <w:szCs w:val="32"/>
        </w:rPr>
      </w:pPr>
      <w:r>
        <w:rPr>
          <w:b/>
          <w:bCs/>
          <w:sz w:val="32"/>
          <w:szCs w:val="32"/>
        </w:rPr>
        <w:tab/>
        <w:t>Ход работы.</w:t>
      </w:r>
    </w:p>
    <w:p w14:paraId="539F4C59" w14:textId="6E31A89A" w:rsidR="003D07F1" w:rsidRDefault="003D07F1" w:rsidP="003D07F1">
      <w:pPr>
        <w:spacing w:line="360" w:lineRule="auto"/>
        <w:ind w:firstLine="709"/>
        <w:jc w:val="both"/>
        <w:rPr>
          <w:sz w:val="28"/>
          <w:szCs w:val="28"/>
        </w:rPr>
      </w:pPr>
      <w:r>
        <w:rPr>
          <w:sz w:val="28"/>
          <w:szCs w:val="28"/>
        </w:rPr>
        <w:t>В ходе выполнения практической работы необходимо промоделировать сеть, представленную на рисунке 1.</w:t>
      </w:r>
    </w:p>
    <w:p w14:paraId="2140DF5B" w14:textId="77777777" w:rsidR="003D07F1" w:rsidRDefault="003D07F1" w:rsidP="003D07F1">
      <w:pPr>
        <w:spacing w:line="360" w:lineRule="auto"/>
        <w:ind w:firstLine="709"/>
        <w:jc w:val="center"/>
        <w:rPr>
          <w:sz w:val="28"/>
          <w:szCs w:val="28"/>
        </w:rPr>
      </w:pPr>
      <w:r>
        <w:rPr>
          <w:noProof/>
        </w:rPr>
        <w:drawing>
          <wp:inline distT="0" distB="0" distL="0" distR="0" wp14:anchorId="3FAF3B6E" wp14:editId="4087CC5E">
            <wp:extent cx="4705350" cy="2867025"/>
            <wp:effectExtent l="0" t="0" r="0" b="9525"/>
            <wp:docPr id="88331" name="Рисунок 8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5350" cy="2867025"/>
                    </a:xfrm>
                    <a:prstGeom prst="rect">
                      <a:avLst/>
                    </a:prstGeom>
                  </pic:spPr>
                </pic:pic>
              </a:graphicData>
            </a:graphic>
          </wp:inline>
        </w:drawing>
      </w:r>
    </w:p>
    <w:p w14:paraId="50C5648C" w14:textId="77777777" w:rsidR="003D07F1" w:rsidRPr="0042293C" w:rsidRDefault="003D07F1" w:rsidP="003D07F1">
      <w:pPr>
        <w:spacing w:line="360" w:lineRule="auto"/>
        <w:ind w:firstLine="709"/>
        <w:jc w:val="center"/>
        <w:rPr>
          <w:szCs w:val="28"/>
        </w:rPr>
      </w:pPr>
      <w:r w:rsidRPr="0042293C">
        <w:rPr>
          <w:szCs w:val="28"/>
        </w:rPr>
        <w:t>Рисунок 1 – Исходная сеть</w:t>
      </w:r>
    </w:p>
    <w:p w14:paraId="6B0C610D" w14:textId="77777777" w:rsidR="003D07F1" w:rsidRDefault="003D07F1" w:rsidP="003D07F1">
      <w:pPr>
        <w:spacing w:line="360" w:lineRule="auto"/>
        <w:ind w:firstLine="709"/>
        <w:jc w:val="both"/>
        <w:rPr>
          <w:sz w:val="28"/>
          <w:szCs w:val="28"/>
        </w:rPr>
      </w:pPr>
    </w:p>
    <w:p w14:paraId="48A6E015" w14:textId="77777777" w:rsidR="003D07F1" w:rsidRPr="00D5480E" w:rsidRDefault="003D07F1" w:rsidP="003D07F1">
      <w:pPr>
        <w:spacing w:line="360" w:lineRule="auto"/>
        <w:ind w:firstLine="709"/>
        <w:jc w:val="both"/>
        <w:rPr>
          <w:b/>
          <w:bCs/>
          <w:sz w:val="32"/>
          <w:szCs w:val="32"/>
        </w:rPr>
      </w:pPr>
      <w:r w:rsidRPr="00D5480E">
        <w:rPr>
          <w:b/>
          <w:bCs/>
          <w:sz w:val="32"/>
          <w:szCs w:val="32"/>
        </w:rPr>
        <w:t>Конфигурирование статической маршрутизации.</w:t>
      </w:r>
    </w:p>
    <w:p w14:paraId="44EF6D54" w14:textId="77777777" w:rsidR="003D07F1" w:rsidRDefault="003D07F1" w:rsidP="003D07F1">
      <w:pPr>
        <w:spacing w:line="360" w:lineRule="auto"/>
        <w:ind w:firstLine="709"/>
        <w:jc w:val="both"/>
        <w:rPr>
          <w:sz w:val="28"/>
          <w:szCs w:val="28"/>
        </w:rPr>
      </w:pPr>
      <w:r>
        <w:rPr>
          <w:sz w:val="28"/>
          <w:szCs w:val="28"/>
        </w:rPr>
        <w:t xml:space="preserve">Чтобы сконфигурировать статическую маршрутизацию администратор должен знать маршруты ко всем удаленным сетям назначения, которые непосредственно не присоединены к данному маршрутизатору. </w:t>
      </w:r>
    </w:p>
    <w:p w14:paraId="54F430C0" w14:textId="77777777" w:rsidR="003D07F1" w:rsidRDefault="003D07F1" w:rsidP="003D07F1">
      <w:pPr>
        <w:spacing w:line="360" w:lineRule="auto"/>
        <w:ind w:firstLine="709"/>
        <w:jc w:val="both"/>
        <w:rPr>
          <w:sz w:val="28"/>
          <w:szCs w:val="28"/>
        </w:rPr>
      </w:pPr>
    </w:p>
    <w:p w14:paraId="30421857" w14:textId="77777777" w:rsidR="003D07F1" w:rsidRDefault="003D07F1" w:rsidP="003D07F1">
      <w:pPr>
        <w:spacing w:line="360" w:lineRule="auto"/>
        <w:ind w:firstLine="709"/>
        <w:jc w:val="both"/>
        <w:rPr>
          <w:sz w:val="28"/>
          <w:szCs w:val="28"/>
        </w:rPr>
      </w:pPr>
    </w:p>
    <w:p w14:paraId="72AC9FDD" w14:textId="77777777" w:rsidR="003D07F1" w:rsidRDefault="003D07F1" w:rsidP="003D07F1">
      <w:pPr>
        <w:spacing w:line="360" w:lineRule="auto"/>
        <w:ind w:firstLine="709"/>
        <w:jc w:val="both"/>
        <w:rPr>
          <w:sz w:val="28"/>
          <w:szCs w:val="28"/>
        </w:rPr>
      </w:pPr>
    </w:p>
    <w:p w14:paraId="637DCE74" w14:textId="77777777" w:rsidR="003D07F1" w:rsidRDefault="003D07F1" w:rsidP="003D07F1">
      <w:pPr>
        <w:spacing w:line="360" w:lineRule="auto"/>
        <w:ind w:firstLine="709"/>
        <w:jc w:val="both"/>
        <w:rPr>
          <w:sz w:val="28"/>
          <w:szCs w:val="28"/>
        </w:rPr>
      </w:pPr>
    </w:p>
    <w:p w14:paraId="5ECF369A" w14:textId="77777777" w:rsidR="003D07F1" w:rsidRPr="007C6427" w:rsidRDefault="003D07F1" w:rsidP="003D07F1">
      <w:pPr>
        <w:spacing w:line="360" w:lineRule="auto"/>
        <w:jc w:val="both"/>
        <w:rPr>
          <w:b/>
          <w:sz w:val="28"/>
          <w:szCs w:val="28"/>
        </w:rPr>
      </w:pPr>
      <w:r w:rsidRPr="007C6427">
        <w:rPr>
          <w:b/>
          <w:sz w:val="28"/>
          <w:szCs w:val="28"/>
        </w:rPr>
        <w:t>Таблица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2689"/>
        <w:gridCol w:w="2656"/>
        <w:gridCol w:w="2015"/>
      </w:tblGrid>
      <w:tr w:rsidR="003D07F1" w:rsidRPr="002775C0" w14:paraId="589641D0" w14:textId="77777777" w:rsidTr="000D1753">
        <w:trPr>
          <w:trHeight w:val="627"/>
          <w:jc w:val="center"/>
        </w:trPr>
        <w:tc>
          <w:tcPr>
            <w:tcW w:w="2211" w:type="dxa"/>
            <w:shd w:val="clear" w:color="auto" w:fill="auto"/>
          </w:tcPr>
          <w:p w14:paraId="4E6EA2F0" w14:textId="77777777" w:rsidR="003D07F1" w:rsidRPr="002775C0" w:rsidRDefault="003D07F1" w:rsidP="000D1753">
            <w:pPr>
              <w:rPr>
                <w:sz w:val="28"/>
                <w:szCs w:val="28"/>
              </w:rPr>
            </w:pPr>
            <w:r w:rsidRPr="002775C0">
              <w:rPr>
                <w:sz w:val="28"/>
                <w:szCs w:val="28"/>
              </w:rPr>
              <w:t>Имя узла сети</w:t>
            </w:r>
          </w:p>
        </w:tc>
        <w:tc>
          <w:tcPr>
            <w:tcW w:w="2689" w:type="dxa"/>
            <w:shd w:val="clear" w:color="auto" w:fill="auto"/>
          </w:tcPr>
          <w:p w14:paraId="056DA7BC" w14:textId="77777777" w:rsidR="003D07F1" w:rsidRPr="002775C0" w:rsidRDefault="003D07F1" w:rsidP="000D1753">
            <w:pPr>
              <w:rPr>
                <w:sz w:val="28"/>
                <w:szCs w:val="28"/>
              </w:rPr>
            </w:pPr>
            <w:r w:rsidRPr="002775C0">
              <w:rPr>
                <w:sz w:val="28"/>
                <w:szCs w:val="28"/>
              </w:rPr>
              <w:t>Интерфейс</w:t>
            </w:r>
          </w:p>
        </w:tc>
        <w:tc>
          <w:tcPr>
            <w:tcW w:w="2656" w:type="dxa"/>
            <w:shd w:val="clear" w:color="auto" w:fill="auto"/>
          </w:tcPr>
          <w:p w14:paraId="5AC882E7" w14:textId="77777777" w:rsidR="003D07F1" w:rsidRPr="002775C0" w:rsidRDefault="003D07F1" w:rsidP="000D1753">
            <w:pPr>
              <w:rPr>
                <w:sz w:val="28"/>
                <w:szCs w:val="28"/>
              </w:rPr>
            </w:pPr>
            <w:r w:rsidRPr="002775C0">
              <w:rPr>
                <w:sz w:val="28"/>
                <w:szCs w:val="28"/>
                <w:lang w:val="en-US"/>
              </w:rPr>
              <w:t>IP-</w:t>
            </w:r>
            <w:r w:rsidRPr="002775C0">
              <w:rPr>
                <w:sz w:val="28"/>
                <w:szCs w:val="28"/>
              </w:rPr>
              <w:t>адрес интерфейса</w:t>
            </w:r>
          </w:p>
        </w:tc>
        <w:tc>
          <w:tcPr>
            <w:tcW w:w="2015" w:type="dxa"/>
            <w:shd w:val="clear" w:color="auto" w:fill="auto"/>
          </w:tcPr>
          <w:p w14:paraId="5952CD2E" w14:textId="77777777" w:rsidR="003D07F1" w:rsidRPr="002775C0" w:rsidRDefault="003D07F1" w:rsidP="000D1753">
            <w:pPr>
              <w:rPr>
                <w:sz w:val="28"/>
                <w:szCs w:val="28"/>
              </w:rPr>
            </w:pPr>
            <w:r w:rsidRPr="002775C0">
              <w:rPr>
                <w:sz w:val="28"/>
                <w:szCs w:val="28"/>
                <w:lang w:val="en-US"/>
              </w:rPr>
              <w:t>IP</w:t>
            </w:r>
            <w:r w:rsidRPr="002775C0">
              <w:rPr>
                <w:sz w:val="28"/>
                <w:szCs w:val="28"/>
              </w:rPr>
              <w:t>-адрес шлюза</w:t>
            </w:r>
          </w:p>
        </w:tc>
      </w:tr>
      <w:tr w:rsidR="003D07F1" w:rsidRPr="002775C0" w14:paraId="7EC8D3B9" w14:textId="77777777" w:rsidTr="000D1753">
        <w:trPr>
          <w:trHeight w:val="477"/>
          <w:jc w:val="center"/>
        </w:trPr>
        <w:tc>
          <w:tcPr>
            <w:tcW w:w="2211" w:type="dxa"/>
            <w:vMerge w:val="restart"/>
            <w:shd w:val="clear" w:color="auto" w:fill="auto"/>
          </w:tcPr>
          <w:p w14:paraId="1767BC2E" w14:textId="77777777" w:rsidR="003D07F1" w:rsidRPr="002775C0" w:rsidRDefault="003D07F1" w:rsidP="000D1753">
            <w:pPr>
              <w:spacing w:line="360" w:lineRule="auto"/>
              <w:rPr>
                <w:sz w:val="28"/>
                <w:szCs w:val="28"/>
                <w:lang w:val="en-US"/>
              </w:rPr>
            </w:pPr>
            <w:r w:rsidRPr="002775C0">
              <w:rPr>
                <w:sz w:val="28"/>
                <w:szCs w:val="28"/>
                <w:lang w:val="en-US"/>
              </w:rPr>
              <w:t>R1</w:t>
            </w:r>
          </w:p>
        </w:tc>
        <w:tc>
          <w:tcPr>
            <w:tcW w:w="2689" w:type="dxa"/>
            <w:shd w:val="clear" w:color="auto" w:fill="auto"/>
          </w:tcPr>
          <w:p w14:paraId="01AAEE9B" w14:textId="77777777" w:rsidR="003D07F1" w:rsidRPr="002775C0" w:rsidRDefault="003D07F1" w:rsidP="000D1753">
            <w:pPr>
              <w:spacing w:line="360" w:lineRule="auto"/>
              <w:rPr>
                <w:sz w:val="28"/>
                <w:szCs w:val="28"/>
                <w:lang w:val="en-US"/>
              </w:rPr>
            </w:pPr>
            <w:r w:rsidRPr="002775C0">
              <w:rPr>
                <w:sz w:val="28"/>
                <w:szCs w:val="28"/>
                <w:lang w:val="en-US"/>
              </w:rPr>
              <w:t>FastEthernet0/0</w:t>
            </w:r>
          </w:p>
        </w:tc>
        <w:tc>
          <w:tcPr>
            <w:tcW w:w="2656" w:type="dxa"/>
            <w:shd w:val="clear" w:color="auto" w:fill="auto"/>
          </w:tcPr>
          <w:p w14:paraId="15906523" w14:textId="77777777" w:rsidR="003D07F1" w:rsidRPr="002775C0" w:rsidRDefault="003D07F1" w:rsidP="000D1753">
            <w:pPr>
              <w:spacing w:line="360" w:lineRule="auto"/>
              <w:rPr>
                <w:sz w:val="28"/>
                <w:szCs w:val="28"/>
              </w:rPr>
            </w:pPr>
            <w:r w:rsidRPr="002775C0">
              <w:rPr>
                <w:sz w:val="28"/>
                <w:szCs w:val="28"/>
                <w:lang w:val="en-US"/>
              </w:rPr>
              <w:t>192.168.6.1/26</w:t>
            </w:r>
          </w:p>
        </w:tc>
        <w:tc>
          <w:tcPr>
            <w:tcW w:w="2015" w:type="dxa"/>
            <w:shd w:val="clear" w:color="auto" w:fill="auto"/>
          </w:tcPr>
          <w:p w14:paraId="5F84A55D" w14:textId="77777777" w:rsidR="003D07F1" w:rsidRPr="002775C0" w:rsidRDefault="003D07F1" w:rsidP="000D1753">
            <w:pPr>
              <w:spacing w:line="360" w:lineRule="auto"/>
              <w:rPr>
                <w:sz w:val="28"/>
                <w:szCs w:val="28"/>
              </w:rPr>
            </w:pPr>
            <w:r w:rsidRPr="002775C0">
              <w:rPr>
                <w:sz w:val="28"/>
                <w:szCs w:val="28"/>
              </w:rPr>
              <w:t>-</w:t>
            </w:r>
          </w:p>
        </w:tc>
      </w:tr>
      <w:tr w:rsidR="003D07F1" w:rsidRPr="002775C0" w14:paraId="4E6282E1" w14:textId="77777777" w:rsidTr="000D1753">
        <w:trPr>
          <w:trHeight w:val="143"/>
          <w:jc w:val="center"/>
        </w:trPr>
        <w:tc>
          <w:tcPr>
            <w:tcW w:w="2211" w:type="dxa"/>
            <w:vMerge/>
            <w:shd w:val="clear" w:color="auto" w:fill="auto"/>
          </w:tcPr>
          <w:p w14:paraId="796F5278" w14:textId="77777777" w:rsidR="003D07F1" w:rsidRPr="002775C0" w:rsidRDefault="003D07F1" w:rsidP="000D1753">
            <w:pPr>
              <w:spacing w:line="360" w:lineRule="auto"/>
              <w:rPr>
                <w:sz w:val="28"/>
                <w:szCs w:val="28"/>
                <w:lang w:val="en-US"/>
              </w:rPr>
            </w:pPr>
          </w:p>
        </w:tc>
        <w:tc>
          <w:tcPr>
            <w:tcW w:w="2689" w:type="dxa"/>
            <w:shd w:val="clear" w:color="auto" w:fill="auto"/>
          </w:tcPr>
          <w:p w14:paraId="3EBBC5F2" w14:textId="77777777" w:rsidR="003D07F1" w:rsidRPr="002775C0" w:rsidRDefault="003D07F1" w:rsidP="000D1753">
            <w:pPr>
              <w:spacing w:line="360" w:lineRule="auto"/>
              <w:rPr>
                <w:sz w:val="28"/>
                <w:szCs w:val="28"/>
                <w:lang w:val="en-US"/>
              </w:rPr>
            </w:pPr>
            <w:r>
              <w:rPr>
                <w:sz w:val="28"/>
                <w:szCs w:val="28"/>
                <w:lang w:val="en-US"/>
              </w:rPr>
              <w:t>Serial0/</w:t>
            </w:r>
            <w:r>
              <w:rPr>
                <w:sz w:val="28"/>
                <w:szCs w:val="28"/>
              </w:rPr>
              <w:t>0</w:t>
            </w:r>
            <w:r w:rsidRPr="002775C0">
              <w:rPr>
                <w:sz w:val="28"/>
                <w:szCs w:val="28"/>
                <w:lang w:val="en-US"/>
              </w:rPr>
              <w:t>/0</w:t>
            </w:r>
          </w:p>
        </w:tc>
        <w:tc>
          <w:tcPr>
            <w:tcW w:w="2656" w:type="dxa"/>
            <w:shd w:val="clear" w:color="auto" w:fill="auto"/>
          </w:tcPr>
          <w:p w14:paraId="44A5B499" w14:textId="77777777" w:rsidR="003D07F1" w:rsidRPr="002775C0" w:rsidRDefault="003D07F1" w:rsidP="000D1753">
            <w:pPr>
              <w:spacing w:line="360" w:lineRule="auto"/>
              <w:rPr>
                <w:sz w:val="28"/>
                <w:szCs w:val="28"/>
              </w:rPr>
            </w:pPr>
            <w:r w:rsidRPr="002775C0">
              <w:rPr>
                <w:sz w:val="28"/>
                <w:szCs w:val="28"/>
                <w:lang w:val="en-US"/>
              </w:rPr>
              <w:t>192.168.4.1/26</w:t>
            </w:r>
          </w:p>
        </w:tc>
        <w:tc>
          <w:tcPr>
            <w:tcW w:w="2015" w:type="dxa"/>
            <w:shd w:val="clear" w:color="auto" w:fill="auto"/>
          </w:tcPr>
          <w:p w14:paraId="240E29B3" w14:textId="77777777" w:rsidR="003D07F1" w:rsidRPr="002775C0" w:rsidRDefault="003D07F1" w:rsidP="000D1753">
            <w:pPr>
              <w:spacing w:line="360" w:lineRule="auto"/>
              <w:rPr>
                <w:sz w:val="28"/>
                <w:szCs w:val="28"/>
              </w:rPr>
            </w:pPr>
            <w:r w:rsidRPr="002775C0">
              <w:rPr>
                <w:sz w:val="28"/>
                <w:szCs w:val="28"/>
              </w:rPr>
              <w:t>-</w:t>
            </w:r>
          </w:p>
        </w:tc>
      </w:tr>
      <w:tr w:rsidR="003D07F1" w:rsidRPr="002775C0" w14:paraId="44BBC251" w14:textId="77777777" w:rsidTr="000D1753">
        <w:trPr>
          <w:trHeight w:val="477"/>
          <w:jc w:val="center"/>
        </w:trPr>
        <w:tc>
          <w:tcPr>
            <w:tcW w:w="2211" w:type="dxa"/>
            <w:vMerge w:val="restart"/>
            <w:shd w:val="clear" w:color="auto" w:fill="auto"/>
          </w:tcPr>
          <w:p w14:paraId="3443DD30" w14:textId="77777777" w:rsidR="003D07F1" w:rsidRPr="002775C0" w:rsidRDefault="003D07F1" w:rsidP="000D1753">
            <w:pPr>
              <w:spacing w:line="360" w:lineRule="auto"/>
              <w:rPr>
                <w:sz w:val="28"/>
                <w:szCs w:val="28"/>
                <w:lang w:val="en-US"/>
              </w:rPr>
            </w:pPr>
            <w:r w:rsidRPr="002775C0">
              <w:rPr>
                <w:sz w:val="28"/>
                <w:szCs w:val="28"/>
                <w:lang w:val="en-US"/>
              </w:rPr>
              <w:t>R2</w:t>
            </w:r>
          </w:p>
        </w:tc>
        <w:tc>
          <w:tcPr>
            <w:tcW w:w="2689" w:type="dxa"/>
            <w:shd w:val="clear" w:color="auto" w:fill="auto"/>
          </w:tcPr>
          <w:p w14:paraId="2A89400C" w14:textId="77777777" w:rsidR="003D07F1" w:rsidRPr="002775C0" w:rsidRDefault="003D07F1" w:rsidP="000D1753">
            <w:pPr>
              <w:spacing w:line="360" w:lineRule="auto"/>
              <w:rPr>
                <w:sz w:val="28"/>
                <w:szCs w:val="28"/>
              </w:rPr>
            </w:pPr>
            <w:r w:rsidRPr="002775C0">
              <w:rPr>
                <w:sz w:val="28"/>
                <w:szCs w:val="28"/>
                <w:lang w:val="en-US"/>
              </w:rPr>
              <w:t>FastEthernet0/0</w:t>
            </w:r>
          </w:p>
        </w:tc>
        <w:tc>
          <w:tcPr>
            <w:tcW w:w="2656" w:type="dxa"/>
            <w:shd w:val="clear" w:color="auto" w:fill="auto"/>
          </w:tcPr>
          <w:p w14:paraId="6E6ADC61" w14:textId="77777777" w:rsidR="003D07F1" w:rsidRPr="002775C0" w:rsidRDefault="003D07F1" w:rsidP="000D1753">
            <w:pPr>
              <w:spacing w:line="360" w:lineRule="auto"/>
              <w:rPr>
                <w:sz w:val="28"/>
                <w:szCs w:val="28"/>
              </w:rPr>
            </w:pPr>
            <w:r w:rsidRPr="002775C0">
              <w:rPr>
                <w:sz w:val="28"/>
                <w:szCs w:val="28"/>
                <w:lang w:val="en-US"/>
              </w:rPr>
              <w:t>192.168.7.1/26</w:t>
            </w:r>
          </w:p>
        </w:tc>
        <w:tc>
          <w:tcPr>
            <w:tcW w:w="2015" w:type="dxa"/>
            <w:shd w:val="clear" w:color="auto" w:fill="auto"/>
          </w:tcPr>
          <w:p w14:paraId="14957525" w14:textId="77777777" w:rsidR="003D07F1" w:rsidRPr="002775C0" w:rsidRDefault="003D07F1" w:rsidP="000D1753">
            <w:pPr>
              <w:spacing w:line="360" w:lineRule="auto"/>
              <w:rPr>
                <w:sz w:val="28"/>
                <w:szCs w:val="28"/>
              </w:rPr>
            </w:pPr>
            <w:r w:rsidRPr="002775C0">
              <w:rPr>
                <w:sz w:val="28"/>
                <w:szCs w:val="28"/>
              </w:rPr>
              <w:t>-</w:t>
            </w:r>
          </w:p>
        </w:tc>
      </w:tr>
      <w:tr w:rsidR="003D07F1" w:rsidRPr="002775C0" w14:paraId="77E8DC67" w14:textId="77777777" w:rsidTr="000D1753">
        <w:trPr>
          <w:trHeight w:val="143"/>
          <w:jc w:val="center"/>
        </w:trPr>
        <w:tc>
          <w:tcPr>
            <w:tcW w:w="2211" w:type="dxa"/>
            <w:vMerge/>
            <w:shd w:val="clear" w:color="auto" w:fill="auto"/>
          </w:tcPr>
          <w:p w14:paraId="721A67E7" w14:textId="77777777" w:rsidR="003D07F1" w:rsidRPr="002775C0" w:rsidRDefault="003D07F1" w:rsidP="000D1753">
            <w:pPr>
              <w:spacing w:line="360" w:lineRule="auto"/>
              <w:rPr>
                <w:sz w:val="28"/>
                <w:szCs w:val="28"/>
                <w:lang w:val="en-US"/>
              </w:rPr>
            </w:pPr>
          </w:p>
        </w:tc>
        <w:tc>
          <w:tcPr>
            <w:tcW w:w="2689" w:type="dxa"/>
            <w:shd w:val="clear" w:color="auto" w:fill="auto"/>
          </w:tcPr>
          <w:p w14:paraId="7A10F7E2" w14:textId="77777777" w:rsidR="003D07F1" w:rsidRPr="002775C0" w:rsidRDefault="003D07F1" w:rsidP="000D1753">
            <w:pPr>
              <w:spacing w:line="360" w:lineRule="auto"/>
              <w:rPr>
                <w:sz w:val="28"/>
                <w:szCs w:val="28"/>
                <w:lang w:val="en-US"/>
              </w:rPr>
            </w:pPr>
            <w:r>
              <w:rPr>
                <w:sz w:val="28"/>
                <w:szCs w:val="28"/>
                <w:lang w:val="en-US"/>
              </w:rPr>
              <w:t>Serial0/</w:t>
            </w:r>
            <w:r>
              <w:rPr>
                <w:sz w:val="28"/>
                <w:szCs w:val="28"/>
              </w:rPr>
              <w:t>0</w:t>
            </w:r>
            <w:r w:rsidRPr="002775C0">
              <w:rPr>
                <w:sz w:val="28"/>
                <w:szCs w:val="28"/>
                <w:lang w:val="en-US"/>
              </w:rPr>
              <w:t>/0</w:t>
            </w:r>
          </w:p>
        </w:tc>
        <w:tc>
          <w:tcPr>
            <w:tcW w:w="2656" w:type="dxa"/>
            <w:shd w:val="clear" w:color="auto" w:fill="auto"/>
          </w:tcPr>
          <w:p w14:paraId="780299C0" w14:textId="77777777" w:rsidR="003D07F1" w:rsidRPr="002775C0" w:rsidRDefault="003D07F1" w:rsidP="000D1753">
            <w:pPr>
              <w:spacing w:line="360" w:lineRule="auto"/>
              <w:rPr>
                <w:sz w:val="28"/>
                <w:szCs w:val="28"/>
              </w:rPr>
            </w:pPr>
            <w:r w:rsidRPr="002775C0">
              <w:rPr>
                <w:sz w:val="28"/>
                <w:szCs w:val="28"/>
                <w:lang w:val="en-US"/>
              </w:rPr>
              <w:t>192.168.4.2/26</w:t>
            </w:r>
          </w:p>
        </w:tc>
        <w:tc>
          <w:tcPr>
            <w:tcW w:w="2015" w:type="dxa"/>
            <w:shd w:val="clear" w:color="auto" w:fill="auto"/>
          </w:tcPr>
          <w:p w14:paraId="16D1564F" w14:textId="77777777" w:rsidR="003D07F1" w:rsidRPr="002775C0" w:rsidRDefault="003D07F1" w:rsidP="000D1753">
            <w:pPr>
              <w:spacing w:line="360" w:lineRule="auto"/>
              <w:rPr>
                <w:sz w:val="28"/>
                <w:szCs w:val="28"/>
              </w:rPr>
            </w:pPr>
            <w:r w:rsidRPr="002775C0">
              <w:rPr>
                <w:sz w:val="28"/>
                <w:szCs w:val="28"/>
              </w:rPr>
              <w:t>-</w:t>
            </w:r>
          </w:p>
        </w:tc>
      </w:tr>
      <w:tr w:rsidR="003D07F1" w:rsidRPr="002775C0" w14:paraId="2A4EE368" w14:textId="77777777" w:rsidTr="000D1753">
        <w:trPr>
          <w:trHeight w:val="143"/>
          <w:jc w:val="center"/>
        </w:trPr>
        <w:tc>
          <w:tcPr>
            <w:tcW w:w="2211" w:type="dxa"/>
            <w:vMerge/>
            <w:shd w:val="clear" w:color="auto" w:fill="auto"/>
          </w:tcPr>
          <w:p w14:paraId="3B5C551A" w14:textId="77777777" w:rsidR="003D07F1" w:rsidRPr="002775C0" w:rsidRDefault="003D07F1" w:rsidP="000D1753">
            <w:pPr>
              <w:spacing w:line="360" w:lineRule="auto"/>
              <w:rPr>
                <w:sz w:val="28"/>
                <w:szCs w:val="28"/>
                <w:lang w:val="en-US"/>
              </w:rPr>
            </w:pPr>
          </w:p>
        </w:tc>
        <w:tc>
          <w:tcPr>
            <w:tcW w:w="2689" w:type="dxa"/>
            <w:shd w:val="clear" w:color="auto" w:fill="auto"/>
          </w:tcPr>
          <w:p w14:paraId="60399FAF" w14:textId="77777777" w:rsidR="003D07F1" w:rsidRPr="002775C0" w:rsidRDefault="003D07F1" w:rsidP="000D1753">
            <w:pPr>
              <w:spacing w:line="360" w:lineRule="auto"/>
              <w:rPr>
                <w:sz w:val="28"/>
                <w:szCs w:val="28"/>
                <w:lang w:val="en-US"/>
              </w:rPr>
            </w:pPr>
            <w:r>
              <w:rPr>
                <w:sz w:val="28"/>
                <w:szCs w:val="28"/>
                <w:lang w:val="en-US"/>
              </w:rPr>
              <w:t>Serial0/</w:t>
            </w:r>
            <w:r>
              <w:rPr>
                <w:sz w:val="28"/>
                <w:szCs w:val="28"/>
              </w:rPr>
              <w:t>0</w:t>
            </w:r>
            <w:r w:rsidRPr="002775C0">
              <w:rPr>
                <w:sz w:val="28"/>
                <w:szCs w:val="28"/>
                <w:lang w:val="en-US"/>
              </w:rPr>
              <w:t>/1</w:t>
            </w:r>
          </w:p>
        </w:tc>
        <w:tc>
          <w:tcPr>
            <w:tcW w:w="2656" w:type="dxa"/>
            <w:shd w:val="clear" w:color="auto" w:fill="auto"/>
          </w:tcPr>
          <w:p w14:paraId="1DAFE33A" w14:textId="77777777" w:rsidR="003D07F1" w:rsidRPr="002775C0" w:rsidRDefault="003D07F1" w:rsidP="000D1753">
            <w:pPr>
              <w:spacing w:line="360" w:lineRule="auto"/>
              <w:rPr>
                <w:sz w:val="28"/>
                <w:szCs w:val="28"/>
              </w:rPr>
            </w:pPr>
            <w:r w:rsidRPr="002775C0">
              <w:rPr>
                <w:sz w:val="28"/>
                <w:szCs w:val="28"/>
                <w:lang w:val="en-US"/>
              </w:rPr>
              <w:t>192.168.5.1/26</w:t>
            </w:r>
          </w:p>
        </w:tc>
        <w:tc>
          <w:tcPr>
            <w:tcW w:w="2015" w:type="dxa"/>
            <w:shd w:val="clear" w:color="auto" w:fill="auto"/>
          </w:tcPr>
          <w:p w14:paraId="7FACFC10" w14:textId="77777777" w:rsidR="003D07F1" w:rsidRPr="002775C0" w:rsidRDefault="003D07F1" w:rsidP="000D1753">
            <w:pPr>
              <w:spacing w:line="360" w:lineRule="auto"/>
              <w:rPr>
                <w:sz w:val="28"/>
                <w:szCs w:val="28"/>
              </w:rPr>
            </w:pPr>
            <w:r w:rsidRPr="002775C0">
              <w:rPr>
                <w:sz w:val="28"/>
                <w:szCs w:val="28"/>
              </w:rPr>
              <w:t>-</w:t>
            </w:r>
          </w:p>
        </w:tc>
      </w:tr>
      <w:tr w:rsidR="003D07F1" w:rsidRPr="002775C0" w14:paraId="5F02DBE5" w14:textId="77777777" w:rsidTr="000D1753">
        <w:trPr>
          <w:trHeight w:val="463"/>
          <w:jc w:val="center"/>
        </w:trPr>
        <w:tc>
          <w:tcPr>
            <w:tcW w:w="2211" w:type="dxa"/>
            <w:vMerge w:val="restart"/>
            <w:shd w:val="clear" w:color="auto" w:fill="auto"/>
          </w:tcPr>
          <w:p w14:paraId="2F76CE58" w14:textId="77777777" w:rsidR="003D07F1" w:rsidRPr="002775C0" w:rsidRDefault="003D07F1" w:rsidP="000D1753">
            <w:pPr>
              <w:spacing w:line="360" w:lineRule="auto"/>
              <w:rPr>
                <w:sz w:val="28"/>
                <w:szCs w:val="28"/>
                <w:lang w:val="en-US"/>
              </w:rPr>
            </w:pPr>
            <w:r w:rsidRPr="002775C0">
              <w:rPr>
                <w:sz w:val="28"/>
                <w:szCs w:val="28"/>
                <w:lang w:val="en-US"/>
              </w:rPr>
              <w:t>R3</w:t>
            </w:r>
          </w:p>
        </w:tc>
        <w:tc>
          <w:tcPr>
            <w:tcW w:w="2689" w:type="dxa"/>
            <w:shd w:val="clear" w:color="auto" w:fill="auto"/>
          </w:tcPr>
          <w:p w14:paraId="7BD6DD55" w14:textId="77777777" w:rsidR="003D07F1" w:rsidRPr="002775C0" w:rsidRDefault="003D07F1" w:rsidP="000D1753">
            <w:pPr>
              <w:spacing w:line="360" w:lineRule="auto"/>
              <w:rPr>
                <w:sz w:val="28"/>
                <w:szCs w:val="28"/>
              </w:rPr>
            </w:pPr>
            <w:r w:rsidRPr="002775C0">
              <w:rPr>
                <w:sz w:val="28"/>
                <w:szCs w:val="28"/>
                <w:lang w:val="en-US"/>
              </w:rPr>
              <w:t>FastEthernet0/0</w:t>
            </w:r>
          </w:p>
        </w:tc>
        <w:tc>
          <w:tcPr>
            <w:tcW w:w="2656" w:type="dxa"/>
            <w:shd w:val="clear" w:color="auto" w:fill="auto"/>
          </w:tcPr>
          <w:p w14:paraId="7CF5FE23" w14:textId="77777777" w:rsidR="003D07F1" w:rsidRPr="002775C0" w:rsidRDefault="003D07F1" w:rsidP="000D1753">
            <w:pPr>
              <w:spacing w:line="360" w:lineRule="auto"/>
              <w:rPr>
                <w:sz w:val="28"/>
                <w:szCs w:val="28"/>
              </w:rPr>
            </w:pPr>
            <w:r w:rsidRPr="002775C0">
              <w:rPr>
                <w:sz w:val="28"/>
                <w:szCs w:val="28"/>
                <w:lang w:val="en-US"/>
              </w:rPr>
              <w:t>192.168.8.1/26</w:t>
            </w:r>
          </w:p>
        </w:tc>
        <w:tc>
          <w:tcPr>
            <w:tcW w:w="2015" w:type="dxa"/>
            <w:shd w:val="clear" w:color="auto" w:fill="auto"/>
          </w:tcPr>
          <w:p w14:paraId="04237317" w14:textId="77777777" w:rsidR="003D07F1" w:rsidRPr="002775C0" w:rsidRDefault="003D07F1" w:rsidP="000D1753">
            <w:pPr>
              <w:spacing w:line="360" w:lineRule="auto"/>
              <w:rPr>
                <w:sz w:val="28"/>
                <w:szCs w:val="28"/>
              </w:rPr>
            </w:pPr>
            <w:r w:rsidRPr="002775C0">
              <w:rPr>
                <w:sz w:val="28"/>
                <w:szCs w:val="28"/>
              </w:rPr>
              <w:t>-</w:t>
            </w:r>
          </w:p>
        </w:tc>
      </w:tr>
      <w:tr w:rsidR="003D07F1" w:rsidRPr="002775C0" w14:paraId="1C7C9158" w14:textId="77777777" w:rsidTr="000D1753">
        <w:trPr>
          <w:trHeight w:val="143"/>
          <w:jc w:val="center"/>
        </w:trPr>
        <w:tc>
          <w:tcPr>
            <w:tcW w:w="2211" w:type="dxa"/>
            <w:vMerge/>
            <w:shd w:val="clear" w:color="auto" w:fill="auto"/>
          </w:tcPr>
          <w:p w14:paraId="0BBAD648" w14:textId="77777777" w:rsidR="003D07F1" w:rsidRPr="002775C0" w:rsidRDefault="003D07F1" w:rsidP="000D1753">
            <w:pPr>
              <w:spacing w:line="360" w:lineRule="auto"/>
              <w:rPr>
                <w:sz w:val="28"/>
                <w:szCs w:val="28"/>
                <w:lang w:val="en-US"/>
              </w:rPr>
            </w:pPr>
          </w:p>
        </w:tc>
        <w:tc>
          <w:tcPr>
            <w:tcW w:w="2689" w:type="dxa"/>
            <w:shd w:val="clear" w:color="auto" w:fill="auto"/>
          </w:tcPr>
          <w:p w14:paraId="19BB45D3" w14:textId="77777777" w:rsidR="003D07F1" w:rsidRPr="002775C0" w:rsidRDefault="003D07F1" w:rsidP="000D1753">
            <w:pPr>
              <w:spacing w:line="360" w:lineRule="auto"/>
              <w:rPr>
                <w:sz w:val="28"/>
                <w:szCs w:val="28"/>
                <w:lang w:val="en-US"/>
              </w:rPr>
            </w:pPr>
            <w:r>
              <w:rPr>
                <w:sz w:val="28"/>
                <w:szCs w:val="28"/>
                <w:lang w:val="en-US"/>
              </w:rPr>
              <w:t>Serial0/</w:t>
            </w:r>
            <w:r>
              <w:rPr>
                <w:sz w:val="28"/>
                <w:szCs w:val="28"/>
              </w:rPr>
              <w:t>0</w:t>
            </w:r>
            <w:r w:rsidRPr="002775C0">
              <w:rPr>
                <w:sz w:val="28"/>
                <w:szCs w:val="28"/>
                <w:lang w:val="en-US"/>
              </w:rPr>
              <w:t>/0</w:t>
            </w:r>
          </w:p>
        </w:tc>
        <w:tc>
          <w:tcPr>
            <w:tcW w:w="2656" w:type="dxa"/>
            <w:shd w:val="clear" w:color="auto" w:fill="auto"/>
          </w:tcPr>
          <w:p w14:paraId="407275EF" w14:textId="77777777" w:rsidR="003D07F1" w:rsidRPr="002775C0" w:rsidRDefault="003D07F1" w:rsidP="000D1753">
            <w:pPr>
              <w:spacing w:line="360" w:lineRule="auto"/>
              <w:rPr>
                <w:sz w:val="28"/>
                <w:szCs w:val="28"/>
              </w:rPr>
            </w:pPr>
            <w:r w:rsidRPr="002775C0">
              <w:rPr>
                <w:sz w:val="28"/>
                <w:szCs w:val="28"/>
                <w:lang w:val="en-US"/>
              </w:rPr>
              <w:t>192.168.5.2/26</w:t>
            </w:r>
          </w:p>
        </w:tc>
        <w:tc>
          <w:tcPr>
            <w:tcW w:w="2015" w:type="dxa"/>
            <w:shd w:val="clear" w:color="auto" w:fill="auto"/>
          </w:tcPr>
          <w:p w14:paraId="02233A34" w14:textId="77777777" w:rsidR="003D07F1" w:rsidRPr="002775C0" w:rsidRDefault="003D07F1" w:rsidP="000D1753">
            <w:pPr>
              <w:spacing w:line="360" w:lineRule="auto"/>
              <w:rPr>
                <w:sz w:val="28"/>
                <w:szCs w:val="28"/>
              </w:rPr>
            </w:pPr>
            <w:r w:rsidRPr="002775C0">
              <w:rPr>
                <w:sz w:val="28"/>
                <w:szCs w:val="28"/>
              </w:rPr>
              <w:t>-</w:t>
            </w:r>
          </w:p>
        </w:tc>
      </w:tr>
      <w:tr w:rsidR="003D07F1" w:rsidRPr="002775C0" w14:paraId="4492A1F4" w14:textId="77777777" w:rsidTr="000D1753">
        <w:trPr>
          <w:trHeight w:val="477"/>
          <w:jc w:val="center"/>
        </w:trPr>
        <w:tc>
          <w:tcPr>
            <w:tcW w:w="2211" w:type="dxa"/>
            <w:shd w:val="clear" w:color="auto" w:fill="auto"/>
          </w:tcPr>
          <w:p w14:paraId="71E09623" w14:textId="77777777" w:rsidR="003D07F1" w:rsidRPr="002775C0" w:rsidRDefault="003D07F1" w:rsidP="000D1753">
            <w:pPr>
              <w:spacing w:line="360" w:lineRule="auto"/>
              <w:rPr>
                <w:sz w:val="28"/>
                <w:szCs w:val="28"/>
                <w:lang w:val="en-US"/>
              </w:rPr>
            </w:pPr>
            <w:r w:rsidRPr="002775C0">
              <w:rPr>
                <w:sz w:val="28"/>
                <w:szCs w:val="28"/>
                <w:lang w:val="en-US"/>
              </w:rPr>
              <w:t>PC0</w:t>
            </w:r>
          </w:p>
        </w:tc>
        <w:tc>
          <w:tcPr>
            <w:tcW w:w="2689" w:type="dxa"/>
            <w:shd w:val="clear" w:color="auto" w:fill="auto"/>
          </w:tcPr>
          <w:p w14:paraId="4FECC442" w14:textId="77777777" w:rsidR="003D07F1" w:rsidRPr="002775C0" w:rsidRDefault="003D07F1" w:rsidP="000D1753">
            <w:pPr>
              <w:spacing w:line="360" w:lineRule="auto"/>
              <w:rPr>
                <w:sz w:val="28"/>
                <w:szCs w:val="28"/>
              </w:rPr>
            </w:pPr>
            <w:r w:rsidRPr="002775C0">
              <w:rPr>
                <w:sz w:val="28"/>
                <w:szCs w:val="28"/>
                <w:lang w:val="en-US"/>
              </w:rPr>
              <w:t>FastEthernet0</w:t>
            </w:r>
          </w:p>
        </w:tc>
        <w:tc>
          <w:tcPr>
            <w:tcW w:w="2656" w:type="dxa"/>
            <w:shd w:val="clear" w:color="auto" w:fill="auto"/>
          </w:tcPr>
          <w:p w14:paraId="49320872" w14:textId="77777777" w:rsidR="003D07F1" w:rsidRPr="002775C0" w:rsidRDefault="003D07F1" w:rsidP="000D1753">
            <w:pPr>
              <w:spacing w:line="360" w:lineRule="auto"/>
              <w:rPr>
                <w:sz w:val="28"/>
                <w:szCs w:val="28"/>
                <w:lang w:val="en-US"/>
              </w:rPr>
            </w:pPr>
            <w:r w:rsidRPr="002775C0">
              <w:rPr>
                <w:sz w:val="28"/>
                <w:szCs w:val="28"/>
                <w:lang w:val="en-US"/>
              </w:rPr>
              <w:t>192.168.6.2/26</w:t>
            </w:r>
          </w:p>
        </w:tc>
        <w:tc>
          <w:tcPr>
            <w:tcW w:w="2015" w:type="dxa"/>
            <w:shd w:val="clear" w:color="auto" w:fill="auto"/>
          </w:tcPr>
          <w:p w14:paraId="1F7AC98B" w14:textId="77777777" w:rsidR="003D07F1" w:rsidRPr="002775C0" w:rsidRDefault="003D07F1" w:rsidP="000D1753">
            <w:pPr>
              <w:spacing w:line="360" w:lineRule="auto"/>
              <w:rPr>
                <w:sz w:val="28"/>
                <w:szCs w:val="28"/>
                <w:lang w:val="en-US"/>
              </w:rPr>
            </w:pPr>
            <w:r w:rsidRPr="002775C0">
              <w:rPr>
                <w:sz w:val="28"/>
                <w:szCs w:val="28"/>
                <w:lang w:val="en-US"/>
              </w:rPr>
              <w:t>192.168.6.1/26</w:t>
            </w:r>
          </w:p>
        </w:tc>
      </w:tr>
      <w:tr w:rsidR="003D07F1" w:rsidRPr="002775C0" w14:paraId="32A68154" w14:textId="77777777" w:rsidTr="000D1753">
        <w:trPr>
          <w:trHeight w:val="477"/>
          <w:jc w:val="center"/>
        </w:trPr>
        <w:tc>
          <w:tcPr>
            <w:tcW w:w="2211" w:type="dxa"/>
            <w:shd w:val="clear" w:color="auto" w:fill="auto"/>
          </w:tcPr>
          <w:p w14:paraId="485BD9EB" w14:textId="77777777" w:rsidR="003D07F1" w:rsidRPr="002775C0" w:rsidRDefault="003D07F1" w:rsidP="000D1753">
            <w:pPr>
              <w:spacing w:line="360" w:lineRule="auto"/>
              <w:rPr>
                <w:sz w:val="28"/>
                <w:szCs w:val="28"/>
                <w:lang w:val="en-US"/>
              </w:rPr>
            </w:pPr>
            <w:r w:rsidRPr="002775C0">
              <w:rPr>
                <w:sz w:val="28"/>
                <w:szCs w:val="28"/>
                <w:lang w:val="en-US"/>
              </w:rPr>
              <w:t>PC1</w:t>
            </w:r>
          </w:p>
        </w:tc>
        <w:tc>
          <w:tcPr>
            <w:tcW w:w="2689" w:type="dxa"/>
            <w:shd w:val="clear" w:color="auto" w:fill="auto"/>
          </w:tcPr>
          <w:p w14:paraId="06C3E2C4" w14:textId="77777777" w:rsidR="003D07F1" w:rsidRPr="002775C0" w:rsidRDefault="003D07F1" w:rsidP="000D1753">
            <w:pPr>
              <w:spacing w:line="360" w:lineRule="auto"/>
              <w:rPr>
                <w:sz w:val="28"/>
                <w:szCs w:val="28"/>
              </w:rPr>
            </w:pPr>
            <w:r w:rsidRPr="002775C0">
              <w:rPr>
                <w:sz w:val="28"/>
                <w:szCs w:val="28"/>
                <w:lang w:val="en-US"/>
              </w:rPr>
              <w:t>FastEthernet0</w:t>
            </w:r>
          </w:p>
        </w:tc>
        <w:tc>
          <w:tcPr>
            <w:tcW w:w="2656" w:type="dxa"/>
            <w:shd w:val="clear" w:color="auto" w:fill="auto"/>
          </w:tcPr>
          <w:p w14:paraId="23DF3D3D" w14:textId="77777777" w:rsidR="003D07F1" w:rsidRPr="002775C0" w:rsidRDefault="003D07F1" w:rsidP="000D1753">
            <w:pPr>
              <w:spacing w:line="360" w:lineRule="auto"/>
              <w:rPr>
                <w:sz w:val="28"/>
                <w:szCs w:val="28"/>
              </w:rPr>
            </w:pPr>
            <w:r w:rsidRPr="002775C0">
              <w:rPr>
                <w:sz w:val="28"/>
                <w:szCs w:val="28"/>
                <w:lang w:val="en-US"/>
              </w:rPr>
              <w:t>192.168.7.2/26</w:t>
            </w:r>
          </w:p>
        </w:tc>
        <w:tc>
          <w:tcPr>
            <w:tcW w:w="2015" w:type="dxa"/>
            <w:shd w:val="clear" w:color="auto" w:fill="auto"/>
          </w:tcPr>
          <w:p w14:paraId="463D244D" w14:textId="77777777" w:rsidR="003D07F1" w:rsidRPr="002775C0" w:rsidRDefault="003D07F1" w:rsidP="000D1753">
            <w:pPr>
              <w:spacing w:line="360" w:lineRule="auto"/>
              <w:rPr>
                <w:sz w:val="28"/>
                <w:szCs w:val="28"/>
                <w:lang w:val="en-US"/>
              </w:rPr>
            </w:pPr>
            <w:r w:rsidRPr="002775C0">
              <w:rPr>
                <w:sz w:val="28"/>
                <w:szCs w:val="28"/>
                <w:lang w:val="en-US"/>
              </w:rPr>
              <w:t>192.168.7.1/26</w:t>
            </w:r>
          </w:p>
        </w:tc>
      </w:tr>
      <w:tr w:rsidR="003D07F1" w:rsidRPr="002775C0" w14:paraId="2B90D1B0" w14:textId="77777777" w:rsidTr="000D1753">
        <w:trPr>
          <w:trHeight w:val="492"/>
          <w:jc w:val="center"/>
        </w:trPr>
        <w:tc>
          <w:tcPr>
            <w:tcW w:w="2211" w:type="dxa"/>
            <w:shd w:val="clear" w:color="auto" w:fill="auto"/>
          </w:tcPr>
          <w:p w14:paraId="38BC47D0" w14:textId="77777777" w:rsidR="003D07F1" w:rsidRPr="002775C0" w:rsidRDefault="003D07F1" w:rsidP="000D1753">
            <w:pPr>
              <w:spacing w:line="360" w:lineRule="auto"/>
              <w:rPr>
                <w:sz w:val="28"/>
                <w:szCs w:val="28"/>
                <w:lang w:val="en-US"/>
              </w:rPr>
            </w:pPr>
            <w:r w:rsidRPr="002775C0">
              <w:rPr>
                <w:sz w:val="28"/>
                <w:szCs w:val="28"/>
                <w:lang w:val="en-US"/>
              </w:rPr>
              <w:t>PC2</w:t>
            </w:r>
          </w:p>
        </w:tc>
        <w:tc>
          <w:tcPr>
            <w:tcW w:w="2689" w:type="dxa"/>
            <w:shd w:val="clear" w:color="auto" w:fill="auto"/>
          </w:tcPr>
          <w:p w14:paraId="2A1BB74D" w14:textId="77777777" w:rsidR="003D07F1" w:rsidRPr="002775C0" w:rsidRDefault="003D07F1" w:rsidP="000D1753">
            <w:pPr>
              <w:spacing w:line="360" w:lineRule="auto"/>
              <w:rPr>
                <w:sz w:val="28"/>
                <w:szCs w:val="28"/>
              </w:rPr>
            </w:pPr>
            <w:r w:rsidRPr="002775C0">
              <w:rPr>
                <w:sz w:val="28"/>
                <w:szCs w:val="28"/>
                <w:lang w:val="en-US"/>
              </w:rPr>
              <w:t>FastEthernet0</w:t>
            </w:r>
          </w:p>
        </w:tc>
        <w:tc>
          <w:tcPr>
            <w:tcW w:w="2656" w:type="dxa"/>
            <w:shd w:val="clear" w:color="auto" w:fill="auto"/>
          </w:tcPr>
          <w:p w14:paraId="0453DC6B" w14:textId="77777777" w:rsidR="003D07F1" w:rsidRPr="002775C0" w:rsidRDefault="003D07F1" w:rsidP="000D1753">
            <w:pPr>
              <w:spacing w:line="360" w:lineRule="auto"/>
              <w:rPr>
                <w:sz w:val="28"/>
                <w:szCs w:val="28"/>
              </w:rPr>
            </w:pPr>
            <w:r w:rsidRPr="002775C0">
              <w:rPr>
                <w:sz w:val="28"/>
                <w:szCs w:val="28"/>
                <w:lang w:val="en-US"/>
              </w:rPr>
              <w:t>192.168.8.2/26</w:t>
            </w:r>
          </w:p>
        </w:tc>
        <w:tc>
          <w:tcPr>
            <w:tcW w:w="2015" w:type="dxa"/>
            <w:shd w:val="clear" w:color="auto" w:fill="auto"/>
          </w:tcPr>
          <w:p w14:paraId="203BA760" w14:textId="77777777" w:rsidR="003D07F1" w:rsidRPr="002775C0" w:rsidRDefault="003D07F1" w:rsidP="000D1753">
            <w:pPr>
              <w:spacing w:line="360" w:lineRule="auto"/>
              <w:rPr>
                <w:sz w:val="28"/>
                <w:szCs w:val="28"/>
                <w:lang w:val="en-US"/>
              </w:rPr>
            </w:pPr>
            <w:r w:rsidRPr="002775C0">
              <w:rPr>
                <w:sz w:val="28"/>
                <w:szCs w:val="28"/>
                <w:lang w:val="en-US"/>
              </w:rPr>
              <w:t>192.168.8.1/26</w:t>
            </w:r>
          </w:p>
        </w:tc>
      </w:tr>
    </w:tbl>
    <w:p w14:paraId="20E06D59" w14:textId="77777777" w:rsidR="003D07F1" w:rsidRDefault="003D07F1" w:rsidP="003D07F1">
      <w:pPr>
        <w:spacing w:line="360" w:lineRule="auto"/>
        <w:jc w:val="both"/>
        <w:rPr>
          <w:sz w:val="28"/>
          <w:szCs w:val="28"/>
        </w:rPr>
      </w:pPr>
    </w:p>
    <w:p w14:paraId="26D484D1" w14:textId="77777777" w:rsidR="002945F5" w:rsidRPr="003D07F1" w:rsidRDefault="002945F5" w:rsidP="003D07F1">
      <w:pPr>
        <w:spacing w:line="360" w:lineRule="auto"/>
        <w:ind w:firstLine="709"/>
        <w:jc w:val="both"/>
        <w:rPr>
          <w:sz w:val="28"/>
          <w:szCs w:val="28"/>
        </w:rPr>
      </w:pPr>
      <w:r w:rsidRPr="003D07F1">
        <w:rPr>
          <w:sz w:val="28"/>
          <w:szCs w:val="28"/>
        </w:rPr>
        <w:t xml:space="preserve">Конфигурирование протокола RIP производится путем использования команды router rip и задания номеров непосредственно присоединенных сетей. </w:t>
      </w:r>
    </w:p>
    <w:p w14:paraId="41F80AB6" w14:textId="06E20584" w:rsidR="002945F5" w:rsidRPr="003D07F1" w:rsidRDefault="002945F5" w:rsidP="003D07F1">
      <w:pPr>
        <w:spacing w:line="360" w:lineRule="auto"/>
        <w:ind w:firstLine="709"/>
        <w:jc w:val="both"/>
        <w:rPr>
          <w:sz w:val="28"/>
          <w:szCs w:val="28"/>
        </w:rPr>
      </w:pPr>
      <w:r w:rsidRPr="003D07F1">
        <w:rPr>
          <w:sz w:val="28"/>
          <w:szCs w:val="28"/>
        </w:rPr>
        <w:t>Конфигурирование протокола RIP на маршрутиза</w:t>
      </w:r>
      <w:r w:rsidR="0054112E">
        <w:rPr>
          <w:sz w:val="28"/>
          <w:szCs w:val="28"/>
        </w:rPr>
        <w:t>торе R</w:t>
      </w:r>
      <w:r w:rsidR="003D07F1">
        <w:rPr>
          <w:sz w:val="28"/>
          <w:szCs w:val="28"/>
        </w:rPr>
        <w:t>1</w:t>
      </w:r>
      <w:r w:rsidRPr="003D07F1">
        <w:rPr>
          <w:sz w:val="28"/>
          <w:szCs w:val="28"/>
        </w:rPr>
        <w:t xml:space="preserve">. </w:t>
      </w:r>
    </w:p>
    <w:p w14:paraId="20875E2D" w14:textId="788D7877" w:rsidR="0054112E" w:rsidRDefault="0054112E" w:rsidP="001E7439">
      <w:pPr>
        <w:spacing w:line="360" w:lineRule="auto"/>
        <w:jc w:val="center"/>
        <w:rPr>
          <w:sz w:val="28"/>
          <w:szCs w:val="28"/>
        </w:rPr>
      </w:pPr>
      <w:r>
        <w:rPr>
          <w:noProof/>
        </w:rPr>
        <w:drawing>
          <wp:inline distT="0" distB="0" distL="0" distR="0" wp14:anchorId="665368A3" wp14:editId="0B31C01E">
            <wp:extent cx="4212000" cy="984112"/>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2000" cy="984112"/>
                    </a:xfrm>
                    <a:prstGeom prst="rect">
                      <a:avLst/>
                    </a:prstGeom>
                  </pic:spPr>
                </pic:pic>
              </a:graphicData>
            </a:graphic>
          </wp:inline>
        </w:drawing>
      </w:r>
    </w:p>
    <w:p w14:paraId="36E37518" w14:textId="3D7C6D4E" w:rsidR="002945F5" w:rsidRPr="0054112E" w:rsidRDefault="002945F5" w:rsidP="003D07F1">
      <w:pPr>
        <w:spacing w:line="360" w:lineRule="auto"/>
        <w:ind w:firstLine="709"/>
        <w:jc w:val="both"/>
        <w:rPr>
          <w:sz w:val="28"/>
          <w:szCs w:val="28"/>
        </w:rPr>
      </w:pPr>
      <w:r w:rsidRPr="003D07F1">
        <w:rPr>
          <w:sz w:val="28"/>
          <w:szCs w:val="28"/>
        </w:rPr>
        <w:t>Конфигурирование</w:t>
      </w:r>
      <w:r w:rsidRPr="0054112E">
        <w:rPr>
          <w:sz w:val="28"/>
          <w:szCs w:val="28"/>
        </w:rPr>
        <w:t xml:space="preserve"> </w:t>
      </w:r>
      <w:r w:rsidRPr="003D07F1">
        <w:rPr>
          <w:sz w:val="28"/>
          <w:szCs w:val="28"/>
        </w:rPr>
        <w:t>протокола</w:t>
      </w:r>
      <w:r w:rsidRPr="0054112E">
        <w:rPr>
          <w:sz w:val="28"/>
          <w:szCs w:val="28"/>
        </w:rPr>
        <w:t xml:space="preserve"> </w:t>
      </w:r>
      <w:r w:rsidRPr="003D07F1">
        <w:rPr>
          <w:sz w:val="28"/>
          <w:szCs w:val="28"/>
          <w:lang w:val="en-US"/>
        </w:rPr>
        <w:t>RIP</w:t>
      </w:r>
      <w:r w:rsidRPr="0054112E">
        <w:rPr>
          <w:sz w:val="28"/>
          <w:szCs w:val="28"/>
        </w:rPr>
        <w:t xml:space="preserve"> </w:t>
      </w:r>
      <w:r w:rsidRPr="003D07F1">
        <w:rPr>
          <w:sz w:val="28"/>
          <w:szCs w:val="28"/>
        </w:rPr>
        <w:t>на</w:t>
      </w:r>
      <w:r w:rsidRPr="0054112E">
        <w:rPr>
          <w:sz w:val="28"/>
          <w:szCs w:val="28"/>
        </w:rPr>
        <w:t xml:space="preserve"> </w:t>
      </w:r>
      <w:r w:rsidRPr="003D07F1">
        <w:rPr>
          <w:sz w:val="28"/>
          <w:szCs w:val="28"/>
        </w:rPr>
        <w:t>маршрутизаторе</w:t>
      </w:r>
      <w:r w:rsidRPr="0054112E">
        <w:rPr>
          <w:sz w:val="28"/>
          <w:szCs w:val="28"/>
        </w:rPr>
        <w:t xml:space="preserve"> </w:t>
      </w:r>
      <w:r w:rsidR="003D07F1" w:rsidRPr="003D07F1">
        <w:rPr>
          <w:sz w:val="28"/>
          <w:szCs w:val="28"/>
          <w:lang w:val="en-US"/>
        </w:rPr>
        <w:t>R</w:t>
      </w:r>
      <w:r w:rsidR="0054112E">
        <w:rPr>
          <w:sz w:val="28"/>
          <w:szCs w:val="28"/>
        </w:rPr>
        <w:t>2</w:t>
      </w:r>
      <w:r w:rsidRPr="0054112E">
        <w:rPr>
          <w:sz w:val="28"/>
          <w:szCs w:val="28"/>
        </w:rPr>
        <w:t xml:space="preserve">. </w:t>
      </w:r>
    </w:p>
    <w:p w14:paraId="0459D2E6" w14:textId="5D457918" w:rsidR="0054112E" w:rsidRDefault="0054112E" w:rsidP="001E7439">
      <w:pPr>
        <w:spacing w:line="360" w:lineRule="auto"/>
        <w:jc w:val="center"/>
        <w:rPr>
          <w:sz w:val="28"/>
          <w:szCs w:val="28"/>
        </w:rPr>
      </w:pPr>
      <w:r>
        <w:rPr>
          <w:noProof/>
        </w:rPr>
        <w:drawing>
          <wp:inline distT="0" distB="0" distL="0" distR="0" wp14:anchorId="4D43733F" wp14:editId="1E3E8A72">
            <wp:extent cx="4212000" cy="1111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2000" cy="1111500"/>
                    </a:xfrm>
                    <a:prstGeom prst="rect">
                      <a:avLst/>
                    </a:prstGeom>
                  </pic:spPr>
                </pic:pic>
              </a:graphicData>
            </a:graphic>
          </wp:inline>
        </w:drawing>
      </w:r>
    </w:p>
    <w:p w14:paraId="47295E9D" w14:textId="4C5186CB" w:rsidR="002945F5" w:rsidRPr="0054112E" w:rsidRDefault="002945F5" w:rsidP="003D07F1">
      <w:pPr>
        <w:spacing w:line="360" w:lineRule="auto"/>
        <w:ind w:firstLine="709"/>
        <w:jc w:val="both"/>
        <w:rPr>
          <w:sz w:val="28"/>
          <w:szCs w:val="28"/>
        </w:rPr>
      </w:pPr>
      <w:r w:rsidRPr="003D07F1">
        <w:rPr>
          <w:sz w:val="28"/>
          <w:szCs w:val="28"/>
        </w:rPr>
        <w:t>Конфигурирование</w:t>
      </w:r>
      <w:r w:rsidRPr="0054112E">
        <w:rPr>
          <w:sz w:val="28"/>
          <w:szCs w:val="28"/>
        </w:rPr>
        <w:t xml:space="preserve"> </w:t>
      </w:r>
      <w:r w:rsidRPr="003D07F1">
        <w:rPr>
          <w:sz w:val="28"/>
          <w:szCs w:val="28"/>
        </w:rPr>
        <w:t>протокол</w:t>
      </w:r>
      <w:r w:rsidR="003D07F1">
        <w:rPr>
          <w:sz w:val="28"/>
          <w:szCs w:val="28"/>
        </w:rPr>
        <w:t>а</w:t>
      </w:r>
      <w:r w:rsidR="003D07F1" w:rsidRPr="0054112E">
        <w:rPr>
          <w:sz w:val="28"/>
          <w:szCs w:val="28"/>
        </w:rPr>
        <w:t xml:space="preserve"> </w:t>
      </w:r>
      <w:r w:rsidR="003D07F1" w:rsidRPr="003D07F1">
        <w:rPr>
          <w:sz w:val="28"/>
          <w:szCs w:val="28"/>
          <w:lang w:val="en-US"/>
        </w:rPr>
        <w:t>RIP</w:t>
      </w:r>
      <w:r w:rsidR="003D07F1" w:rsidRPr="0054112E">
        <w:rPr>
          <w:sz w:val="28"/>
          <w:szCs w:val="28"/>
        </w:rPr>
        <w:t xml:space="preserve"> </w:t>
      </w:r>
      <w:r w:rsidR="003D07F1">
        <w:rPr>
          <w:sz w:val="28"/>
          <w:szCs w:val="28"/>
        </w:rPr>
        <w:t>на</w:t>
      </w:r>
      <w:r w:rsidR="003D07F1" w:rsidRPr="0054112E">
        <w:rPr>
          <w:sz w:val="28"/>
          <w:szCs w:val="28"/>
        </w:rPr>
        <w:t xml:space="preserve"> </w:t>
      </w:r>
      <w:r w:rsidR="003D07F1">
        <w:rPr>
          <w:sz w:val="28"/>
          <w:szCs w:val="28"/>
        </w:rPr>
        <w:t>маршрутизаторе</w:t>
      </w:r>
      <w:r w:rsidR="003D07F1" w:rsidRPr="0054112E">
        <w:rPr>
          <w:sz w:val="28"/>
          <w:szCs w:val="28"/>
        </w:rPr>
        <w:t xml:space="preserve"> </w:t>
      </w:r>
      <w:r w:rsidR="0054112E">
        <w:rPr>
          <w:sz w:val="28"/>
          <w:szCs w:val="28"/>
          <w:lang w:val="en-US"/>
        </w:rPr>
        <w:t>R</w:t>
      </w:r>
      <w:r w:rsidR="003D07F1" w:rsidRPr="0054112E">
        <w:rPr>
          <w:sz w:val="28"/>
          <w:szCs w:val="28"/>
        </w:rPr>
        <w:t>3</w:t>
      </w:r>
      <w:r w:rsidRPr="0054112E">
        <w:rPr>
          <w:sz w:val="28"/>
          <w:szCs w:val="28"/>
        </w:rPr>
        <w:t xml:space="preserve">.  </w:t>
      </w:r>
    </w:p>
    <w:p w14:paraId="6EAD099D" w14:textId="58EFC157" w:rsidR="0054112E" w:rsidRDefault="0054112E" w:rsidP="001E7439">
      <w:pPr>
        <w:spacing w:line="360" w:lineRule="auto"/>
        <w:jc w:val="center"/>
        <w:rPr>
          <w:sz w:val="28"/>
          <w:szCs w:val="28"/>
        </w:rPr>
      </w:pPr>
      <w:r>
        <w:rPr>
          <w:noProof/>
        </w:rPr>
        <w:lastRenderedPageBreak/>
        <w:drawing>
          <wp:inline distT="0" distB="0" distL="0" distR="0" wp14:anchorId="00D91B20" wp14:editId="2BCB36C4">
            <wp:extent cx="4214191" cy="1081377"/>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58"/>
                    <a:stretch/>
                  </pic:blipFill>
                  <pic:spPr bwMode="auto">
                    <a:xfrm>
                      <a:off x="0" y="0"/>
                      <a:ext cx="4212000" cy="1080815"/>
                    </a:xfrm>
                    <a:prstGeom prst="rect">
                      <a:avLst/>
                    </a:prstGeom>
                    <a:ln>
                      <a:noFill/>
                    </a:ln>
                    <a:extLst>
                      <a:ext uri="{53640926-AAD7-44D8-BBD7-CCE9431645EC}">
                        <a14:shadowObscured xmlns:a14="http://schemas.microsoft.com/office/drawing/2010/main"/>
                      </a:ext>
                    </a:extLst>
                  </pic:spPr>
                </pic:pic>
              </a:graphicData>
            </a:graphic>
          </wp:inline>
        </w:drawing>
      </w:r>
    </w:p>
    <w:p w14:paraId="017BC2A5" w14:textId="3D97E830" w:rsidR="002945F5" w:rsidRPr="003D07F1" w:rsidRDefault="002945F5" w:rsidP="003D07F1">
      <w:pPr>
        <w:spacing w:line="360" w:lineRule="auto"/>
        <w:ind w:firstLine="709"/>
        <w:jc w:val="both"/>
        <w:rPr>
          <w:sz w:val="28"/>
          <w:szCs w:val="28"/>
        </w:rPr>
      </w:pPr>
      <w:r w:rsidRPr="003D07F1">
        <w:rPr>
          <w:sz w:val="28"/>
          <w:szCs w:val="28"/>
        </w:rPr>
        <w:t xml:space="preserve">Проверка </w:t>
      </w:r>
      <w:r w:rsidRPr="003D07F1">
        <w:rPr>
          <w:sz w:val="28"/>
          <w:szCs w:val="28"/>
        </w:rPr>
        <w:tab/>
        <w:t xml:space="preserve">динамической </w:t>
      </w:r>
      <w:r w:rsidRPr="003D07F1">
        <w:rPr>
          <w:sz w:val="28"/>
          <w:szCs w:val="28"/>
        </w:rPr>
        <w:tab/>
        <w:t xml:space="preserve">маршрутизации </w:t>
      </w:r>
      <w:r w:rsidRPr="003D07F1">
        <w:rPr>
          <w:sz w:val="28"/>
          <w:szCs w:val="28"/>
        </w:rPr>
        <w:tab/>
        <w:t>производит</w:t>
      </w:r>
      <w:r w:rsidR="0054112E">
        <w:rPr>
          <w:sz w:val="28"/>
          <w:szCs w:val="28"/>
        </w:rPr>
        <w:t>ся командами show ip route (рисунок 2-4</w:t>
      </w:r>
      <w:r w:rsidRPr="003D07F1">
        <w:rPr>
          <w:sz w:val="28"/>
          <w:szCs w:val="28"/>
        </w:rPr>
        <w:t xml:space="preserve">). </w:t>
      </w:r>
    </w:p>
    <w:p w14:paraId="4AA7F84C" w14:textId="4FF574BB" w:rsidR="002945F5" w:rsidRPr="003D07F1" w:rsidRDefault="0054112E" w:rsidP="00B63F88">
      <w:pPr>
        <w:spacing w:line="360" w:lineRule="auto"/>
        <w:jc w:val="center"/>
        <w:rPr>
          <w:sz w:val="28"/>
          <w:szCs w:val="28"/>
        </w:rPr>
      </w:pPr>
      <w:r>
        <w:rPr>
          <w:noProof/>
        </w:rPr>
        <w:drawing>
          <wp:inline distT="0" distB="0" distL="0" distR="0" wp14:anchorId="3B5F112A" wp14:editId="060D1E96">
            <wp:extent cx="5580000" cy="3218463"/>
            <wp:effectExtent l="0" t="0" r="190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0000" cy="3218463"/>
                    </a:xfrm>
                    <a:prstGeom prst="rect">
                      <a:avLst/>
                    </a:prstGeom>
                  </pic:spPr>
                </pic:pic>
              </a:graphicData>
            </a:graphic>
          </wp:inline>
        </w:drawing>
      </w:r>
    </w:p>
    <w:p w14:paraId="28ED503D" w14:textId="28510816" w:rsidR="002945F5" w:rsidRPr="00B63F88" w:rsidRDefault="002945F5" w:rsidP="00B63F88">
      <w:pPr>
        <w:spacing w:line="360" w:lineRule="auto"/>
        <w:jc w:val="center"/>
        <w:rPr>
          <w:szCs w:val="28"/>
        </w:rPr>
      </w:pPr>
      <w:r w:rsidRPr="00B63F88">
        <w:rPr>
          <w:szCs w:val="28"/>
        </w:rPr>
        <w:t>Рис</w:t>
      </w:r>
      <w:r w:rsidR="00B63F88" w:rsidRPr="00B63F88">
        <w:rPr>
          <w:szCs w:val="28"/>
        </w:rPr>
        <w:t xml:space="preserve">унок 2 – </w:t>
      </w:r>
      <w:r w:rsidRPr="00B63F88">
        <w:rPr>
          <w:szCs w:val="28"/>
        </w:rPr>
        <w:t>Проверка динамической маршрутизации</w:t>
      </w:r>
    </w:p>
    <w:p w14:paraId="053472B6" w14:textId="77777777" w:rsidR="0054112E" w:rsidRDefault="0054112E" w:rsidP="003D07F1">
      <w:pPr>
        <w:spacing w:line="360" w:lineRule="auto"/>
        <w:ind w:firstLine="709"/>
        <w:jc w:val="both"/>
        <w:rPr>
          <w:b/>
          <w:sz w:val="28"/>
          <w:szCs w:val="28"/>
        </w:rPr>
      </w:pPr>
    </w:p>
    <w:p w14:paraId="48216D69" w14:textId="1F6EBDCE" w:rsidR="0054112E" w:rsidRPr="003D07F1" w:rsidRDefault="0054112E" w:rsidP="00B63F88">
      <w:pPr>
        <w:spacing w:line="360" w:lineRule="auto"/>
        <w:jc w:val="center"/>
        <w:rPr>
          <w:sz w:val="28"/>
          <w:szCs w:val="28"/>
        </w:rPr>
      </w:pPr>
      <w:r>
        <w:rPr>
          <w:noProof/>
        </w:rPr>
        <w:drawing>
          <wp:inline distT="0" distB="0" distL="0" distR="0" wp14:anchorId="76743E88" wp14:editId="01A05803">
            <wp:extent cx="3960000" cy="1813366"/>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0000" cy="1813366"/>
                    </a:xfrm>
                    <a:prstGeom prst="rect">
                      <a:avLst/>
                    </a:prstGeom>
                  </pic:spPr>
                </pic:pic>
              </a:graphicData>
            </a:graphic>
          </wp:inline>
        </w:drawing>
      </w:r>
    </w:p>
    <w:p w14:paraId="5D5994DB" w14:textId="77777777" w:rsidR="0054112E" w:rsidRDefault="002945F5" w:rsidP="00B63F88">
      <w:pPr>
        <w:spacing w:line="360" w:lineRule="auto"/>
        <w:jc w:val="center"/>
        <w:rPr>
          <w:szCs w:val="28"/>
        </w:rPr>
      </w:pPr>
      <w:r w:rsidRPr="003D07F1">
        <w:rPr>
          <w:b/>
          <w:sz w:val="28"/>
          <w:szCs w:val="28"/>
        </w:rPr>
        <w:t xml:space="preserve"> </w:t>
      </w:r>
      <w:r w:rsidR="0054112E" w:rsidRPr="009A7BFA">
        <w:rPr>
          <w:szCs w:val="28"/>
        </w:rPr>
        <w:t>Рисунок 3 – Проверка доступности хоста с адресом 192.168.7.2</w:t>
      </w:r>
    </w:p>
    <w:p w14:paraId="54B0DEE1" w14:textId="5E335BB6" w:rsidR="002945F5" w:rsidRDefault="002945F5" w:rsidP="003D07F1">
      <w:pPr>
        <w:spacing w:line="360" w:lineRule="auto"/>
        <w:ind w:firstLine="709"/>
        <w:jc w:val="both"/>
        <w:rPr>
          <w:b/>
          <w:sz w:val="28"/>
          <w:szCs w:val="28"/>
        </w:rPr>
      </w:pPr>
    </w:p>
    <w:p w14:paraId="7D64F80E" w14:textId="3181D01B" w:rsidR="0054112E" w:rsidRPr="003D07F1" w:rsidRDefault="0054112E" w:rsidP="00B63F88">
      <w:pPr>
        <w:spacing w:line="360" w:lineRule="auto"/>
        <w:jc w:val="center"/>
        <w:rPr>
          <w:sz w:val="28"/>
          <w:szCs w:val="28"/>
        </w:rPr>
      </w:pPr>
      <w:r>
        <w:rPr>
          <w:noProof/>
        </w:rPr>
        <w:lastRenderedPageBreak/>
        <w:drawing>
          <wp:inline distT="0" distB="0" distL="0" distR="0" wp14:anchorId="5C1967B6" wp14:editId="1D90FFE0">
            <wp:extent cx="3960000" cy="1855317"/>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60000" cy="1855317"/>
                    </a:xfrm>
                    <a:prstGeom prst="rect">
                      <a:avLst/>
                    </a:prstGeom>
                  </pic:spPr>
                </pic:pic>
              </a:graphicData>
            </a:graphic>
          </wp:inline>
        </w:drawing>
      </w:r>
    </w:p>
    <w:p w14:paraId="50B087AC" w14:textId="7F5D2C0D" w:rsidR="0054112E" w:rsidRPr="00B63F88" w:rsidRDefault="0054112E" w:rsidP="00B63F88">
      <w:pPr>
        <w:spacing w:line="360" w:lineRule="auto"/>
        <w:jc w:val="center"/>
        <w:rPr>
          <w:szCs w:val="28"/>
        </w:rPr>
      </w:pPr>
      <w:r w:rsidRPr="009A7BFA">
        <w:rPr>
          <w:szCs w:val="28"/>
        </w:rPr>
        <w:t xml:space="preserve">Рисунок 4 – Проверка доступности интерфейса маршрутизатора </w:t>
      </w:r>
      <w:r w:rsidRPr="009A7BFA">
        <w:rPr>
          <w:szCs w:val="28"/>
          <w:lang w:val="en-US"/>
        </w:rPr>
        <w:t>R</w:t>
      </w:r>
      <w:r w:rsidRPr="009A7BFA">
        <w:rPr>
          <w:szCs w:val="28"/>
        </w:rPr>
        <w:t>2.</w:t>
      </w:r>
    </w:p>
    <w:p w14:paraId="20634C8F" w14:textId="02ED4949" w:rsidR="002945F5" w:rsidRPr="00B63F88" w:rsidRDefault="00B63F88" w:rsidP="00B63F88">
      <w:pPr>
        <w:spacing w:line="360" w:lineRule="auto"/>
        <w:jc w:val="center"/>
        <w:rPr>
          <w:b/>
          <w:sz w:val="28"/>
          <w:szCs w:val="28"/>
        </w:rPr>
      </w:pPr>
      <w:r w:rsidRPr="00B63F88">
        <w:rPr>
          <w:b/>
          <w:sz w:val="28"/>
          <w:szCs w:val="28"/>
        </w:rPr>
        <w:t>Контрольные вопросы</w:t>
      </w:r>
    </w:p>
    <w:p w14:paraId="1C7CD63B" w14:textId="2E7C603B" w:rsidR="002945F5" w:rsidRPr="003D07F1" w:rsidRDefault="00B5007A" w:rsidP="003D07F1">
      <w:pPr>
        <w:spacing w:line="360" w:lineRule="auto"/>
        <w:ind w:firstLine="709"/>
        <w:jc w:val="both"/>
        <w:rPr>
          <w:sz w:val="28"/>
          <w:szCs w:val="28"/>
        </w:rPr>
      </w:pPr>
      <w:r>
        <w:rPr>
          <w:sz w:val="28"/>
          <w:szCs w:val="28"/>
        </w:rPr>
        <w:t xml:space="preserve">1. </w:t>
      </w:r>
      <w:r w:rsidR="002945F5" w:rsidRPr="003D07F1">
        <w:rPr>
          <w:sz w:val="28"/>
          <w:szCs w:val="28"/>
        </w:rPr>
        <w:t xml:space="preserve">Какие протоколы используют таблицу маршрутизации для пересылки пакетов? </w:t>
      </w:r>
    </w:p>
    <w:p w14:paraId="7C334576" w14:textId="74849311" w:rsidR="002945F5" w:rsidRPr="003D07F1" w:rsidRDefault="00B5007A" w:rsidP="003D07F1">
      <w:pPr>
        <w:spacing w:line="360" w:lineRule="auto"/>
        <w:ind w:firstLine="709"/>
        <w:jc w:val="both"/>
        <w:rPr>
          <w:sz w:val="28"/>
          <w:szCs w:val="28"/>
        </w:rPr>
      </w:pPr>
      <w:r>
        <w:rPr>
          <w:sz w:val="28"/>
          <w:szCs w:val="28"/>
        </w:rPr>
        <w:t xml:space="preserve">2. </w:t>
      </w:r>
      <w:r w:rsidR="002945F5" w:rsidRPr="003D07F1">
        <w:rPr>
          <w:sz w:val="28"/>
          <w:szCs w:val="28"/>
        </w:rPr>
        <w:t xml:space="preserve">Как называется процесс установления договоренности между всеми маршрутизаторами об имеющихся маршрутах? </w:t>
      </w:r>
    </w:p>
    <w:p w14:paraId="55FCAA44" w14:textId="1D0AF900" w:rsidR="002945F5" w:rsidRPr="003D07F1" w:rsidRDefault="00B5007A" w:rsidP="003D07F1">
      <w:pPr>
        <w:spacing w:line="360" w:lineRule="auto"/>
        <w:ind w:firstLine="709"/>
        <w:jc w:val="both"/>
        <w:rPr>
          <w:sz w:val="28"/>
          <w:szCs w:val="28"/>
        </w:rPr>
      </w:pPr>
      <w:r>
        <w:rPr>
          <w:sz w:val="28"/>
          <w:szCs w:val="28"/>
        </w:rPr>
        <w:t xml:space="preserve">3. </w:t>
      </w:r>
      <w:r w:rsidR="002945F5" w:rsidRPr="003D07F1">
        <w:rPr>
          <w:sz w:val="28"/>
          <w:szCs w:val="28"/>
        </w:rPr>
        <w:t xml:space="preserve">Что является метрикой? </w:t>
      </w:r>
    </w:p>
    <w:p w14:paraId="591CC9D8" w14:textId="48FF3836" w:rsidR="002945F5" w:rsidRPr="003D07F1" w:rsidRDefault="00B5007A" w:rsidP="003D07F1">
      <w:pPr>
        <w:spacing w:line="360" w:lineRule="auto"/>
        <w:ind w:firstLine="709"/>
        <w:jc w:val="both"/>
        <w:rPr>
          <w:sz w:val="28"/>
          <w:szCs w:val="28"/>
        </w:rPr>
      </w:pPr>
      <w:r>
        <w:rPr>
          <w:sz w:val="28"/>
          <w:szCs w:val="28"/>
        </w:rPr>
        <w:t xml:space="preserve">4. </w:t>
      </w:r>
      <w:r w:rsidR="002945F5" w:rsidRPr="003D07F1">
        <w:rPr>
          <w:sz w:val="28"/>
          <w:szCs w:val="28"/>
        </w:rPr>
        <w:t xml:space="preserve">Принадлежность к каким протоколам описывает физическое взаимодействие маршрутизаторов? </w:t>
      </w:r>
    </w:p>
    <w:p w14:paraId="407846D3" w14:textId="021C46D6" w:rsidR="002945F5" w:rsidRPr="003D07F1" w:rsidRDefault="00B5007A" w:rsidP="003D07F1">
      <w:pPr>
        <w:spacing w:line="360" w:lineRule="auto"/>
        <w:ind w:firstLine="709"/>
        <w:jc w:val="both"/>
        <w:rPr>
          <w:sz w:val="28"/>
          <w:szCs w:val="28"/>
        </w:rPr>
      </w:pPr>
      <w:r>
        <w:rPr>
          <w:sz w:val="28"/>
          <w:szCs w:val="28"/>
        </w:rPr>
        <w:t xml:space="preserve">5. </w:t>
      </w:r>
      <w:r w:rsidR="002945F5" w:rsidRPr="003D07F1">
        <w:rPr>
          <w:sz w:val="28"/>
          <w:szCs w:val="28"/>
        </w:rPr>
        <w:t xml:space="preserve">На каком алгоритме основана маршрутизация с учетом состояния канала? </w:t>
      </w:r>
    </w:p>
    <w:p w14:paraId="6141E0F2" w14:textId="11D643B5" w:rsidR="002945F5" w:rsidRPr="003D07F1" w:rsidRDefault="00B5007A" w:rsidP="003D07F1">
      <w:pPr>
        <w:spacing w:line="360" w:lineRule="auto"/>
        <w:ind w:firstLine="709"/>
        <w:jc w:val="both"/>
        <w:rPr>
          <w:sz w:val="28"/>
          <w:szCs w:val="28"/>
        </w:rPr>
      </w:pPr>
      <w:r>
        <w:rPr>
          <w:sz w:val="28"/>
          <w:szCs w:val="28"/>
        </w:rPr>
        <w:t xml:space="preserve">6. </w:t>
      </w:r>
      <w:r w:rsidR="002945F5" w:rsidRPr="003D07F1">
        <w:rPr>
          <w:sz w:val="28"/>
          <w:szCs w:val="28"/>
        </w:rPr>
        <w:t xml:space="preserve">Какой протокол разработан компанией Novell? </w:t>
      </w:r>
    </w:p>
    <w:p w14:paraId="375F8B04" w14:textId="63F02090" w:rsidR="002945F5" w:rsidRPr="003D07F1" w:rsidRDefault="00B5007A" w:rsidP="003D07F1">
      <w:pPr>
        <w:spacing w:line="360" w:lineRule="auto"/>
        <w:ind w:firstLine="709"/>
        <w:jc w:val="both"/>
        <w:rPr>
          <w:sz w:val="28"/>
          <w:szCs w:val="28"/>
        </w:rPr>
      </w:pPr>
      <w:r>
        <w:rPr>
          <w:sz w:val="28"/>
          <w:szCs w:val="28"/>
        </w:rPr>
        <w:t xml:space="preserve">7. </w:t>
      </w:r>
      <w:r w:rsidR="002945F5" w:rsidRPr="003D07F1">
        <w:rPr>
          <w:sz w:val="28"/>
          <w:szCs w:val="28"/>
        </w:rPr>
        <w:t xml:space="preserve">Для чего рассылаются сообщения HELLO в протоколе OSPF? </w:t>
      </w:r>
    </w:p>
    <w:p w14:paraId="6764EFE4" w14:textId="0E1E32CB" w:rsidR="002945F5" w:rsidRPr="003D07F1" w:rsidRDefault="00B5007A" w:rsidP="003D07F1">
      <w:pPr>
        <w:spacing w:line="360" w:lineRule="auto"/>
        <w:ind w:firstLine="709"/>
        <w:jc w:val="both"/>
        <w:rPr>
          <w:sz w:val="28"/>
          <w:szCs w:val="28"/>
        </w:rPr>
      </w:pPr>
      <w:r>
        <w:rPr>
          <w:sz w:val="28"/>
          <w:szCs w:val="28"/>
        </w:rPr>
        <w:t xml:space="preserve">8. </w:t>
      </w:r>
      <w:r w:rsidR="002945F5" w:rsidRPr="003D07F1">
        <w:rPr>
          <w:sz w:val="28"/>
          <w:szCs w:val="28"/>
        </w:rPr>
        <w:t xml:space="preserve">Что такое домен? </w:t>
      </w:r>
    </w:p>
    <w:p w14:paraId="2653FD0F" w14:textId="378F609A" w:rsidR="002945F5" w:rsidRPr="003D07F1" w:rsidRDefault="00B5007A" w:rsidP="003D07F1">
      <w:pPr>
        <w:spacing w:line="360" w:lineRule="auto"/>
        <w:ind w:firstLine="709"/>
        <w:jc w:val="both"/>
        <w:rPr>
          <w:sz w:val="28"/>
          <w:szCs w:val="28"/>
        </w:rPr>
      </w:pPr>
      <w:r>
        <w:rPr>
          <w:sz w:val="28"/>
          <w:szCs w:val="28"/>
        </w:rPr>
        <w:t xml:space="preserve">9. </w:t>
      </w:r>
      <w:r w:rsidR="002945F5" w:rsidRPr="003D07F1">
        <w:rPr>
          <w:sz w:val="28"/>
          <w:szCs w:val="28"/>
        </w:rPr>
        <w:t xml:space="preserve">В каком протоколе для организации иерархической сети вводится специальная адресация областей? </w:t>
      </w:r>
    </w:p>
    <w:p w14:paraId="7F1FEC41" w14:textId="1279B908" w:rsidR="002945F5" w:rsidRPr="003D07F1" w:rsidRDefault="00B5007A" w:rsidP="003D07F1">
      <w:pPr>
        <w:spacing w:line="360" w:lineRule="auto"/>
        <w:ind w:firstLine="709"/>
        <w:jc w:val="both"/>
        <w:rPr>
          <w:sz w:val="28"/>
          <w:szCs w:val="28"/>
        </w:rPr>
      </w:pPr>
      <w:r>
        <w:rPr>
          <w:sz w:val="28"/>
          <w:szCs w:val="28"/>
        </w:rPr>
        <w:t xml:space="preserve">10. </w:t>
      </w:r>
      <w:r w:rsidR="002945F5" w:rsidRPr="003D07F1">
        <w:rPr>
          <w:sz w:val="28"/>
          <w:szCs w:val="28"/>
        </w:rPr>
        <w:t xml:space="preserve">Как выглядит адресация CIDR? </w:t>
      </w:r>
    </w:p>
    <w:p w14:paraId="06B78895" w14:textId="682AF0F9" w:rsidR="002945F5" w:rsidRPr="003D07F1" w:rsidRDefault="00B5007A" w:rsidP="003D07F1">
      <w:pPr>
        <w:spacing w:line="360" w:lineRule="auto"/>
        <w:ind w:firstLine="709"/>
        <w:jc w:val="both"/>
        <w:rPr>
          <w:sz w:val="28"/>
          <w:szCs w:val="28"/>
        </w:rPr>
      </w:pPr>
      <w:r>
        <w:rPr>
          <w:sz w:val="28"/>
          <w:szCs w:val="28"/>
        </w:rPr>
        <w:t xml:space="preserve">11. </w:t>
      </w:r>
      <w:r w:rsidR="002945F5" w:rsidRPr="003D07F1">
        <w:rPr>
          <w:sz w:val="28"/>
          <w:szCs w:val="28"/>
        </w:rPr>
        <w:t xml:space="preserve">Какая маршрутизация присутствует в протоколе IS-IS? </w:t>
      </w:r>
    </w:p>
    <w:p w14:paraId="49FF5F1F" w14:textId="01282596" w:rsidR="002945F5" w:rsidRPr="003D07F1" w:rsidRDefault="00B5007A" w:rsidP="003D07F1">
      <w:pPr>
        <w:spacing w:line="360" w:lineRule="auto"/>
        <w:ind w:firstLine="709"/>
        <w:jc w:val="both"/>
        <w:rPr>
          <w:sz w:val="28"/>
          <w:szCs w:val="28"/>
        </w:rPr>
      </w:pPr>
      <w:r>
        <w:rPr>
          <w:sz w:val="28"/>
          <w:szCs w:val="28"/>
        </w:rPr>
        <w:t xml:space="preserve">12. </w:t>
      </w:r>
      <w:r w:rsidR="002945F5" w:rsidRPr="003D07F1">
        <w:rPr>
          <w:sz w:val="28"/>
          <w:szCs w:val="28"/>
        </w:rPr>
        <w:t xml:space="preserve">Что такое маршрутизация? </w:t>
      </w:r>
    </w:p>
    <w:p w14:paraId="64F0FB6E" w14:textId="58E48617" w:rsidR="002945F5" w:rsidRPr="003D07F1" w:rsidRDefault="00B5007A" w:rsidP="003D07F1">
      <w:pPr>
        <w:spacing w:line="360" w:lineRule="auto"/>
        <w:ind w:firstLine="709"/>
        <w:jc w:val="both"/>
        <w:rPr>
          <w:sz w:val="28"/>
          <w:szCs w:val="28"/>
        </w:rPr>
      </w:pPr>
      <w:r>
        <w:rPr>
          <w:sz w:val="28"/>
          <w:szCs w:val="28"/>
        </w:rPr>
        <w:t xml:space="preserve">13. </w:t>
      </w:r>
      <w:r w:rsidR="002945F5" w:rsidRPr="003D07F1">
        <w:rPr>
          <w:sz w:val="28"/>
          <w:szCs w:val="28"/>
        </w:rPr>
        <w:t xml:space="preserve">Применяется ли статическая маршрутизация в Internet? </w:t>
      </w:r>
    </w:p>
    <w:p w14:paraId="0BEA9CA1" w14:textId="51F905BC" w:rsidR="002945F5" w:rsidRPr="003D07F1" w:rsidRDefault="00B5007A" w:rsidP="003D07F1">
      <w:pPr>
        <w:spacing w:line="360" w:lineRule="auto"/>
        <w:ind w:firstLine="709"/>
        <w:jc w:val="both"/>
        <w:rPr>
          <w:sz w:val="28"/>
          <w:szCs w:val="28"/>
        </w:rPr>
      </w:pPr>
      <w:r>
        <w:rPr>
          <w:sz w:val="28"/>
          <w:szCs w:val="28"/>
        </w:rPr>
        <w:t xml:space="preserve">14. </w:t>
      </w:r>
      <w:r w:rsidR="002945F5" w:rsidRPr="003D07F1">
        <w:rPr>
          <w:sz w:val="28"/>
          <w:szCs w:val="28"/>
        </w:rPr>
        <w:t xml:space="preserve">Когда загружаются начальные значения в динамическую таблицу маршрутизации? </w:t>
      </w:r>
    </w:p>
    <w:p w14:paraId="42879505" w14:textId="7EB19B4A" w:rsidR="002945F5" w:rsidRPr="003D07F1" w:rsidRDefault="00B5007A" w:rsidP="003D07F1">
      <w:pPr>
        <w:spacing w:line="360" w:lineRule="auto"/>
        <w:ind w:firstLine="709"/>
        <w:jc w:val="both"/>
        <w:rPr>
          <w:sz w:val="28"/>
          <w:szCs w:val="28"/>
        </w:rPr>
      </w:pPr>
      <w:r>
        <w:rPr>
          <w:sz w:val="28"/>
          <w:szCs w:val="28"/>
        </w:rPr>
        <w:t xml:space="preserve">15. </w:t>
      </w:r>
      <w:r w:rsidR="002945F5" w:rsidRPr="003D07F1">
        <w:rPr>
          <w:sz w:val="28"/>
          <w:szCs w:val="28"/>
        </w:rPr>
        <w:t xml:space="preserve">Какие протоколы используются для внутреннего применения в автономной зоне? </w:t>
      </w:r>
    </w:p>
    <w:p w14:paraId="666CB40F" w14:textId="7E9F6DCD" w:rsidR="002945F5" w:rsidRPr="003D07F1" w:rsidRDefault="00B5007A" w:rsidP="003D07F1">
      <w:pPr>
        <w:spacing w:line="360" w:lineRule="auto"/>
        <w:ind w:firstLine="709"/>
        <w:jc w:val="both"/>
        <w:rPr>
          <w:sz w:val="28"/>
          <w:szCs w:val="28"/>
        </w:rPr>
      </w:pPr>
      <w:r>
        <w:rPr>
          <w:sz w:val="28"/>
          <w:szCs w:val="28"/>
        </w:rPr>
        <w:lastRenderedPageBreak/>
        <w:t xml:space="preserve">16. </w:t>
      </w:r>
      <w:r w:rsidR="002945F5" w:rsidRPr="003D07F1">
        <w:rPr>
          <w:sz w:val="28"/>
          <w:szCs w:val="28"/>
        </w:rPr>
        <w:t xml:space="preserve">Что такое маршрутизатор? </w:t>
      </w:r>
    </w:p>
    <w:p w14:paraId="73449C15" w14:textId="45443E58" w:rsidR="002945F5" w:rsidRPr="003D07F1" w:rsidRDefault="00B5007A" w:rsidP="003D07F1">
      <w:pPr>
        <w:spacing w:line="360" w:lineRule="auto"/>
        <w:ind w:firstLine="709"/>
        <w:jc w:val="both"/>
        <w:rPr>
          <w:sz w:val="28"/>
          <w:szCs w:val="28"/>
        </w:rPr>
      </w:pPr>
      <w:r>
        <w:rPr>
          <w:sz w:val="28"/>
          <w:szCs w:val="28"/>
        </w:rPr>
        <w:t xml:space="preserve">17. </w:t>
      </w:r>
      <w:r w:rsidR="002945F5" w:rsidRPr="003D07F1">
        <w:rPr>
          <w:sz w:val="28"/>
          <w:szCs w:val="28"/>
        </w:rPr>
        <w:t xml:space="preserve">Может ли маршрутизатор быть организованным полностью программным способом? </w:t>
      </w:r>
    </w:p>
    <w:p w14:paraId="2A24BC67" w14:textId="56E48EC9" w:rsidR="002945F5" w:rsidRPr="003D07F1" w:rsidRDefault="00B5007A" w:rsidP="003D07F1">
      <w:pPr>
        <w:spacing w:line="360" w:lineRule="auto"/>
        <w:ind w:firstLine="709"/>
        <w:jc w:val="both"/>
        <w:rPr>
          <w:sz w:val="28"/>
          <w:szCs w:val="28"/>
        </w:rPr>
      </w:pPr>
      <w:r>
        <w:rPr>
          <w:sz w:val="28"/>
          <w:szCs w:val="28"/>
        </w:rPr>
        <w:t xml:space="preserve">18. </w:t>
      </w:r>
      <w:r w:rsidR="002945F5" w:rsidRPr="003D07F1">
        <w:rPr>
          <w:sz w:val="28"/>
          <w:szCs w:val="28"/>
        </w:rPr>
        <w:t xml:space="preserve">Какие адреса назначаются портам маршрутизатора? </w:t>
      </w:r>
    </w:p>
    <w:p w14:paraId="5E5C8F1D" w14:textId="1946918F" w:rsidR="002945F5" w:rsidRPr="003D07F1" w:rsidRDefault="00B5007A" w:rsidP="003D07F1">
      <w:pPr>
        <w:spacing w:line="360" w:lineRule="auto"/>
        <w:ind w:firstLine="709"/>
        <w:jc w:val="both"/>
        <w:rPr>
          <w:sz w:val="28"/>
          <w:szCs w:val="28"/>
        </w:rPr>
      </w:pPr>
      <w:r>
        <w:rPr>
          <w:sz w:val="28"/>
          <w:szCs w:val="28"/>
        </w:rPr>
        <w:t xml:space="preserve">19. </w:t>
      </w:r>
      <w:r w:rsidR="002945F5" w:rsidRPr="003D07F1">
        <w:rPr>
          <w:sz w:val="28"/>
          <w:szCs w:val="28"/>
        </w:rPr>
        <w:t xml:space="preserve">Что записывается в поле локального адреса отправителя? 20. Что происходит на уровне протоколов маршрутизации? </w:t>
      </w:r>
    </w:p>
    <w:p w14:paraId="7D0A9D36" w14:textId="6612544B" w:rsidR="001045D1" w:rsidRPr="003D07F1" w:rsidRDefault="001045D1" w:rsidP="003D07F1">
      <w:pPr>
        <w:spacing w:line="360" w:lineRule="auto"/>
        <w:ind w:firstLine="709"/>
        <w:jc w:val="both"/>
        <w:rPr>
          <w:sz w:val="28"/>
          <w:szCs w:val="28"/>
        </w:rPr>
      </w:pPr>
    </w:p>
    <w:sectPr w:rsidR="001045D1" w:rsidRPr="003D07F1" w:rsidSect="0070682D">
      <w:headerReference w:type="default" r:id="rId15"/>
      <w:footerReference w:type="default" r:id="rId16"/>
      <w:headerReference w:type="first" r:id="rId17"/>
      <w:pgSz w:w="11906" w:h="16838"/>
      <w:pgMar w:top="709" w:right="851" w:bottom="1134" w:left="1418" w:header="136" w:footer="90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7A05C" w14:textId="77777777" w:rsidR="004529A8" w:rsidRDefault="004529A8" w:rsidP="0085029A">
      <w:r>
        <w:separator/>
      </w:r>
    </w:p>
  </w:endnote>
  <w:endnote w:type="continuationSeparator" w:id="0">
    <w:p w14:paraId="6A46F336" w14:textId="77777777" w:rsidR="004529A8" w:rsidRDefault="004529A8"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panose1 w:val="00000000000000000000"/>
    <w:charset w:val="CC"/>
    <w:family w:val="auto"/>
    <w:notTrueType/>
    <w:pitch w:val="variable"/>
    <w:sig w:usb0="00000203" w:usb1="00000000" w:usb2="00000000" w:usb3="00000000" w:csb0="00000005" w:csb1="00000000"/>
  </w:font>
  <w:font w:name="ISOCP">
    <w:panose1 w:val="00000000000000000000"/>
    <w:charset w:val="CC"/>
    <w:family w:val="auto"/>
    <w:notTrueType/>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E0C5" w14:textId="77777777" w:rsidR="000648AD" w:rsidRDefault="000648AD">
    <w:pPr>
      <w:pStyle w:val="a5"/>
      <w:jc w:val="right"/>
    </w:pPr>
  </w:p>
  <w:p w14:paraId="5F6ECCBE" w14:textId="77777777" w:rsidR="000648AD" w:rsidRPr="003B4335" w:rsidRDefault="008908DD">
    <w:pPr>
      <w:pStyle w:val="a5"/>
      <w:rPr>
        <w:sz w:val="18"/>
        <w:szCs w:val="18"/>
      </w:rPr>
    </w:pPr>
    <w:r>
      <w:rPr>
        <w:noProof/>
      </w:rPr>
      <mc:AlternateContent>
        <mc:Choice Requires="wps">
          <w:drawing>
            <wp:anchor distT="0" distB="0" distL="114300" distR="114300" simplePos="0" relativeHeight="251658752" behindDoc="0" locked="0" layoutInCell="1" allowOverlap="1" wp14:anchorId="6723B714" wp14:editId="60336796">
              <wp:simplePos x="0" y="0"/>
              <wp:positionH relativeFrom="column">
                <wp:posOffset>-487680</wp:posOffset>
              </wp:positionH>
              <wp:positionV relativeFrom="paragraph">
                <wp:posOffset>165100</wp:posOffset>
              </wp:positionV>
              <wp:extent cx="1741805" cy="171450"/>
              <wp:effectExtent l="0" t="0" r="0" b="0"/>
              <wp:wrapNone/>
              <wp:docPr id="5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33AC2" w14:textId="77777777" w:rsidR="000648AD" w:rsidRDefault="000648AD" w:rsidP="00DA0375">
                          <w:pPr>
                            <w:spacing w:after="120"/>
                            <w:rPr>
                              <w:sz w:val="18"/>
                              <w:szCs w:val="18"/>
                            </w:rPr>
                          </w:pPr>
                          <w:r>
                            <w:rPr>
                              <w:sz w:val="18"/>
                              <w:szCs w:val="18"/>
                            </w:rPr>
                            <w:t>.</w:t>
                          </w:r>
                        </w:p>
                        <w:p w14:paraId="65E1FDB7" w14:textId="77777777" w:rsidR="000648AD" w:rsidRPr="003B4335" w:rsidRDefault="000648AD" w:rsidP="003B4335">
                          <w:pPr>
                            <w:spacing w:after="120"/>
                            <w:ind w:left="709"/>
                            <w:rPr>
                              <w:rFonts w:ascii="GOST Type BU" w:hAnsi="GOST Type BU"/>
                              <w:sz w:val="18"/>
                              <w:szCs w:val="18"/>
                            </w:rPr>
                          </w:pPr>
                        </w:p>
                        <w:p w14:paraId="29CF3C22" w14:textId="77777777" w:rsidR="000648AD" w:rsidRPr="003B4335" w:rsidRDefault="000648AD" w:rsidP="003B4335">
                          <w:pPr>
                            <w:ind w:left="708"/>
                            <w:rPr>
                              <w:rFonts w:ascii="Calibri" w:hAnsi="Calibri"/>
                              <w:sz w:val="18"/>
                              <w:szCs w:val="18"/>
                            </w:rPr>
                          </w:pPr>
                        </w:p>
                        <w:p w14:paraId="0E42B859" w14:textId="77777777" w:rsidR="000648AD" w:rsidRPr="003B4335" w:rsidRDefault="000648AD" w:rsidP="003B4335">
                          <w:pPr>
                            <w:rPr>
                              <w:sz w:val="18"/>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3B714" id="Rectangle 70" o:spid="_x0000_s1046" style="position:absolute;margin-left:-38.4pt;margin-top:13pt;width:137.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" filled="f" stroked="f" strokeweight=".25pt">
              <v:textbox inset="1pt,1pt,1pt,1pt">
                <w:txbxContent>
                  <w:p w14:paraId="3BB33AC2" w14:textId="77777777" w:rsidR="000648AD" w:rsidRDefault="000648AD" w:rsidP="00DA0375">
                    <w:pPr>
                      <w:spacing w:after="120"/>
                      <w:rPr>
                        <w:sz w:val="18"/>
                        <w:szCs w:val="18"/>
                      </w:rPr>
                    </w:pPr>
                    <w:r>
                      <w:rPr>
                        <w:sz w:val="18"/>
                        <w:szCs w:val="18"/>
                      </w:rPr>
                      <w:t>.</w:t>
                    </w:r>
                  </w:p>
                  <w:p w14:paraId="65E1FDB7" w14:textId="77777777" w:rsidR="000648AD" w:rsidRPr="003B4335" w:rsidRDefault="000648AD" w:rsidP="003B4335">
                    <w:pPr>
                      <w:spacing w:after="120"/>
                      <w:ind w:left="709"/>
                      <w:rPr>
                        <w:rFonts w:ascii="GOST Type BU" w:hAnsi="GOST Type BU"/>
                        <w:sz w:val="18"/>
                        <w:szCs w:val="18"/>
                      </w:rPr>
                    </w:pPr>
                  </w:p>
                  <w:p w14:paraId="29CF3C22" w14:textId="77777777" w:rsidR="000648AD" w:rsidRPr="003B4335" w:rsidRDefault="000648AD" w:rsidP="003B4335">
                    <w:pPr>
                      <w:ind w:left="708"/>
                      <w:rPr>
                        <w:rFonts w:ascii="Calibri" w:hAnsi="Calibri"/>
                        <w:sz w:val="18"/>
                        <w:szCs w:val="18"/>
                      </w:rPr>
                    </w:pPr>
                  </w:p>
                  <w:p w14:paraId="0E42B859" w14:textId="77777777" w:rsidR="000648AD" w:rsidRPr="003B4335" w:rsidRDefault="000648AD" w:rsidP="003B4335">
                    <w:pPr>
                      <w:rPr>
                        <w:sz w:val="18"/>
                        <w:szCs w:val="18"/>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3B033" w14:textId="77777777" w:rsidR="004529A8" w:rsidRDefault="004529A8" w:rsidP="0085029A">
      <w:r>
        <w:separator/>
      </w:r>
    </w:p>
  </w:footnote>
  <w:footnote w:type="continuationSeparator" w:id="0">
    <w:p w14:paraId="10249432" w14:textId="77777777" w:rsidR="004529A8" w:rsidRDefault="004529A8"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56695" w14:textId="77777777" w:rsidR="000648AD" w:rsidRDefault="008908DD">
    <w:pPr>
      <w:pStyle w:val="a3"/>
    </w:pPr>
    <w:r>
      <w:rPr>
        <w:noProof/>
      </w:rPr>
      <mc:AlternateContent>
        <mc:Choice Requires="wpg">
          <w:drawing>
            <wp:anchor distT="0" distB="0" distL="114300" distR="114300" simplePos="0" relativeHeight="251657728" behindDoc="0" locked="1" layoutInCell="1" allowOverlap="1" wp14:anchorId="67FD353F" wp14:editId="77F0ACD7">
              <wp:simplePos x="0" y="0"/>
              <wp:positionH relativeFrom="page">
                <wp:posOffset>711835</wp:posOffset>
              </wp:positionH>
              <wp:positionV relativeFrom="page">
                <wp:posOffset>201930</wp:posOffset>
              </wp:positionV>
              <wp:extent cx="6487795" cy="10258425"/>
              <wp:effectExtent l="0" t="0" r="27305" b="28575"/>
              <wp:wrapNone/>
              <wp:docPr id="6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65"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56CD9" w14:textId="77777777" w:rsidR="000648AD" w:rsidRPr="001E5BA8" w:rsidRDefault="000648AD"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3"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DA99AD" w14:textId="77777777" w:rsidR="000648AD" w:rsidRPr="001E5BA8" w:rsidRDefault="000648AD"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4"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8608A1" w14:textId="77777777" w:rsidR="000648AD" w:rsidRPr="001E5BA8" w:rsidRDefault="000648AD"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5"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C31977" w14:textId="77777777" w:rsidR="000648AD" w:rsidRPr="001E5BA8" w:rsidRDefault="000648AD"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B5A27D" w14:textId="77777777" w:rsidR="000648AD" w:rsidRPr="001E5BA8" w:rsidRDefault="000648AD"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7"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DC205" w14:textId="77777777"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8"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A99F3" w14:textId="77777777"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1E7439">
                              <w:rPr>
                                <w:i/>
                                <w:noProof/>
                                <w:sz w:val="32"/>
                                <w:szCs w:val="32"/>
                              </w:rPr>
                              <w:t>3</w:t>
                            </w:r>
                            <w:r w:rsidRPr="003D6794">
                              <w:rPr>
                                <w:i/>
                                <w:sz w:val="32"/>
                                <w:szCs w:val="32"/>
                              </w:rPr>
                              <w:fldChar w:fldCharType="end"/>
                            </w:r>
                          </w:p>
                          <w:p w14:paraId="56C0E7F3" w14:textId="77777777" w:rsidR="000648AD" w:rsidRPr="00AD0C1A" w:rsidRDefault="000648AD" w:rsidP="0053536F"/>
                        </w:txbxContent>
                      </wps:txbx>
                      <wps:bodyPr rot="0" vert="horz" wrap="square" lIns="12700" tIns="12700" rIns="12700" bIns="12700" anchor="t" anchorCtr="0" upright="1">
                        <a:noAutofit/>
                      </wps:bodyPr>
                    </wps:wsp>
                    <wps:wsp>
                      <wps:cNvPr id="83" name="Rectangle 70"/>
                      <wps:cNvSpPr>
                        <a:spLocks noChangeArrowheads="1"/>
                      </wps:cNvSpPr>
                      <wps:spPr bwMode="auto">
                        <a:xfrm>
                          <a:off x="8052" y="19245"/>
                          <a:ext cx="10853"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6211C8" w14:textId="23FCADF4" w:rsidR="000A67C1" w:rsidRPr="00D5480E" w:rsidRDefault="001A1740" w:rsidP="000A67C1">
                            <w:pPr>
                              <w:jc w:val="center"/>
                              <w:rPr>
                                <w:iCs/>
                              </w:rPr>
                            </w:pPr>
                            <w:r w:rsidRPr="00D5480E">
                              <w:rPr>
                                <w:iCs/>
                                <w:sz w:val="36"/>
                                <w:szCs w:val="36"/>
                              </w:rPr>
                              <w:t>ИКСиС.09.03.02.0</w:t>
                            </w:r>
                            <w:r w:rsidR="00D5480E">
                              <w:rPr>
                                <w:iCs/>
                                <w:sz w:val="36"/>
                                <w:szCs w:val="36"/>
                              </w:rPr>
                              <w:t>2</w:t>
                            </w:r>
                            <w:r w:rsidR="003B2547" w:rsidRPr="00D5480E">
                              <w:rPr>
                                <w:iCs/>
                                <w:sz w:val="36"/>
                                <w:szCs w:val="36"/>
                              </w:rPr>
                              <w:t>0000.ПР</w:t>
                            </w:r>
                          </w:p>
                          <w:p w14:paraId="1A50F156" w14:textId="77777777" w:rsidR="000648AD" w:rsidRPr="00E351C3" w:rsidRDefault="000648AD" w:rsidP="000A67C1">
                            <w:pPr>
                              <w:ind w:left="708"/>
                              <w:jc w:val="center"/>
                              <w:rPr>
                                <w:rFonts w:ascii="Calibri" w:hAnsi="Calibri"/>
                                <w:i/>
                                <w:sz w:val="32"/>
                                <w:szCs w:val="32"/>
                              </w:rPr>
                            </w:pPr>
                          </w:p>
                          <w:p w14:paraId="2E473541" w14:textId="77777777" w:rsidR="000648AD" w:rsidRPr="00AB1AC7" w:rsidRDefault="000648AD" w:rsidP="000A67C1">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D353F" id="Group 51" o:spid="_x0000_s1026" style="position:absolute;margin-left:56.05pt;margin-top:15.9pt;width:510.85pt;height:807.7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jFwwAAANsAAAAPAAAAZHJzL2Rvd25yZXYueG1sRI/RisIw&#10;FETfF/yHcIV9W1OFFV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Q4PYxcMAAADb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" filled="f" stroked="f" strokeweight=".25pt">
                <v:textbox inset="1pt,1pt,1pt,1pt">
                  <w:txbxContent>
                    <w:p w14:paraId="40A56CD9" w14:textId="77777777" w:rsidR="000648AD" w:rsidRPr="001E5BA8" w:rsidRDefault="000648AD"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" filled="f" stroked="f" strokeweight=".25pt">
                <v:textbox inset="1pt,1pt,1pt,1pt">
                  <w:txbxContent>
                    <w:p w14:paraId="2BDA99AD" w14:textId="77777777" w:rsidR="000648AD" w:rsidRPr="001E5BA8" w:rsidRDefault="000648AD"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" filled="f" stroked="f" strokeweight=".25pt">
                <v:textbox inset="1pt,1pt,1pt,1pt">
                  <w:txbxContent>
                    <w:p w14:paraId="318608A1" w14:textId="77777777" w:rsidR="000648AD" w:rsidRPr="001E5BA8" w:rsidRDefault="000648AD"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" filled="f" stroked="f" strokeweight=".25pt">
                <v:textbox inset="1pt,1pt,1pt,1pt">
                  <w:txbxContent>
                    <w:p w14:paraId="40C31977" w14:textId="77777777" w:rsidR="000648AD" w:rsidRPr="001E5BA8" w:rsidRDefault="000648AD"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" filled="f" stroked="f" strokeweight=".25pt">
                <v:textbox inset="1pt,1pt,1pt,1pt">
                  <w:txbxContent>
                    <w:p w14:paraId="0EB5A27D" w14:textId="77777777" w:rsidR="000648AD" w:rsidRPr="001E5BA8" w:rsidRDefault="000648AD"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" filled="f" stroked="f" strokeweight=".25pt">
                <v:textbox inset="1pt,1pt,1pt,1pt">
                  <w:txbxContent>
                    <w:p w14:paraId="22CDC205" w14:textId="77777777"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" filled="f" stroked="f" strokeweight=".25pt">
                <v:textbox inset="1pt,1pt,1pt,1pt">
                  <w:txbxContent>
                    <w:p w14:paraId="690A99F3" w14:textId="77777777"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1E7439">
                        <w:rPr>
                          <w:i/>
                          <w:noProof/>
                          <w:sz w:val="32"/>
                          <w:szCs w:val="32"/>
                        </w:rPr>
                        <w:t>3</w:t>
                      </w:r>
                      <w:r w:rsidRPr="003D6794">
                        <w:rPr>
                          <w:i/>
                          <w:sz w:val="32"/>
                          <w:szCs w:val="32"/>
                        </w:rPr>
                        <w:fldChar w:fldCharType="end"/>
                      </w:r>
                    </w:p>
                    <w:p w14:paraId="56C0E7F3" w14:textId="77777777" w:rsidR="000648AD" w:rsidRPr="00AD0C1A" w:rsidRDefault="000648AD" w:rsidP="0053536F"/>
                  </w:txbxContent>
                </v:textbox>
              </v:rect>
              <v:rect id="_x0000_s1045" style="position:absolute;left:8052;top:19245;width:108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316211C8" w14:textId="23FCADF4" w:rsidR="000A67C1" w:rsidRPr="00D5480E" w:rsidRDefault="001A1740" w:rsidP="000A67C1">
                      <w:pPr>
                        <w:jc w:val="center"/>
                        <w:rPr>
                          <w:iCs/>
                        </w:rPr>
                      </w:pPr>
                      <w:r w:rsidRPr="00D5480E">
                        <w:rPr>
                          <w:iCs/>
                          <w:sz w:val="36"/>
                          <w:szCs w:val="36"/>
                        </w:rPr>
                        <w:t>ИКСиС.09.03.02.0</w:t>
                      </w:r>
                      <w:r w:rsidR="00D5480E">
                        <w:rPr>
                          <w:iCs/>
                          <w:sz w:val="36"/>
                          <w:szCs w:val="36"/>
                        </w:rPr>
                        <w:t>2</w:t>
                      </w:r>
                      <w:r w:rsidR="003B2547" w:rsidRPr="00D5480E">
                        <w:rPr>
                          <w:iCs/>
                          <w:sz w:val="36"/>
                          <w:szCs w:val="36"/>
                        </w:rPr>
                        <w:t>0000.ПР</w:t>
                      </w:r>
                    </w:p>
                    <w:p w14:paraId="1A50F156" w14:textId="77777777" w:rsidR="000648AD" w:rsidRPr="00E351C3" w:rsidRDefault="000648AD" w:rsidP="000A67C1">
                      <w:pPr>
                        <w:ind w:left="708"/>
                        <w:jc w:val="center"/>
                        <w:rPr>
                          <w:rFonts w:ascii="Calibri" w:hAnsi="Calibri"/>
                          <w:i/>
                          <w:sz w:val="32"/>
                          <w:szCs w:val="32"/>
                        </w:rPr>
                      </w:pPr>
                    </w:p>
                    <w:p w14:paraId="2E473541" w14:textId="77777777" w:rsidR="000648AD" w:rsidRPr="00AB1AC7" w:rsidRDefault="000648AD" w:rsidP="000A67C1">
                      <w:pPr>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63E12" w14:textId="77777777" w:rsidR="000648AD" w:rsidRDefault="008908DD">
    <w:pPr>
      <w:pStyle w:val="a3"/>
    </w:pPr>
    <w:r>
      <w:rPr>
        <w:noProof/>
      </w:rPr>
      <mc:AlternateContent>
        <mc:Choice Requires="wpg">
          <w:drawing>
            <wp:anchor distT="0" distB="0" distL="114300" distR="114300" simplePos="0" relativeHeight="251656704" behindDoc="0" locked="1" layoutInCell="1" allowOverlap="1" wp14:anchorId="2F19BFDB" wp14:editId="0CB91DDC">
              <wp:simplePos x="0" y="0"/>
              <wp:positionH relativeFrom="page">
                <wp:posOffset>699135</wp:posOffset>
              </wp:positionH>
              <wp:positionV relativeFrom="page">
                <wp:posOffset>158750</wp:posOffset>
              </wp:positionV>
              <wp:extent cx="6554470" cy="10308590"/>
              <wp:effectExtent l="0" t="0" r="17780" b="16510"/>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8590"/>
                        <a:chOff x="0" y="0"/>
                        <a:chExt cx="20000" cy="20000"/>
                      </a:xfrm>
                    </wpg:grpSpPr>
                    <wps:wsp>
                      <wps:cNvPr id="1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0CAE1" w14:textId="77777777" w:rsidR="000648AD" w:rsidRDefault="000648AD" w:rsidP="0053536F">
                            <w:pPr>
                              <w:pStyle w:val="a7"/>
                              <w:jc w:val="center"/>
                              <w:rPr>
                                <w:sz w:val="18"/>
                              </w:rPr>
                            </w:pPr>
                            <w:r>
                              <w:rPr>
                                <w:sz w:val="18"/>
                              </w:rPr>
                              <w:t>Изм.</w:t>
                            </w:r>
                          </w:p>
                        </w:txbxContent>
                      </wps:txbx>
                      <wps:bodyPr rot="0" vert="horz" wrap="square" lIns="12700" tIns="12700" rIns="12700" bIns="12700" anchor="t" anchorCtr="0" upright="1">
                        <a:noAutofit/>
                      </wps:bodyPr>
                    </wps:wsp>
                    <wps:wsp>
                      <wps:cNvPr id="36"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F5ACEC" w14:textId="77777777"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37"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1DEFC" w14:textId="77777777" w:rsidR="000648AD" w:rsidRDefault="000648AD" w:rsidP="0053536F">
                            <w:pPr>
                              <w:pStyle w:val="a7"/>
                              <w:jc w:val="center"/>
                              <w:rPr>
                                <w:sz w:val="18"/>
                              </w:rPr>
                            </w:pPr>
                            <w:r>
                              <w:rPr>
                                <w:sz w:val="18"/>
                              </w:rPr>
                              <w:t>№ докум.</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38B502" w14:textId="77777777" w:rsidR="000648AD" w:rsidRDefault="000648AD" w:rsidP="0053536F">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FEB175" w14:textId="77777777" w:rsidR="000648AD" w:rsidRDefault="000648AD" w:rsidP="0053536F">
                            <w:pPr>
                              <w:pStyle w:val="a7"/>
                              <w:jc w:val="center"/>
                              <w:rPr>
                                <w:sz w:val="18"/>
                              </w:rPr>
                            </w:pPr>
                            <w:r>
                              <w:rPr>
                                <w:sz w:val="18"/>
                              </w:rPr>
                              <w:t>Дата</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89D4D7" w14:textId="77777777"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0D65D5" w14:textId="77777777"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6859" y="17444"/>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DD5C5" w14:textId="50FE6B87" w:rsidR="000648AD" w:rsidRPr="00D5480E" w:rsidRDefault="000648AD" w:rsidP="00213C65">
                            <w:pPr>
                              <w:rPr>
                                <w:rFonts w:ascii="GOST Type BU" w:hAnsi="GOST Type BU" w:cs="ISOCP"/>
                                <w:iCs/>
                                <w:sz w:val="36"/>
                                <w:szCs w:val="36"/>
                              </w:rPr>
                            </w:pPr>
                            <w:r>
                              <w:rPr>
                                <w:i/>
                                <w:sz w:val="36"/>
                                <w:szCs w:val="36"/>
                              </w:rPr>
                              <w:t xml:space="preserve">        </w:t>
                            </w:r>
                            <w:r w:rsidR="008908DD">
                              <w:rPr>
                                <w:i/>
                                <w:sz w:val="36"/>
                                <w:szCs w:val="36"/>
                              </w:rPr>
                              <w:t xml:space="preserve">     </w:t>
                            </w:r>
                            <w:r>
                              <w:rPr>
                                <w:i/>
                                <w:sz w:val="36"/>
                                <w:szCs w:val="36"/>
                              </w:rPr>
                              <w:t xml:space="preserve"> </w:t>
                            </w:r>
                            <w:r w:rsidR="00320D49" w:rsidRPr="00D5480E">
                              <w:rPr>
                                <w:iCs/>
                                <w:sz w:val="36"/>
                                <w:szCs w:val="36"/>
                              </w:rPr>
                              <w:t>ИКСиС</w:t>
                            </w:r>
                            <w:r w:rsidRPr="00D5480E">
                              <w:rPr>
                                <w:iCs/>
                                <w:sz w:val="36"/>
                                <w:szCs w:val="36"/>
                              </w:rPr>
                              <w:t>.</w:t>
                            </w:r>
                            <w:r w:rsidR="000A67C1" w:rsidRPr="00D5480E">
                              <w:rPr>
                                <w:iCs/>
                                <w:sz w:val="36"/>
                                <w:szCs w:val="36"/>
                              </w:rPr>
                              <w:t>09.03.02</w:t>
                            </w:r>
                            <w:r w:rsidRPr="00D5480E">
                              <w:rPr>
                                <w:iCs/>
                                <w:sz w:val="36"/>
                                <w:szCs w:val="36"/>
                              </w:rPr>
                              <w:t>.</w:t>
                            </w:r>
                            <w:r w:rsidR="001A1740" w:rsidRPr="00D5480E">
                              <w:rPr>
                                <w:iCs/>
                                <w:sz w:val="36"/>
                                <w:szCs w:val="36"/>
                              </w:rPr>
                              <w:t>0</w:t>
                            </w:r>
                            <w:r w:rsidR="00D5480E">
                              <w:rPr>
                                <w:iCs/>
                                <w:sz w:val="36"/>
                                <w:szCs w:val="36"/>
                                <w:lang w:val="en-US"/>
                              </w:rPr>
                              <w:t>2</w:t>
                            </w:r>
                            <w:r w:rsidR="00320D49" w:rsidRPr="00D5480E">
                              <w:rPr>
                                <w:iCs/>
                                <w:sz w:val="36"/>
                                <w:szCs w:val="36"/>
                              </w:rPr>
                              <w:t>0000.</w:t>
                            </w:r>
                            <w:r w:rsidR="003B2547" w:rsidRPr="00D5480E">
                              <w:rPr>
                                <w:iCs/>
                                <w:sz w:val="36"/>
                                <w:szCs w:val="36"/>
                              </w:rPr>
                              <w:t>ПР</w:t>
                            </w:r>
                          </w:p>
                          <w:p w14:paraId="29BEC162" w14:textId="77777777" w:rsidR="000648AD" w:rsidRPr="00DA5EA6" w:rsidRDefault="000648AD" w:rsidP="0053536F"/>
                        </w:txbxContent>
                      </wps:txbx>
                      <wps:bodyPr rot="0" vert="horz" wrap="square" lIns="12700" tIns="12700" rIns="12700" bIns="12700" anchor="t" anchorCtr="0" upright="1">
                        <a:noAutofit/>
                      </wps:bodyPr>
                    </wps:wsp>
                    <wps:wsp>
                      <wps:cNvPr id="43"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3" name="Group 25"/>
                      <wpg:cNvGrpSpPr>
                        <a:grpSpLocks/>
                      </wpg:cNvGrpSpPr>
                      <wpg:grpSpPr bwMode="auto">
                        <a:xfrm>
                          <a:off x="39" y="18267"/>
                          <a:ext cx="4801" cy="310"/>
                          <a:chOff x="0" y="0"/>
                          <a:chExt cx="19999" cy="20000"/>
                        </a:xfrm>
                      </wpg:grpSpPr>
                      <wps:wsp>
                        <wps:cNvPr id="5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D1C71C" w14:textId="77777777" w:rsidR="000648AD" w:rsidRDefault="000648AD" w:rsidP="0053536F">
                              <w:pPr>
                                <w:pStyle w:val="a7"/>
                                <w:rPr>
                                  <w:sz w:val="18"/>
                                </w:rPr>
                              </w:pPr>
                              <w:r>
                                <w:rPr>
                                  <w:sz w:val="18"/>
                                  <w:lang w:val="ru-RU"/>
                                </w:rPr>
                                <w:t>Разраб</w:t>
                              </w:r>
                              <w:r>
                                <w:rPr>
                                  <w:sz w:val="18"/>
                                </w:rPr>
                                <w:t>.</w:t>
                              </w:r>
                            </w:p>
                          </w:txbxContent>
                        </wps:txbx>
                        <wps:bodyPr rot="0" vert="horz" wrap="square" lIns="12700" tIns="12700" rIns="12700" bIns="12700" anchor="t" anchorCtr="0" upright="1">
                          <a:noAutofit/>
                        </wps:bodyPr>
                      </wps:wsp>
                      <wps:wsp>
                        <wps:cNvPr id="5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42B67" w14:textId="7FF9C3ED" w:rsidR="000648AD" w:rsidRPr="00D5480E" w:rsidRDefault="00D5480E" w:rsidP="00F93F99">
                              <w:pPr>
                                <w:rPr>
                                  <w:iCs/>
                                  <w:sz w:val="14"/>
                                  <w:szCs w:val="14"/>
                                </w:rPr>
                              </w:pPr>
                              <w:r>
                                <w:rPr>
                                  <w:iCs/>
                                  <w:sz w:val="14"/>
                                  <w:szCs w:val="14"/>
                                </w:rPr>
                                <w:t>Веретельников А. С.</w:t>
                              </w:r>
                            </w:p>
                          </w:txbxContent>
                        </wps:txbx>
                        <wps:bodyPr rot="0" vert="horz" wrap="square" lIns="12700" tIns="12700" rIns="12700" bIns="12700" anchor="t" anchorCtr="0" upright="1">
                          <a:noAutofit/>
                        </wps:bodyPr>
                      </wps:wsp>
                    </wpg:grpSp>
                    <wpg:grpSp>
                      <wpg:cNvPr id="56" name="Group 28"/>
                      <wpg:cNvGrpSpPr>
                        <a:grpSpLocks/>
                      </wpg:cNvGrpSpPr>
                      <wpg:grpSpPr bwMode="auto">
                        <a:xfrm>
                          <a:off x="39" y="18614"/>
                          <a:ext cx="4801" cy="309"/>
                          <a:chOff x="0" y="0"/>
                          <a:chExt cx="19999" cy="20000"/>
                        </a:xfrm>
                      </wpg:grpSpPr>
                      <wps:wsp>
                        <wps:cNvPr id="5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E1469" w14:textId="77777777" w:rsidR="000648AD" w:rsidRDefault="000648AD" w:rsidP="0053536F">
                              <w:pPr>
                                <w:pStyle w:val="a7"/>
                                <w:rPr>
                                  <w:sz w:val="18"/>
                                </w:rPr>
                              </w:pPr>
                              <w:r>
                                <w:rPr>
                                  <w:sz w:val="18"/>
                                </w:rPr>
                                <w:t>Провер.</w:t>
                              </w:r>
                            </w:p>
                          </w:txbxContent>
                        </wps:txbx>
                        <wps:bodyPr rot="0" vert="horz" wrap="square" lIns="12700" tIns="12700" rIns="12700" bIns="12700" anchor="t" anchorCtr="0" upright="1">
                          <a:noAutofit/>
                        </wps:bodyPr>
                      </wps:wsp>
                      <wps:wsp>
                        <wps:cNvPr id="5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3EF0F1" w14:textId="77777777" w:rsidR="000648AD" w:rsidRPr="00D5480E" w:rsidRDefault="00320D49" w:rsidP="0053536F">
                              <w:pPr>
                                <w:pStyle w:val="a7"/>
                                <w:rPr>
                                  <w:rFonts w:ascii="Times New Roman" w:hAnsi="Times New Roman"/>
                                  <w:i w:val="0"/>
                                  <w:iCs/>
                                  <w:sz w:val="20"/>
                                  <w:lang w:val="ru-RU"/>
                                </w:rPr>
                              </w:pPr>
                              <w:r w:rsidRPr="00D5480E">
                                <w:rPr>
                                  <w:rFonts w:ascii="Times New Roman" w:hAnsi="Times New Roman"/>
                                  <w:i w:val="0"/>
                                  <w:iCs/>
                                  <w:sz w:val="20"/>
                                  <w:lang w:val="ru-RU"/>
                                </w:rPr>
                                <w:t>Береза А.Н.</w:t>
                              </w:r>
                            </w:p>
                          </w:txbxContent>
                        </wps:txbx>
                        <wps:bodyPr rot="0" vert="horz" wrap="square" lIns="12700" tIns="12700" rIns="12700" bIns="12700" anchor="t" anchorCtr="0" upright="1">
                          <a:noAutofit/>
                        </wps:bodyPr>
                      </wps:wsp>
                    </wpg:grpSp>
                    <wpg:grpSp>
                      <wpg:cNvPr id="59" name="Group 31"/>
                      <wpg:cNvGrpSpPr>
                        <a:grpSpLocks/>
                      </wpg:cNvGrpSpPr>
                      <wpg:grpSpPr bwMode="auto">
                        <a:xfrm>
                          <a:off x="39" y="18969"/>
                          <a:ext cx="4801" cy="309"/>
                          <a:chOff x="0" y="0"/>
                          <a:chExt cx="19999" cy="20000"/>
                        </a:xfrm>
                      </wpg:grpSpPr>
                      <wps:wsp>
                        <wps:cNvPr id="6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7712FB" w14:textId="77777777" w:rsidR="000648AD" w:rsidRPr="009E5A54" w:rsidRDefault="000648AD" w:rsidP="0053536F">
                              <w:pPr>
                                <w:pStyle w:val="a7"/>
                                <w:rPr>
                                  <w:sz w:val="18"/>
                                  <w:lang w:val="ru-RU"/>
                                </w:rPr>
                              </w:pPr>
                              <w:r>
                                <w:rPr>
                                  <w:sz w:val="18"/>
                                </w:rPr>
                                <w:t>Реценз</w:t>
                              </w:r>
                            </w:p>
                          </w:txbxContent>
                        </wps:txbx>
                        <wps:bodyPr rot="0" vert="horz" wrap="square" lIns="12700" tIns="12700" rIns="12700" bIns="12700" anchor="t" anchorCtr="0" upright="1">
                          <a:noAutofit/>
                        </wps:bodyPr>
                      </wps:wsp>
                      <wps:wsp>
                        <wps:cNvPr id="6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A3C2C" w14:textId="77777777" w:rsidR="000648AD" w:rsidRPr="009E5A54" w:rsidRDefault="000648AD" w:rsidP="0053536F"/>
                          </w:txbxContent>
                        </wps:txbx>
                        <wps:bodyPr rot="0" vert="horz" wrap="square" lIns="12700" tIns="12700" rIns="12700" bIns="12700" anchor="t" anchorCtr="0" upright="1">
                          <a:noAutofit/>
                        </wps:bodyPr>
                      </wps:wsp>
                    </wpg:grpSp>
                    <wpg:grpSp>
                      <wpg:cNvPr id="62" name="Group 34"/>
                      <wpg:cNvGrpSpPr>
                        <a:grpSpLocks/>
                      </wpg:cNvGrpSpPr>
                      <wpg:grpSpPr bwMode="auto">
                        <a:xfrm>
                          <a:off x="39" y="19314"/>
                          <a:ext cx="4801" cy="310"/>
                          <a:chOff x="0" y="0"/>
                          <a:chExt cx="19999" cy="20000"/>
                        </a:xfrm>
                      </wpg:grpSpPr>
                      <wps:wsp>
                        <wps:cNvPr id="6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ECB314" w14:textId="77777777" w:rsidR="000648AD" w:rsidRDefault="000648AD" w:rsidP="0053536F">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7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AEA2E" w14:textId="77777777"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g:grpSp>
                      <wpg:cNvPr id="77" name="Group 37"/>
                      <wpg:cNvGrpSpPr>
                        <a:grpSpLocks/>
                      </wpg:cNvGrpSpPr>
                      <wpg:grpSpPr bwMode="auto">
                        <a:xfrm>
                          <a:off x="39" y="19660"/>
                          <a:ext cx="4801" cy="309"/>
                          <a:chOff x="0" y="0"/>
                          <a:chExt cx="19999" cy="20000"/>
                        </a:xfrm>
                      </wpg:grpSpPr>
                      <wps:wsp>
                        <wps:cNvPr id="7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722F1" w14:textId="77777777" w:rsidR="000648AD" w:rsidRDefault="000648AD" w:rsidP="0053536F">
                              <w:pPr>
                                <w:pStyle w:val="a7"/>
                                <w:rPr>
                                  <w:sz w:val="18"/>
                                </w:rPr>
                              </w:pPr>
                              <w:r>
                                <w:rPr>
                                  <w:sz w:val="18"/>
                                </w:rPr>
                                <w:t>Утверд.</w:t>
                              </w:r>
                            </w:p>
                          </w:txbxContent>
                        </wps:txbx>
                        <wps:bodyPr rot="0" vert="horz" wrap="square" lIns="12700" tIns="12700" rIns="12700" bIns="12700" anchor="t" anchorCtr="0" upright="1">
                          <a:noAutofit/>
                        </wps:bodyPr>
                      </wps:wsp>
                      <wps:wsp>
                        <wps:cNvPr id="7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0BDA9C" w14:textId="77777777"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s:wsp>
                      <wps:cNvPr id="80"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41"/>
                      <wps:cNvSpPr>
                        <a:spLocks noChangeArrowheads="1"/>
                      </wps:cNvSpPr>
                      <wps:spPr bwMode="auto">
                        <a:xfrm>
                          <a:off x="7806" y="18072"/>
                          <a:ext cx="6292"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F9E329" w14:textId="77777777" w:rsidR="000648AD" w:rsidRDefault="000648AD" w:rsidP="0053536F"/>
                          <w:p w14:paraId="568C8372" w14:textId="01728C1D" w:rsidR="00AE6E2D" w:rsidRPr="00D5480E" w:rsidRDefault="00DC2BFC" w:rsidP="00AE6E2D">
                            <w:pPr>
                              <w:pStyle w:val="12"/>
                              <w:tabs>
                                <w:tab w:val="left" w:pos="1134"/>
                              </w:tabs>
                              <w:spacing w:after="0" w:line="240" w:lineRule="auto"/>
                              <w:ind w:left="-23" w:firstLine="23"/>
                              <w:jc w:val="center"/>
                              <w:rPr>
                                <w:rFonts w:ascii="Times New Roman" w:hAnsi="Times New Roman"/>
                                <w:b w:val="0"/>
                                <w:sz w:val="22"/>
                                <w:szCs w:val="22"/>
                              </w:rPr>
                            </w:pPr>
                            <w:r w:rsidRPr="00D5480E">
                              <w:rPr>
                                <w:rFonts w:ascii="Times New Roman" w:hAnsi="Times New Roman"/>
                                <w:b w:val="0"/>
                                <w:sz w:val="22"/>
                                <w:szCs w:val="22"/>
                              </w:rPr>
                              <w:t>П</w:t>
                            </w:r>
                            <w:r w:rsidR="000648AD" w:rsidRPr="00D5480E">
                              <w:rPr>
                                <w:rFonts w:ascii="Times New Roman" w:hAnsi="Times New Roman"/>
                                <w:b w:val="0"/>
                                <w:sz w:val="22"/>
                                <w:szCs w:val="22"/>
                              </w:rPr>
                              <w:t>рактическ</w:t>
                            </w:r>
                            <w:r w:rsidRPr="00D5480E">
                              <w:rPr>
                                <w:rFonts w:ascii="Times New Roman" w:hAnsi="Times New Roman"/>
                                <w:b w:val="0"/>
                                <w:sz w:val="22"/>
                                <w:szCs w:val="22"/>
                              </w:rPr>
                              <w:t>ая</w:t>
                            </w:r>
                            <w:r w:rsidR="000648AD" w:rsidRPr="00D5480E">
                              <w:rPr>
                                <w:rFonts w:ascii="Times New Roman" w:hAnsi="Times New Roman"/>
                                <w:b w:val="0"/>
                                <w:sz w:val="22"/>
                                <w:szCs w:val="22"/>
                              </w:rPr>
                              <w:t xml:space="preserve"> работ</w:t>
                            </w:r>
                            <w:r w:rsidR="00460401" w:rsidRPr="00D5480E">
                              <w:rPr>
                                <w:rFonts w:ascii="Times New Roman" w:hAnsi="Times New Roman"/>
                                <w:b w:val="0"/>
                                <w:sz w:val="22"/>
                                <w:szCs w:val="22"/>
                              </w:rPr>
                              <w:t>а №</w:t>
                            </w:r>
                            <w:r w:rsidR="00E06C5D" w:rsidRPr="00D5480E">
                              <w:rPr>
                                <w:rFonts w:ascii="Times New Roman" w:hAnsi="Times New Roman"/>
                                <w:b w:val="0"/>
                                <w:sz w:val="22"/>
                                <w:szCs w:val="22"/>
                              </w:rPr>
                              <w:t>6</w:t>
                            </w:r>
                            <w:r w:rsidR="00320D49" w:rsidRPr="00D5480E">
                              <w:rPr>
                                <w:rFonts w:ascii="Times New Roman" w:hAnsi="Times New Roman"/>
                                <w:sz w:val="22"/>
                                <w:szCs w:val="22"/>
                              </w:rPr>
                              <w:t xml:space="preserve"> </w:t>
                            </w:r>
                            <w:r w:rsidR="00A40CCD" w:rsidRPr="00D5480E">
                              <w:rPr>
                                <w:rFonts w:ascii="Times New Roman" w:hAnsi="Times New Roman"/>
                                <w:b w:val="0"/>
                                <w:sz w:val="22"/>
                                <w:szCs w:val="22"/>
                              </w:rPr>
                              <w:t>«</w:t>
                            </w:r>
                            <w:r w:rsidR="00E06C5D" w:rsidRPr="00D5480E">
                              <w:rPr>
                                <w:rFonts w:ascii="Times New Roman" w:hAnsi="Times New Roman"/>
                                <w:b w:val="0"/>
                                <w:color w:val="0D0D0D" w:themeColor="text1" w:themeTint="F2"/>
                                <w:sz w:val="20"/>
                                <w:szCs w:val="20"/>
                              </w:rPr>
                              <w:t>Настройка динамической маршрутизации с помощью протоколов RIP на устройствах CISCO</w:t>
                            </w:r>
                            <w:r w:rsidR="003B2547" w:rsidRPr="00D5480E">
                              <w:rPr>
                                <w:rFonts w:ascii="Times New Roman" w:hAnsi="Times New Roman"/>
                                <w:b w:val="0"/>
                                <w:sz w:val="22"/>
                                <w:szCs w:val="22"/>
                              </w:rPr>
                              <w:t>»</w:t>
                            </w:r>
                          </w:p>
                          <w:p w14:paraId="679B874D" w14:textId="77777777" w:rsidR="00AE6E2D" w:rsidRPr="003E1A3E" w:rsidRDefault="00AE6E2D" w:rsidP="00AE6E2D">
                            <w:pPr>
                              <w:pStyle w:val="12"/>
                              <w:tabs>
                                <w:tab w:val="left" w:pos="1134"/>
                              </w:tabs>
                              <w:spacing w:after="0" w:line="240" w:lineRule="auto"/>
                              <w:ind w:left="-23" w:firstLine="709"/>
                              <w:jc w:val="center"/>
                              <w:rPr>
                                <w:rFonts w:asciiTheme="minorHAnsi" w:hAnsiTheme="minorHAnsi"/>
                                <w:sz w:val="24"/>
                                <w:szCs w:val="24"/>
                              </w:rPr>
                            </w:pPr>
                          </w:p>
                          <w:p w14:paraId="54A27B79" w14:textId="6F2EA716" w:rsidR="000648AD" w:rsidRPr="003E1A3E" w:rsidRDefault="000648AD" w:rsidP="0012041B">
                            <w:pPr>
                              <w:jc w:val="center"/>
                              <w:rPr>
                                <w:rFonts w:asciiTheme="minorHAnsi" w:hAnsiTheme="minorHAnsi"/>
                              </w:rPr>
                            </w:pPr>
                          </w:p>
                        </w:txbxContent>
                      </wps:txbx>
                      <wps:bodyPr rot="0" vert="horz" wrap="square" lIns="12700" tIns="12700" rIns="12700" bIns="12700" anchor="t" anchorCtr="0" upright="1">
                        <a:noAutofit/>
                      </wps:bodyPr>
                    </wps:wsp>
                    <wps:wsp>
                      <wps:cNvPr id="82"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905B5" w14:textId="77777777" w:rsidR="000648AD" w:rsidRDefault="000648AD" w:rsidP="0053536F">
                            <w:pPr>
                              <w:pStyle w:val="a7"/>
                              <w:jc w:val="center"/>
                              <w:rPr>
                                <w:sz w:val="18"/>
                              </w:rPr>
                            </w:pPr>
                            <w:r>
                              <w:rPr>
                                <w:sz w:val="18"/>
                              </w:rPr>
                              <w:t>Лит.</w:t>
                            </w:r>
                          </w:p>
                        </w:txbxContent>
                      </wps:txbx>
                      <wps:bodyPr rot="0" vert="horz" wrap="square" lIns="12700" tIns="12700" rIns="12700" bIns="12700" anchor="t" anchorCtr="0" upright="1">
                        <a:noAutofit/>
                      </wps:bodyPr>
                    </wps:wsp>
                    <wps:wsp>
                      <wps:cNvPr id="87"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BA639D" w14:textId="77777777" w:rsidR="000648AD" w:rsidRDefault="000648AD" w:rsidP="0053536F">
                            <w:pPr>
                              <w:pStyle w:val="a7"/>
                              <w:jc w:val="center"/>
                              <w:rPr>
                                <w:sz w:val="18"/>
                              </w:rPr>
                            </w:pPr>
                            <w:r>
                              <w:rPr>
                                <w:sz w:val="18"/>
                              </w:rPr>
                              <w:t>Листов</w:t>
                            </w:r>
                          </w:p>
                        </w:txbxContent>
                      </wps:txbx>
                      <wps:bodyPr rot="0" vert="horz" wrap="square" lIns="12700" tIns="12700" rIns="12700" bIns="12700" anchor="t" anchorCtr="0" upright="1">
                        <a:noAutofit/>
                      </wps:bodyPr>
                    </wps:wsp>
                    <wps:wsp>
                      <wps:cNvPr id="88"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145512" w14:textId="77777777" w:rsidR="000648AD" w:rsidRPr="00AD69C7" w:rsidRDefault="000648AD" w:rsidP="0053536F">
                            <w:pPr>
                              <w:jc w:val="center"/>
                            </w:pPr>
                          </w:p>
                        </w:txbxContent>
                      </wps:txbx>
                      <wps:bodyPr rot="0" vert="horz" wrap="square" lIns="12700" tIns="12700" rIns="12700" bIns="12700" anchor="t" anchorCtr="0" upright="1">
                        <a:noAutofit/>
                      </wps:bodyPr>
                    </wps:wsp>
                    <wps:wsp>
                      <wps:cNvPr id="89"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50"/>
                      <wps:cNvSpPr>
                        <a:spLocks noChangeArrowheads="1"/>
                      </wps:cNvSpPr>
                      <wps:spPr bwMode="auto">
                        <a:xfrm>
                          <a:off x="14295" y="18969"/>
                          <a:ext cx="5609"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22EE3" w14:textId="77777777" w:rsidR="000648AD" w:rsidRPr="00495FFE" w:rsidRDefault="000648AD" w:rsidP="00495FFE">
                            <w:pPr>
                              <w:jc w:val="center"/>
                              <w:rPr>
                                <w:i/>
                                <w:sz w:val="20"/>
                                <w:szCs w:val="20"/>
                              </w:rPr>
                            </w:pPr>
                            <w:r w:rsidRPr="00495FFE">
                              <w:rPr>
                                <w:i/>
                                <w:sz w:val="20"/>
                                <w:szCs w:val="20"/>
                              </w:rPr>
                              <w:t>ИСОиП (филиал) ДГТУ в г.Шахты</w:t>
                            </w:r>
                          </w:p>
                          <w:p w14:paraId="446D83E5" w14:textId="77777777"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1A1740">
                              <w:rPr>
                                <w:i/>
                                <w:sz w:val="20"/>
                                <w:szCs w:val="20"/>
                              </w:rPr>
                              <w:t>2</w:t>
                            </w:r>
                            <w:r>
                              <w:rPr>
                                <w:i/>
                                <w:sz w:val="20"/>
                                <w:szCs w:val="20"/>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9BFDB" id="Group 1" o:spid="_x0000_s1047" style="position:absolute;margin-left:55.05pt;margin-top:12.5pt;width:516.1pt;height:811.7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">
              <v:rect id="Rectangle 2" o:spid="_x0000_s104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3" o:spid="_x0000_s104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4" o:spid="_x0000_s105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5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5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7" o:spid="_x0000_s105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8" o:spid="_x0000_s105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9" o:spid="_x0000_s105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0" o:spid="_x0000_s105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11" o:spid="_x0000_s105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2" o:spid="_x0000_s105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10C0CAE1" w14:textId="77777777" w:rsidR="000648AD" w:rsidRDefault="000648AD" w:rsidP="0053536F">
                      <w:pPr>
                        <w:pStyle w:val="a7"/>
                        <w:jc w:val="center"/>
                        <w:rPr>
                          <w:sz w:val="18"/>
                        </w:rPr>
                      </w:pPr>
                      <w:r>
                        <w:rPr>
                          <w:sz w:val="18"/>
                        </w:rPr>
                        <w:t>Изм.</w:t>
                      </w:r>
                    </w:p>
                  </w:txbxContent>
                </v:textbox>
              </v:rect>
              <v:rect id="Rectangle 13" o:spid="_x0000_s105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10F5ACEC" w14:textId="77777777" w:rsidR="000648AD" w:rsidRDefault="000648AD" w:rsidP="0053536F">
                      <w:pPr>
                        <w:pStyle w:val="a7"/>
                        <w:jc w:val="center"/>
                        <w:rPr>
                          <w:sz w:val="18"/>
                        </w:rPr>
                      </w:pPr>
                      <w:r>
                        <w:rPr>
                          <w:sz w:val="18"/>
                        </w:rPr>
                        <w:t>Лист</w:t>
                      </w:r>
                    </w:p>
                  </w:txbxContent>
                </v:textbox>
              </v:rect>
              <v:rect id="Rectangle 14" o:spid="_x0000_s106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601DEFC" w14:textId="77777777" w:rsidR="000648AD" w:rsidRDefault="000648AD" w:rsidP="0053536F">
                      <w:pPr>
                        <w:pStyle w:val="a7"/>
                        <w:jc w:val="center"/>
                        <w:rPr>
                          <w:sz w:val="18"/>
                        </w:rPr>
                      </w:pPr>
                      <w:r>
                        <w:rPr>
                          <w:sz w:val="18"/>
                        </w:rPr>
                        <w:t>№ докум.</w:t>
                      </w:r>
                    </w:p>
                  </w:txbxContent>
                </v:textbox>
              </v:rect>
              <v:rect id="Rectangle 15" o:spid="_x0000_s106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5838B502" w14:textId="77777777" w:rsidR="000648AD" w:rsidRDefault="000648AD" w:rsidP="0053536F">
                      <w:pPr>
                        <w:pStyle w:val="a7"/>
                        <w:jc w:val="center"/>
                        <w:rPr>
                          <w:sz w:val="18"/>
                        </w:rPr>
                      </w:pPr>
                      <w:r>
                        <w:rPr>
                          <w:sz w:val="18"/>
                        </w:rPr>
                        <w:t>Подпись</w:t>
                      </w:r>
                    </w:p>
                  </w:txbxContent>
                </v:textbox>
              </v:rect>
              <v:rect id="Rectangle 16" o:spid="_x0000_s106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2FEB175" w14:textId="77777777" w:rsidR="000648AD" w:rsidRDefault="000648AD" w:rsidP="0053536F">
                      <w:pPr>
                        <w:pStyle w:val="a7"/>
                        <w:jc w:val="center"/>
                        <w:rPr>
                          <w:sz w:val="18"/>
                        </w:rPr>
                      </w:pPr>
                      <w:r>
                        <w:rPr>
                          <w:sz w:val="18"/>
                        </w:rPr>
                        <w:t>Дата</w:t>
                      </w:r>
                    </w:p>
                  </w:txbxContent>
                </v:textbox>
              </v:rect>
              <v:rect id="Rectangle 17" o:spid="_x0000_s106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7689D4D7" w14:textId="77777777" w:rsidR="000648AD" w:rsidRDefault="000648AD" w:rsidP="0053536F">
                      <w:pPr>
                        <w:pStyle w:val="a7"/>
                        <w:jc w:val="center"/>
                        <w:rPr>
                          <w:sz w:val="18"/>
                        </w:rPr>
                      </w:pPr>
                      <w:r>
                        <w:rPr>
                          <w:sz w:val="18"/>
                        </w:rPr>
                        <w:t>Лист</w:t>
                      </w:r>
                    </w:p>
                  </w:txbxContent>
                </v:textbox>
              </v:rect>
              <v:rect id="Rectangle 18" o:spid="_x0000_s106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F0D65D5" w14:textId="77777777"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5" style="position:absolute;left:6859;top:17444;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CBDD5C5" w14:textId="50FE6B87" w:rsidR="000648AD" w:rsidRPr="00D5480E" w:rsidRDefault="000648AD" w:rsidP="00213C65">
                      <w:pPr>
                        <w:rPr>
                          <w:rFonts w:ascii="GOST Type BU" w:hAnsi="GOST Type BU" w:cs="ISOCP"/>
                          <w:iCs/>
                          <w:sz w:val="36"/>
                          <w:szCs w:val="36"/>
                        </w:rPr>
                      </w:pPr>
                      <w:r>
                        <w:rPr>
                          <w:i/>
                          <w:sz w:val="36"/>
                          <w:szCs w:val="36"/>
                        </w:rPr>
                        <w:t xml:space="preserve">        </w:t>
                      </w:r>
                      <w:r w:rsidR="008908DD">
                        <w:rPr>
                          <w:i/>
                          <w:sz w:val="36"/>
                          <w:szCs w:val="36"/>
                        </w:rPr>
                        <w:t xml:space="preserve">     </w:t>
                      </w:r>
                      <w:r>
                        <w:rPr>
                          <w:i/>
                          <w:sz w:val="36"/>
                          <w:szCs w:val="36"/>
                        </w:rPr>
                        <w:t xml:space="preserve"> </w:t>
                      </w:r>
                      <w:r w:rsidR="00320D49" w:rsidRPr="00D5480E">
                        <w:rPr>
                          <w:iCs/>
                          <w:sz w:val="36"/>
                          <w:szCs w:val="36"/>
                        </w:rPr>
                        <w:t>ИКСиС</w:t>
                      </w:r>
                      <w:r w:rsidRPr="00D5480E">
                        <w:rPr>
                          <w:iCs/>
                          <w:sz w:val="36"/>
                          <w:szCs w:val="36"/>
                        </w:rPr>
                        <w:t>.</w:t>
                      </w:r>
                      <w:r w:rsidR="000A67C1" w:rsidRPr="00D5480E">
                        <w:rPr>
                          <w:iCs/>
                          <w:sz w:val="36"/>
                          <w:szCs w:val="36"/>
                        </w:rPr>
                        <w:t>09.03.02</w:t>
                      </w:r>
                      <w:r w:rsidRPr="00D5480E">
                        <w:rPr>
                          <w:iCs/>
                          <w:sz w:val="36"/>
                          <w:szCs w:val="36"/>
                        </w:rPr>
                        <w:t>.</w:t>
                      </w:r>
                      <w:r w:rsidR="001A1740" w:rsidRPr="00D5480E">
                        <w:rPr>
                          <w:iCs/>
                          <w:sz w:val="36"/>
                          <w:szCs w:val="36"/>
                        </w:rPr>
                        <w:t>0</w:t>
                      </w:r>
                      <w:r w:rsidR="00D5480E">
                        <w:rPr>
                          <w:iCs/>
                          <w:sz w:val="36"/>
                          <w:szCs w:val="36"/>
                          <w:lang w:val="en-US"/>
                        </w:rPr>
                        <w:t>2</w:t>
                      </w:r>
                      <w:r w:rsidR="00320D49" w:rsidRPr="00D5480E">
                        <w:rPr>
                          <w:iCs/>
                          <w:sz w:val="36"/>
                          <w:szCs w:val="36"/>
                        </w:rPr>
                        <w:t>0000.</w:t>
                      </w:r>
                      <w:r w:rsidR="003B2547" w:rsidRPr="00D5480E">
                        <w:rPr>
                          <w:iCs/>
                          <w:sz w:val="36"/>
                          <w:szCs w:val="36"/>
                        </w:rPr>
                        <w:t>ПР</w:t>
                      </w:r>
                    </w:p>
                    <w:p w14:paraId="29BEC162" w14:textId="77777777" w:rsidR="000648AD" w:rsidRPr="00DA5EA6" w:rsidRDefault="000648AD" w:rsidP="0053536F"/>
                  </w:txbxContent>
                </v:textbox>
              </v:rect>
              <v:line id="Line 20" o:spid="_x0000_s106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1" o:spid="_x0000_s106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2" o:spid="_x0000_s106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3" o:spid="_x0000_s106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4" o:spid="_x0000_s107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group id="Group 25" o:spid="_x0000_s107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26"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1FD1C71C" w14:textId="77777777" w:rsidR="000648AD" w:rsidRDefault="000648AD" w:rsidP="0053536F">
                        <w:pPr>
                          <w:pStyle w:val="a7"/>
                          <w:rPr>
                            <w:sz w:val="18"/>
                          </w:rPr>
                        </w:pPr>
                        <w:r>
                          <w:rPr>
                            <w:sz w:val="18"/>
                            <w:lang w:val="ru-RU"/>
                          </w:rPr>
                          <w:t>Разраб</w:t>
                        </w:r>
                        <w:r>
                          <w:rPr>
                            <w:sz w:val="18"/>
                          </w:rPr>
                          <w:t>.</w:t>
                        </w:r>
                      </w:p>
                    </w:txbxContent>
                  </v:textbox>
                </v:rect>
                <v:rect id="Rectangle 27"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BA42B67" w14:textId="7FF9C3ED" w:rsidR="000648AD" w:rsidRPr="00D5480E" w:rsidRDefault="00D5480E" w:rsidP="00F93F99">
                        <w:pPr>
                          <w:rPr>
                            <w:iCs/>
                            <w:sz w:val="14"/>
                            <w:szCs w:val="14"/>
                          </w:rPr>
                        </w:pPr>
                        <w:r>
                          <w:rPr>
                            <w:iCs/>
                            <w:sz w:val="14"/>
                            <w:szCs w:val="14"/>
                          </w:rPr>
                          <w:t>Веретельников А. С.</w:t>
                        </w:r>
                      </w:p>
                    </w:txbxContent>
                  </v:textbox>
                </v:rect>
              </v:group>
              <v:group id="Group 28" o:spid="_x0000_s1074"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29"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1DE1469" w14:textId="77777777" w:rsidR="000648AD" w:rsidRDefault="000648AD" w:rsidP="0053536F">
                        <w:pPr>
                          <w:pStyle w:val="a7"/>
                          <w:rPr>
                            <w:sz w:val="18"/>
                          </w:rPr>
                        </w:pPr>
                        <w:r>
                          <w:rPr>
                            <w:sz w:val="18"/>
                          </w:rPr>
                          <w:t>Провер.</w:t>
                        </w:r>
                      </w:p>
                    </w:txbxContent>
                  </v:textbox>
                </v:rect>
                <v:rect id="Rectangle 30"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A3EF0F1" w14:textId="77777777" w:rsidR="000648AD" w:rsidRPr="00D5480E" w:rsidRDefault="00320D49" w:rsidP="0053536F">
                        <w:pPr>
                          <w:pStyle w:val="a7"/>
                          <w:rPr>
                            <w:rFonts w:ascii="Times New Roman" w:hAnsi="Times New Roman"/>
                            <w:i w:val="0"/>
                            <w:iCs/>
                            <w:sz w:val="20"/>
                            <w:lang w:val="ru-RU"/>
                          </w:rPr>
                        </w:pPr>
                        <w:r w:rsidRPr="00D5480E">
                          <w:rPr>
                            <w:rFonts w:ascii="Times New Roman" w:hAnsi="Times New Roman"/>
                            <w:i w:val="0"/>
                            <w:iCs/>
                            <w:sz w:val="20"/>
                            <w:lang w:val="ru-RU"/>
                          </w:rPr>
                          <w:t>Береза А.Н.</w:t>
                        </w:r>
                      </w:p>
                    </w:txbxContent>
                  </v:textbox>
                </v:rect>
              </v:group>
              <v:group id="Group 31" o:spid="_x0000_s107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32"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67712FB" w14:textId="77777777" w:rsidR="000648AD" w:rsidRPr="009E5A54" w:rsidRDefault="000648AD" w:rsidP="0053536F">
                        <w:pPr>
                          <w:pStyle w:val="a7"/>
                          <w:rPr>
                            <w:sz w:val="18"/>
                            <w:lang w:val="ru-RU"/>
                          </w:rPr>
                        </w:pPr>
                        <w:r>
                          <w:rPr>
                            <w:sz w:val="18"/>
                          </w:rPr>
                          <w:t>Реценз</w:t>
                        </w:r>
                      </w:p>
                    </w:txbxContent>
                  </v:textbox>
                </v:rect>
                <v:rect id="Rectangle 33"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06A3C2C" w14:textId="77777777" w:rsidR="000648AD" w:rsidRPr="009E5A54" w:rsidRDefault="000648AD" w:rsidP="0053536F"/>
                    </w:txbxContent>
                  </v:textbox>
                </v:rect>
              </v:group>
              <v:group id="Group 34" o:spid="_x0000_s1080"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35"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1ECB314" w14:textId="77777777" w:rsidR="000648AD" w:rsidRDefault="000648AD" w:rsidP="0053536F">
                        <w:pPr>
                          <w:pStyle w:val="a7"/>
                          <w:rPr>
                            <w:sz w:val="18"/>
                          </w:rPr>
                        </w:pPr>
                        <w:r>
                          <w:rPr>
                            <w:sz w:val="18"/>
                          </w:rPr>
                          <w:t xml:space="preserve"> Н. Контр.</w:t>
                        </w:r>
                      </w:p>
                    </w:txbxContent>
                  </v:textbox>
                </v:rect>
                <v:rect id="Rectangle 36"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691AEA2E" w14:textId="77777777" w:rsidR="000648AD" w:rsidRDefault="000648AD" w:rsidP="0053536F">
                        <w:pPr>
                          <w:pStyle w:val="a7"/>
                          <w:rPr>
                            <w:sz w:val="18"/>
                            <w:lang w:val="ru-RU"/>
                          </w:rPr>
                        </w:pPr>
                      </w:p>
                    </w:txbxContent>
                  </v:textbox>
                </v:rect>
              </v:group>
              <v:group id="Group 37" o:spid="_x0000_s1083"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38"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5CC722F1" w14:textId="77777777" w:rsidR="000648AD" w:rsidRDefault="000648AD" w:rsidP="0053536F">
                        <w:pPr>
                          <w:pStyle w:val="a7"/>
                          <w:rPr>
                            <w:sz w:val="18"/>
                          </w:rPr>
                        </w:pPr>
                        <w:r>
                          <w:rPr>
                            <w:sz w:val="18"/>
                          </w:rPr>
                          <w:t>Утверд.</w:t>
                        </w:r>
                      </w:p>
                    </w:txbxContent>
                  </v:textbox>
                </v:rect>
                <v:rect id="Rectangle 39"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B0BDA9C" w14:textId="77777777" w:rsidR="000648AD" w:rsidRDefault="000648AD" w:rsidP="0053536F">
                        <w:pPr>
                          <w:pStyle w:val="a7"/>
                          <w:rPr>
                            <w:sz w:val="18"/>
                            <w:lang w:val="ru-RU"/>
                          </w:rPr>
                        </w:pPr>
                      </w:p>
                    </w:txbxContent>
                  </v:textbox>
                </v:rect>
              </v:group>
              <v:line id="Line 40" o:spid="_x0000_s108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rect id="Rectangle 41" o:spid="_x0000_s1087" style="position:absolute;left:7806;top:18072;width:6292;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DF9E329" w14:textId="77777777" w:rsidR="000648AD" w:rsidRDefault="000648AD" w:rsidP="0053536F"/>
                    <w:p w14:paraId="568C8372" w14:textId="01728C1D" w:rsidR="00AE6E2D" w:rsidRPr="00D5480E" w:rsidRDefault="00DC2BFC" w:rsidP="00AE6E2D">
                      <w:pPr>
                        <w:pStyle w:val="12"/>
                        <w:tabs>
                          <w:tab w:val="left" w:pos="1134"/>
                        </w:tabs>
                        <w:spacing w:after="0" w:line="240" w:lineRule="auto"/>
                        <w:ind w:left="-23" w:firstLine="23"/>
                        <w:jc w:val="center"/>
                        <w:rPr>
                          <w:rFonts w:ascii="Times New Roman" w:hAnsi="Times New Roman"/>
                          <w:b w:val="0"/>
                          <w:sz w:val="22"/>
                          <w:szCs w:val="22"/>
                        </w:rPr>
                      </w:pPr>
                      <w:r w:rsidRPr="00D5480E">
                        <w:rPr>
                          <w:rFonts w:ascii="Times New Roman" w:hAnsi="Times New Roman"/>
                          <w:b w:val="0"/>
                          <w:sz w:val="22"/>
                          <w:szCs w:val="22"/>
                        </w:rPr>
                        <w:t>П</w:t>
                      </w:r>
                      <w:r w:rsidR="000648AD" w:rsidRPr="00D5480E">
                        <w:rPr>
                          <w:rFonts w:ascii="Times New Roman" w:hAnsi="Times New Roman"/>
                          <w:b w:val="0"/>
                          <w:sz w:val="22"/>
                          <w:szCs w:val="22"/>
                        </w:rPr>
                        <w:t>рактическ</w:t>
                      </w:r>
                      <w:r w:rsidRPr="00D5480E">
                        <w:rPr>
                          <w:rFonts w:ascii="Times New Roman" w:hAnsi="Times New Roman"/>
                          <w:b w:val="0"/>
                          <w:sz w:val="22"/>
                          <w:szCs w:val="22"/>
                        </w:rPr>
                        <w:t>ая</w:t>
                      </w:r>
                      <w:r w:rsidR="000648AD" w:rsidRPr="00D5480E">
                        <w:rPr>
                          <w:rFonts w:ascii="Times New Roman" w:hAnsi="Times New Roman"/>
                          <w:b w:val="0"/>
                          <w:sz w:val="22"/>
                          <w:szCs w:val="22"/>
                        </w:rPr>
                        <w:t xml:space="preserve"> работ</w:t>
                      </w:r>
                      <w:r w:rsidR="00460401" w:rsidRPr="00D5480E">
                        <w:rPr>
                          <w:rFonts w:ascii="Times New Roman" w:hAnsi="Times New Roman"/>
                          <w:b w:val="0"/>
                          <w:sz w:val="22"/>
                          <w:szCs w:val="22"/>
                        </w:rPr>
                        <w:t>а №</w:t>
                      </w:r>
                      <w:r w:rsidR="00E06C5D" w:rsidRPr="00D5480E">
                        <w:rPr>
                          <w:rFonts w:ascii="Times New Roman" w:hAnsi="Times New Roman"/>
                          <w:b w:val="0"/>
                          <w:sz w:val="22"/>
                          <w:szCs w:val="22"/>
                        </w:rPr>
                        <w:t>6</w:t>
                      </w:r>
                      <w:r w:rsidR="00320D49" w:rsidRPr="00D5480E">
                        <w:rPr>
                          <w:rFonts w:ascii="Times New Roman" w:hAnsi="Times New Roman"/>
                          <w:sz w:val="22"/>
                          <w:szCs w:val="22"/>
                        </w:rPr>
                        <w:t xml:space="preserve"> </w:t>
                      </w:r>
                      <w:r w:rsidR="00A40CCD" w:rsidRPr="00D5480E">
                        <w:rPr>
                          <w:rFonts w:ascii="Times New Roman" w:hAnsi="Times New Roman"/>
                          <w:b w:val="0"/>
                          <w:sz w:val="22"/>
                          <w:szCs w:val="22"/>
                        </w:rPr>
                        <w:t>«</w:t>
                      </w:r>
                      <w:r w:rsidR="00E06C5D" w:rsidRPr="00D5480E">
                        <w:rPr>
                          <w:rFonts w:ascii="Times New Roman" w:hAnsi="Times New Roman"/>
                          <w:b w:val="0"/>
                          <w:color w:val="0D0D0D" w:themeColor="text1" w:themeTint="F2"/>
                          <w:sz w:val="20"/>
                          <w:szCs w:val="20"/>
                        </w:rPr>
                        <w:t>Настройка динамической маршрутизации с помощью протоколов RIP на устройствах CISCO</w:t>
                      </w:r>
                      <w:r w:rsidR="003B2547" w:rsidRPr="00D5480E">
                        <w:rPr>
                          <w:rFonts w:ascii="Times New Roman" w:hAnsi="Times New Roman"/>
                          <w:b w:val="0"/>
                          <w:sz w:val="22"/>
                          <w:szCs w:val="22"/>
                        </w:rPr>
                        <w:t>»</w:t>
                      </w:r>
                    </w:p>
                    <w:p w14:paraId="679B874D" w14:textId="77777777" w:rsidR="00AE6E2D" w:rsidRPr="003E1A3E" w:rsidRDefault="00AE6E2D" w:rsidP="00AE6E2D">
                      <w:pPr>
                        <w:pStyle w:val="12"/>
                        <w:tabs>
                          <w:tab w:val="left" w:pos="1134"/>
                        </w:tabs>
                        <w:spacing w:after="0" w:line="240" w:lineRule="auto"/>
                        <w:ind w:left="-23" w:firstLine="709"/>
                        <w:jc w:val="center"/>
                        <w:rPr>
                          <w:rFonts w:asciiTheme="minorHAnsi" w:hAnsiTheme="minorHAnsi"/>
                          <w:sz w:val="24"/>
                          <w:szCs w:val="24"/>
                        </w:rPr>
                      </w:pPr>
                    </w:p>
                    <w:p w14:paraId="54A27B79" w14:textId="6F2EA716" w:rsidR="000648AD" w:rsidRPr="003E1A3E" w:rsidRDefault="000648AD" w:rsidP="0012041B">
                      <w:pPr>
                        <w:jc w:val="center"/>
                        <w:rPr>
                          <w:rFonts w:asciiTheme="minorHAnsi" w:hAnsiTheme="minorHAnsi"/>
                        </w:rPr>
                      </w:pPr>
                    </w:p>
                  </w:txbxContent>
                </v:textbox>
              </v:rect>
              <v:line id="Line 42" o:spid="_x0000_s108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43" o:spid="_x0000_s108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44" o:spid="_x0000_s109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rect id="Rectangle 45" o:spid="_x0000_s1091"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3ED905B5" w14:textId="77777777" w:rsidR="000648AD" w:rsidRDefault="000648AD" w:rsidP="0053536F">
                      <w:pPr>
                        <w:pStyle w:val="a7"/>
                        <w:jc w:val="center"/>
                        <w:rPr>
                          <w:sz w:val="18"/>
                        </w:rPr>
                      </w:pPr>
                      <w:r>
                        <w:rPr>
                          <w:sz w:val="18"/>
                        </w:rPr>
                        <w:t>Лит.</w:t>
                      </w:r>
                    </w:p>
                  </w:txbxContent>
                </v:textbox>
              </v:rect>
              <v:rect id="Rectangle 46" o:spid="_x0000_s109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35BA639D" w14:textId="77777777" w:rsidR="000648AD" w:rsidRDefault="000648AD" w:rsidP="0053536F">
                      <w:pPr>
                        <w:pStyle w:val="a7"/>
                        <w:jc w:val="center"/>
                        <w:rPr>
                          <w:sz w:val="18"/>
                        </w:rPr>
                      </w:pPr>
                      <w:r>
                        <w:rPr>
                          <w:sz w:val="18"/>
                        </w:rPr>
                        <w:t>Листов</w:t>
                      </w:r>
                    </w:p>
                  </w:txbxContent>
                </v:textbox>
              </v:rect>
              <v:rect id="Rectangle 47" o:spid="_x0000_s109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03145512" w14:textId="77777777" w:rsidR="000648AD" w:rsidRPr="00AD69C7" w:rsidRDefault="000648AD" w:rsidP="0053536F">
                      <w:pPr>
                        <w:jc w:val="center"/>
                      </w:pPr>
                    </w:p>
                  </w:txbxContent>
                </v:textbox>
              </v:rect>
              <v:line id="Line 48" o:spid="_x0000_s109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line id="Line 49" o:spid="_x0000_s1095"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rect id="Rectangle 50" o:spid="_x0000_s1096" style="position:absolute;left:14295;top:18969;width:5609;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12222EE3" w14:textId="77777777" w:rsidR="000648AD" w:rsidRPr="00495FFE" w:rsidRDefault="000648AD" w:rsidP="00495FFE">
                      <w:pPr>
                        <w:jc w:val="center"/>
                        <w:rPr>
                          <w:i/>
                          <w:sz w:val="20"/>
                          <w:szCs w:val="20"/>
                        </w:rPr>
                      </w:pPr>
                      <w:r w:rsidRPr="00495FFE">
                        <w:rPr>
                          <w:i/>
                          <w:sz w:val="20"/>
                          <w:szCs w:val="20"/>
                        </w:rPr>
                        <w:t>ИСОиП (филиал) ДГТУ в г.Шахты</w:t>
                      </w:r>
                    </w:p>
                    <w:p w14:paraId="446D83E5" w14:textId="77777777"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1A1740">
                        <w:rPr>
                          <w:i/>
                          <w:sz w:val="20"/>
                          <w:szCs w:val="20"/>
                        </w:rPr>
                        <w:t>2</w:t>
                      </w:r>
                      <w:r>
                        <w:rPr>
                          <w:i/>
                          <w:sz w:val="20"/>
                          <w:szCs w:val="20"/>
                          <w:lang w:val="en-US"/>
                        </w:rPr>
                        <w:t>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5"/>
    <w:lvl w:ilvl="0">
      <w:start w:val="1"/>
      <w:numFmt w:val="decimal"/>
      <w:lvlText w:val="%1."/>
      <w:lvlJc w:val="left"/>
      <w:pPr>
        <w:tabs>
          <w:tab w:val="num" w:pos="1788"/>
        </w:tabs>
        <w:ind w:left="1788" w:hanging="1068"/>
      </w:pPr>
    </w:lvl>
    <w:lvl w:ilvl="1">
      <w:start w:val="234"/>
      <w:numFmt w:val="decimal"/>
      <w:lvlText w:val="%1.%2"/>
      <w:lvlJc w:val="left"/>
      <w:pPr>
        <w:tabs>
          <w:tab w:val="num" w:pos="5580"/>
        </w:tabs>
        <w:ind w:left="5580" w:hanging="4860"/>
      </w:pPr>
    </w:lvl>
    <w:lvl w:ilvl="2">
      <w:start w:val="17"/>
      <w:numFmt w:val="decimal"/>
      <w:lvlText w:val="%1.%2.%3"/>
      <w:lvlJc w:val="left"/>
      <w:pPr>
        <w:tabs>
          <w:tab w:val="num" w:pos="5580"/>
        </w:tabs>
        <w:ind w:left="5580" w:hanging="4860"/>
      </w:pPr>
    </w:lvl>
    <w:lvl w:ilvl="3">
      <w:start w:val="25"/>
      <w:numFmt w:val="decimal"/>
      <w:lvlText w:val="%1.%2.%3.%4"/>
      <w:lvlJc w:val="left"/>
      <w:pPr>
        <w:tabs>
          <w:tab w:val="num" w:pos="5580"/>
        </w:tabs>
        <w:ind w:left="5580" w:hanging="4860"/>
      </w:pPr>
    </w:lvl>
    <w:lvl w:ilvl="4">
      <w:start w:val="1"/>
      <w:numFmt w:val="decimal"/>
      <w:lvlText w:val="%1.%2.%3.%4.%5"/>
      <w:lvlJc w:val="left"/>
      <w:pPr>
        <w:tabs>
          <w:tab w:val="num" w:pos="5580"/>
        </w:tabs>
        <w:ind w:left="5580" w:hanging="4860"/>
      </w:pPr>
    </w:lvl>
    <w:lvl w:ilvl="5">
      <w:start w:val="1"/>
      <w:numFmt w:val="decimal"/>
      <w:lvlText w:val="%1.%2.%3.%4.%5.%6"/>
      <w:lvlJc w:val="left"/>
      <w:pPr>
        <w:tabs>
          <w:tab w:val="num" w:pos="5580"/>
        </w:tabs>
        <w:ind w:left="5580" w:hanging="4860"/>
      </w:pPr>
    </w:lvl>
    <w:lvl w:ilvl="6">
      <w:start w:val="1"/>
      <w:numFmt w:val="decimal"/>
      <w:lvlText w:val="%1.%2.%3.%4.%5.%6.%7"/>
      <w:lvlJc w:val="left"/>
      <w:pPr>
        <w:tabs>
          <w:tab w:val="num" w:pos="5580"/>
        </w:tabs>
        <w:ind w:left="5580" w:hanging="4860"/>
      </w:pPr>
    </w:lvl>
    <w:lvl w:ilvl="7">
      <w:start w:val="1"/>
      <w:numFmt w:val="decimal"/>
      <w:lvlText w:val="%1.%2.%3.%4.%5.%6.%7.%8"/>
      <w:lvlJc w:val="left"/>
      <w:pPr>
        <w:tabs>
          <w:tab w:val="num" w:pos="5580"/>
        </w:tabs>
        <w:ind w:left="5580" w:hanging="4860"/>
      </w:pPr>
    </w:lvl>
    <w:lvl w:ilvl="8">
      <w:start w:val="1"/>
      <w:numFmt w:val="decimal"/>
      <w:lvlText w:val="%1.%2.%3.%4.%5.%6.%7.%8.%9"/>
      <w:lvlJc w:val="left"/>
      <w:pPr>
        <w:tabs>
          <w:tab w:val="num" w:pos="5580"/>
        </w:tabs>
        <w:ind w:left="5580" w:hanging="4860"/>
      </w:pPr>
    </w:lvl>
  </w:abstractNum>
  <w:abstractNum w:abstractNumId="1" w15:restartNumberingAfterBreak="0">
    <w:nsid w:val="00000003"/>
    <w:multiLevelType w:val="multilevel"/>
    <w:tmpl w:val="00000003"/>
    <w:name w:val="WW8Num6"/>
    <w:lvl w:ilvl="0">
      <w:start w:val="226"/>
      <w:numFmt w:val="decimal"/>
      <w:lvlText w:val="%1"/>
      <w:lvlJc w:val="left"/>
      <w:pPr>
        <w:tabs>
          <w:tab w:val="num" w:pos="4860"/>
        </w:tabs>
        <w:ind w:left="4860" w:hanging="4860"/>
      </w:pPr>
    </w:lvl>
    <w:lvl w:ilvl="1">
      <w:start w:val="4"/>
      <w:numFmt w:val="decimal"/>
      <w:lvlText w:val="%1.%2"/>
      <w:lvlJc w:val="left"/>
      <w:pPr>
        <w:tabs>
          <w:tab w:val="num" w:pos="5100"/>
        </w:tabs>
        <w:ind w:left="5100" w:hanging="4860"/>
      </w:pPr>
    </w:lvl>
    <w:lvl w:ilvl="2">
      <w:start w:val="37"/>
      <w:numFmt w:val="decimal"/>
      <w:lvlText w:val="%1.%2.%3"/>
      <w:lvlJc w:val="left"/>
      <w:pPr>
        <w:tabs>
          <w:tab w:val="num" w:pos="5340"/>
        </w:tabs>
        <w:ind w:left="5340" w:hanging="4860"/>
      </w:pPr>
    </w:lvl>
    <w:lvl w:ilvl="3">
      <w:start w:val="105"/>
      <w:numFmt w:val="decimal"/>
      <w:lvlText w:val="%1.%2.%3.%4"/>
      <w:lvlJc w:val="left"/>
      <w:pPr>
        <w:tabs>
          <w:tab w:val="num" w:pos="5580"/>
        </w:tabs>
        <w:ind w:left="5580" w:hanging="4860"/>
      </w:pPr>
    </w:lvl>
    <w:lvl w:ilvl="4">
      <w:start w:val="1"/>
      <w:numFmt w:val="decimal"/>
      <w:lvlText w:val="%1.%2.%3.%4.%5"/>
      <w:lvlJc w:val="left"/>
      <w:pPr>
        <w:tabs>
          <w:tab w:val="num" w:pos="5820"/>
        </w:tabs>
        <w:ind w:left="5820" w:hanging="4860"/>
      </w:pPr>
    </w:lvl>
    <w:lvl w:ilvl="5">
      <w:start w:val="1"/>
      <w:numFmt w:val="decimal"/>
      <w:lvlText w:val="%1.%2.%3.%4.%5.%6"/>
      <w:lvlJc w:val="left"/>
      <w:pPr>
        <w:tabs>
          <w:tab w:val="num" w:pos="6060"/>
        </w:tabs>
        <w:ind w:left="6060" w:hanging="4860"/>
      </w:pPr>
    </w:lvl>
    <w:lvl w:ilvl="6">
      <w:start w:val="1"/>
      <w:numFmt w:val="decimal"/>
      <w:lvlText w:val="%1.%2.%3.%4.%5.%6.%7"/>
      <w:lvlJc w:val="left"/>
      <w:pPr>
        <w:tabs>
          <w:tab w:val="num" w:pos="6300"/>
        </w:tabs>
        <w:ind w:left="6300" w:hanging="4860"/>
      </w:pPr>
    </w:lvl>
    <w:lvl w:ilvl="7">
      <w:start w:val="1"/>
      <w:numFmt w:val="decimal"/>
      <w:lvlText w:val="%1.%2.%3.%4.%5.%6.%7.%8"/>
      <w:lvlJc w:val="left"/>
      <w:pPr>
        <w:tabs>
          <w:tab w:val="num" w:pos="6540"/>
        </w:tabs>
        <w:ind w:left="6540" w:hanging="4860"/>
      </w:pPr>
    </w:lvl>
    <w:lvl w:ilvl="8">
      <w:start w:val="1"/>
      <w:numFmt w:val="decimal"/>
      <w:lvlText w:val="%1.%2.%3.%4.%5.%6.%7.%8.%9"/>
      <w:lvlJc w:val="left"/>
      <w:pPr>
        <w:tabs>
          <w:tab w:val="num" w:pos="6780"/>
        </w:tabs>
        <w:ind w:left="6780" w:hanging="4860"/>
      </w:pPr>
    </w:lvl>
  </w:abstractNum>
  <w:abstractNum w:abstractNumId="2" w15:restartNumberingAfterBreak="0">
    <w:nsid w:val="00000004"/>
    <w:multiLevelType w:val="singleLevel"/>
    <w:tmpl w:val="00000004"/>
    <w:name w:val="WW8Num10"/>
    <w:lvl w:ilvl="0">
      <w:start w:val="1"/>
      <w:numFmt w:val="bullet"/>
      <w:lvlText w:val=""/>
      <w:lvlJc w:val="left"/>
      <w:pPr>
        <w:tabs>
          <w:tab w:val="num" w:pos="1080"/>
        </w:tabs>
        <w:ind w:left="1080" w:hanging="360"/>
      </w:pPr>
      <w:rPr>
        <w:rFonts w:ascii="Symbol" w:hAnsi="Symbol"/>
        <w:sz w:val="16"/>
        <w:szCs w:val="16"/>
      </w:rPr>
    </w:lvl>
  </w:abstractNum>
  <w:abstractNum w:abstractNumId="3" w15:restartNumberingAfterBreak="0">
    <w:nsid w:val="00000005"/>
    <w:multiLevelType w:val="multilevel"/>
    <w:tmpl w:val="00000005"/>
    <w:name w:val="WW8Num12"/>
    <w:lvl w:ilvl="0">
      <w:start w:val="193"/>
      <w:numFmt w:val="decimal"/>
      <w:lvlText w:val="%1"/>
      <w:lvlJc w:val="left"/>
      <w:pPr>
        <w:tabs>
          <w:tab w:val="num" w:pos="4860"/>
        </w:tabs>
        <w:ind w:left="4860" w:hanging="4860"/>
      </w:pPr>
    </w:lvl>
    <w:lvl w:ilvl="1">
      <w:start w:val="256"/>
      <w:numFmt w:val="decimal"/>
      <w:lvlText w:val="%1.%2"/>
      <w:lvlJc w:val="left"/>
      <w:pPr>
        <w:tabs>
          <w:tab w:val="num" w:pos="5100"/>
        </w:tabs>
        <w:ind w:left="5100" w:hanging="4860"/>
      </w:pPr>
    </w:lvl>
    <w:lvl w:ilvl="2">
      <w:start w:val="1"/>
      <w:numFmt w:val="decimal"/>
      <w:lvlText w:val="%1.%2.%3"/>
      <w:lvlJc w:val="left"/>
      <w:pPr>
        <w:tabs>
          <w:tab w:val="num" w:pos="5340"/>
        </w:tabs>
        <w:ind w:left="5340" w:hanging="4860"/>
      </w:pPr>
    </w:lvl>
    <w:lvl w:ilvl="3">
      <w:start w:val="16"/>
      <w:numFmt w:val="decimal"/>
      <w:lvlText w:val="%1.%2.%3.%4"/>
      <w:lvlJc w:val="left"/>
      <w:pPr>
        <w:tabs>
          <w:tab w:val="num" w:pos="5580"/>
        </w:tabs>
        <w:ind w:left="5580" w:hanging="4860"/>
      </w:pPr>
    </w:lvl>
    <w:lvl w:ilvl="4">
      <w:start w:val="1"/>
      <w:numFmt w:val="decimal"/>
      <w:lvlText w:val="%1.%2.%3.%4.%5"/>
      <w:lvlJc w:val="left"/>
      <w:pPr>
        <w:tabs>
          <w:tab w:val="num" w:pos="5820"/>
        </w:tabs>
        <w:ind w:left="5820" w:hanging="4860"/>
      </w:pPr>
    </w:lvl>
    <w:lvl w:ilvl="5">
      <w:start w:val="1"/>
      <w:numFmt w:val="decimal"/>
      <w:lvlText w:val="%1.%2.%3.%4.%5.%6"/>
      <w:lvlJc w:val="left"/>
      <w:pPr>
        <w:tabs>
          <w:tab w:val="num" w:pos="6060"/>
        </w:tabs>
        <w:ind w:left="6060" w:hanging="4860"/>
      </w:pPr>
    </w:lvl>
    <w:lvl w:ilvl="6">
      <w:start w:val="1"/>
      <w:numFmt w:val="decimal"/>
      <w:lvlText w:val="%1.%2.%3.%4.%5.%6.%7"/>
      <w:lvlJc w:val="left"/>
      <w:pPr>
        <w:tabs>
          <w:tab w:val="num" w:pos="6300"/>
        </w:tabs>
        <w:ind w:left="6300" w:hanging="4860"/>
      </w:pPr>
    </w:lvl>
    <w:lvl w:ilvl="7">
      <w:start w:val="1"/>
      <w:numFmt w:val="decimal"/>
      <w:lvlText w:val="%1.%2.%3.%4.%5.%6.%7.%8"/>
      <w:lvlJc w:val="left"/>
      <w:pPr>
        <w:tabs>
          <w:tab w:val="num" w:pos="6540"/>
        </w:tabs>
        <w:ind w:left="6540" w:hanging="4860"/>
      </w:pPr>
    </w:lvl>
    <w:lvl w:ilvl="8">
      <w:start w:val="1"/>
      <w:numFmt w:val="decimal"/>
      <w:lvlText w:val="%1.%2.%3.%4.%5.%6.%7.%8.%9"/>
      <w:lvlJc w:val="left"/>
      <w:pPr>
        <w:tabs>
          <w:tab w:val="num" w:pos="6780"/>
        </w:tabs>
        <w:ind w:left="6780" w:hanging="4860"/>
      </w:pPr>
    </w:lvl>
  </w:abstractNum>
  <w:abstractNum w:abstractNumId="4" w15:restartNumberingAfterBreak="0">
    <w:nsid w:val="00000006"/>
    <w:multiLevelType w:val="multilevel"/>
    <w:tmpl w:val="00000006"/>
    <w:name w:val="WW8Num16"/>
    <w:lvl w:ilvl="0">
      <w:start w:val="127"/>
      <w:numFmt w:val="decimal"/>
      <w:lvlText w:val="%1"/>
      <w:lvlJc w:val="left"/>
      <w:pPr>
        <w:tabs>
          <w:tab w:val="num" w:pos="4860"/>
        </w:tabs>
        <w:ind w:left="4860" w:hanging="4860"/>
      </w:pPr>
    </w:lvl>
    <w:lvl w:ilvl="1">
      <w:numFmt w:val="decimal"/>
      <w:lvlText w:val="%1.%2"/>
      <w:lvlJc w:val="left"/>
      <w:pPr>
        <w:tabs>
          <w:tab w:val="num" w:pos="5100"/>
        </w:tabs>
        <w:ind w:left="5100" w:hanging="4860"/>
      </w:pPr>
    </w:lvl>
    <w:lvl w:ilvl="2">
      <w:numFmt w:val="decimal"/>
      <w:lvlText w:val="%1.%2.%3"/>
      <w:lvlJc w:val="left"/>
      <w:pPr>
        <w:tabs>
          <w:tab w:val="num" w:pos="5340"/>
        </w:tabs>
        <w:ind w:left="5340" w:hanging="4860"/>
      </w:pPr>
    </w:lvl>
    <w:lvl w:ilvl="3">
      <w:start w:val="1"/>
      <w:numFmt w:val="decimal"/>
      <w:lvlText w:val="%1.%2.%3.%4"/>
      <w:lvlJc w:val="left"/>
      <w:pPr>
        <w:tabs>
          <w:tab w:val="num" w:pos="5580"/>
        </w:tabs>
        <w:ind w:left="5580" w:hanging="4860"/>
      </w:pPr>
    </w:lvl>
    <w:lvl w:ilvl="4">
      <w:start w:val="1"/>
      <w:numFmt w:val="decimal"/>
      <w:lvlText w:val="%1.%2.%3.%4.%5"/>
      <w:lvlJc w:val="left"/>
      <w:pPr>
        <w:tabs>
          <w:tab w:val="num" w:pos="5820"/>
        </w:tabs>
        <w:ind w:left="5820" w:hanging="4860"/>
      </w:pPr>
    </w:lvl>
    <w:lvl w:ilvl="5">
      <w:start w:val="1"/>
      <w:numFmt w:val="decimal"/>
      <w:lvlText w:val="%1.%2.%3.%4.%5.%6"/>
      <w:lvlJc w:val="left"/>
      <w:pPr>
        <w:tabs>
          <w:tab w:val="num" w:pos="6060"/>
        </w:tabs>
        <w:ind w:left="6060" w:hanging="4860"/>
      </w:pPr>
    </w:lvl>
    <w:lvl w:ilvl="6">
      <w:start w:val="1"/>
      <w:numFmt w:val="decimal"/>
      <w:lvlText w:val="%1.%2.%3.%4.%5.%6.%7"/>
      <w:lvlJc w:val="left"/>
      <w:pPr>
        <w:tabs>
          <w:tab w:val="num" w:pos="6300"/>
        </w:tabs>
        <w:ind w:left="6300" w:hanging="4860"/>
      </w:pPr>
    </w:lvl>
    <w:lvl w:ilvl="7">
      <w:start w:val="1"/>
      <w:numFmt w:val="decimal"/>
      <w:lvlText w:val="%1.%2.%3.%4.%5.%6.%7.%8"/>
      <w:lvlJc w:val="left"/>
      <w:pPr>
        <w:tabs>
          <w:tab w:val="num" w:pos="6540"/>
        </w:tabs>
        <w:ind w:left="6540" w:hanging="4860"/>
      </w:pPr>
    </w:lvl>
    <w:lvl w:ilvl="8">
      <w:start w:val="1"/>
      <w:numFmt w:val="decimal"/>
      <w:lvlText w:val="%1.%2.%3.%4.%5.%6.%7.%8.%9"/>
      <w:lvlJc w:val="left"/>
      <w:pPr>
        <w:tabs>
          <w:tab w:val="num" w:pos="6780"/>
        </w:tabs>
        <w:ind w:left="6780" w:hanging="4860"/>
      </w:pPr>
    </w:lvl>
  </w:abstractNum>
  <w:abstractNum w:abstractNumId="5" w15:restartNumberingAfterBreak="0">
    <w:nsid w:val="00000007"/>
    <w:multiLevelType w:val="multilevel"/>
    <w:tmpl w:val="00000007"/>
    <w:name w:val="WW8Num40"/>
    <w:lvl w:ilvl="0">
      <w:start w:val="1"/>
      <w:numFmt w:val="bullet"/>
      <w:lvlText w:val=""/>
      <w:lvlJc w:val="left"/>
      <w:pPr>
        <w:tabs>
          <w:tab w:val="num" w:pos="1080"/>
        </w:tabs>
        <w:ind w:left="1080" w:hanging="360"/>
      </w:pPr>
      <w:rPr>
        <w:rFonts w:ascii="Symbol" w:hAnsi="Symbol"/>
        <w:sz w:val="16"/>
        <w:szCs w:val="16"/>
      </w:rPr>
    </w:lvl>
    <w:lvl w:ilvl="1">
      <w:start w:val="1"/>
      <w:numFmt w:val="bullet"/>
      <w:lvlText w:val="-"/>
      <w:lvlJc w:val="left"/>
      <w:pPr>
        <w:tabs>
          <w:tab w:val="num" w:pos="2160"/>
        </w:tabs>
        <w:ind w:left="2160" w:hanging="360"/>
      </w:pPr>
      <w:rPr>
        <w:rFonts w:ascii="Times New Roman" w:hAnsi="Times New Roman" w:cs="Times New Roman"/>
        <w:b/>
        <w:i w:val="0"/>
        <w:sz w:val="24"/>
        <w:szCs w:val="24"/>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6" w15:restartNumberingAfterBreak="0">
    <w:nsid w:val="00000008"/>
    <w:multiLevelType w:val="multilevel"/>
    <w:tmpl w:val="00000008"/>
    <w:name w:val="WW8Num46"/>
    <w:lvl w:ilvl="0">
      <w:start w:val="13"/>
      <w:numFmt w:val="decimal"/>
      <w:lvlText w:val="%1"/>
      <w:lvlJc w:val="left"/>
      <w:pPr>
        <w:tabs>
          <w:tab w:val="num" w:pos="4860"/>
        </w:tabs>
        <w:ind w:left="4860" w:hanging="4860"/>
      </w:pPr>
    </w:lvl>
    <w:lvl w:ilvl="1">
      <w:start w:val="13"/>
      <w:numFmt w:val="decimal"/>
      <w:lvlText w:val="%1.%2"/>
      <w:lvlJc w:val="left"/>
      <w:pPr>
        <w:tabs>
          <w:tab w:val="num" w:pos="5100"/>
        </w:tabs>
        <w:ind w:left="5100" w:hanging="4860"/>
      </w:pPr>
    </w:lvl>
    <w:lvl w:ilvl="2">
      <w:start w:val="13"/>
      <w:numFmt w:val="decimal"/>
      <w:lvlText w:val="%1.%2.%3"/>
      <w:lvlJc w:val="left"/>
      <w:pPr>
        <w:tabs>
          <w:tab w:val="num" w:pos="5340"/>
        </w:tabs>
        <w:ind w:left="5340" w:hanging="4860"/>
      </w:pPr>
    </w:lvl>
    <w:lvl w:ilvl="3">
      <w:start w:val="13"/>
      <w:numFmt w:val="decimal"/>
      <w:lvlText w:val="%1.%2.%3.%4"/>
      <w:lvlJc w:val="left"/>
      <w:pPr>
        <w:tabs>
          <w:tab w:val="num" w:pos="5580"/>
        </w:tabs>
        <w:ind w:left="5580" w:hanging="4860"/>
      </w:pPr>
    </w:lvl>
    <w:lvl w:ilvl="4">
      <w:start w:val="1"/>
      <w:numFmt w:val="decimal"/>
      <w:lvlText w:val="%1.%2.%3.%4.%5"/>
      <w:lvlJc w:val="left"/>
      <w:pPr>
        <w:tabs>
          <w:tab w:val="num" w:pos="5820"/>
        </w:tabs>
        <w:ind w:left="5820" w:hanging="4860"/>
      </w:pPr>
    </w:lvl>
    <w:lvl w:ilvl="5">
      <w:start w:val="1"/>
      <w:numFmt w:val="decimal"/>
      <w:lvlText w:val="%1.%2.%3.%4.%5.%6"/>
      <w:lvlJc w:val="left"/>
      <w:pPr>
        <w:tabs>
          <w:tab w:val="num" w:pos="6060"/>
        </w:tabs>
        <w:ind w:left="6060" w:hanging="4860"/>
      </w:pPr>
    </w:lvl>
    <w:lvl w:ilvl="6">
      <w:start w:val="1"/>
      <w:numFmt w:val="decimal"/>
      <w:lvlText w:val="%1.%2.%3.%4.%5.%6.%7"/>
      <w:lvlJc w:val="left"/>
      <w:pPr>
        <w:tabs>
          <w:tab w:val="num" w:pos="6300"/>
        </w:tabs>
        <w:ind w:left="6300" w:hanging="4860"/>
      </w:pPr>
    </w:lvl>
    <w:lvl w:ilvl="7">
      <w:start w:val="1"/>
      <w:numFmt w:val="decimal"/>
      <w:lvlText w:val="%1.%2.%3.%4.%5.%6.%7.%8"/>
      <w:lvlJc w:val="left"/>
      <w:pPr>
        <w:tabs>
          <w:tab w:val="num" w:pos="6540"/>
        </w:tabs>
        <w:ind w:left="6540" w:hanging="4860"/>
      </w:pPr>
    </w:lvl>
    <w:lvl w:ilvl="8">
      <w:start w:val="1"/>
      <w:numFmt w:val="decimal"/>
      <w:lvlText w:val="%1.%2.%3.%4.%5.%6.%7.%8.%9"/>
      <w:lvlJc w:val="left"/>
      <w:pPr>
        <w:tabs>
          <w:tab w:val="num" w:pos="6780"/>
        </w:tabs>
        <w:ind w:left="6780" w:hanging="4860"/>
      </w:pPr>
    </w:lvl>
  </w:abstractNum>
  <w:abstractNum w:abstractNumId="7" w15:restartNumberingAfterBreak="0">
    <w:nsid w:val="024668AB"/>
    <w:multiLevelType w:val="hybridMultilevel"/>
    <w:tmpl w:val="7F64C774"/>
    <w:lvl w:ilvl="0" w:tplc="51CEC310">
      <w:start w:val="1"/>
      <w:numFmt w:val="bullet"/>
      <w:lvlText w:val="-"/>
      <w:lvlJc w:val="left"/>
      <w:pPr>
        <w:ind w:left="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E943E48">
      <w:start w:val="1"/>
      <w:numFmt w:val="bullet"/>
      <w:lvlText w:val="o"/>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A60E4E">
      <w:start w:val="1"/>
      <w:numFmt w:val="bullet"/>
      <w:lvlText w:val="▪"/>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A4AD5CE">
      <w:start w:val="1"/>
      <w:numFmt w:val="bullet"/>
      <w:lvlText w:val="•"/>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E7A5F5A">
      <w:start w:val="1"/>
      <w:numFmt w:val="bullet"/>
      <w:lvlText w:val="o"/>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856BF5C">
      <w:start w:val="1"/>
      <w:numFmt w:val="bullet"/>
      <w:lvlText w:val="▪"/>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85620FC">
      <w:start w:val="1"/>
      <w:numFmt w:val="bullet"/>
      <w:lvlText w:val="•"/>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FEC7B62">
      <w:start w:val="1"/>
      <w:numFmt w:val="bullet"/>
      <w:lvlText w:val="o"/>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66EF81E">
      <w:start w:val="1"/>
      <w:numFmt w:val="bullet"/>
      <w:lvlText w:val="▪"/>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06081D77"/>
    <w:multiLevelType w:val="hybridMultilevel"/>
    <w:tmpl w:val="05C233E8"/>
    <w:lvl w:ilvl="0" w:tplc="B1548752">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1F8BD66">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980164">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B2036D4">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F7CE872">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AAA062">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29AE448">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13A97CA">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EFE88BA">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100F3537"/>
    <w:multiLevelType w:val="hybridMultilevel"/>
    <w:tmpl w:val="8FC4E01E"/>
    <w:lvl w:ilvl="0" w:tplc="8A5217BE">
      <w:start w:val="1"/>
      <w:numFmt w:val="bullet"/>
      <w:lvlText w:val="-"/>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BD43ADE">
      <w:start w:val="1"/>
      <w:numFmt w:val="bullet"/>
      <w:lvlText w:val="o"/>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76E18BC">
      <w:start w:val="1"/>
      <w:numFmt w:val="bullet"/>
      <w:lvlText w:val="▪"/>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D1A1432">
      <w:start w:val="1"/>
      <w:numFmt w:val="bullet"/>
      <w:lvlText w:val="•"/>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45C3114">
      <w:start w:val="1"/>
      <w:numFmt w:val="bullet"/>
      <w:lvlText w:val="o"/>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690AB6A">
      <w:start w:val="1"/>
      <w:numFmt w:val="bullet"/>
      <w:lvlText w:val="▪"/>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FAEDCCC">
      <w:start w:val="1"/>
      <w:numFmt w:val="bullet"/>
      <w:lvlText w:val="•"/>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2F810F4">
      <w:start w:val="1"/>
      <w:numFmt w:val="bullet"/>
      <w:lvlText w:val="o"/>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E6C9608">
      <w:start w:val="1"/>
      <w:numFmt w:val="bullet"/>
      <w:lvlText w:val="▪"/>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13723EAF"/>
    <w:multiLevelType w:val="hybridMultilevel"/>
    <w:tmpl w:val="F25AE926"/>
    <w:lvl w:ilvl="0" w:tplc="EDA0D22A">
      <w:start w:val="1"/>
      <w:numFmt w:val="decimal"/>
      <w:lvlText w:val="%1)"/>
      <w:lvlJc w:val="left"/>
      <w:pPr>
        <w:ind w:left="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E964CCE">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688986A">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992A868">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6DCF2E2">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612473C">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404DDC2">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78A8DAE">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546635C">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1AF970F8"/>
    <w:multiLevelType w:val="hybridMultilevel"/>
    <w:tmpl w:val="694AD954"/>
    <w:lvl w:ilvl="0" w:tplc="1EF4C5D8">
      <w:start w:val="7"/>
      <w:numFmt w:val="decimal"/>
      <w:lvlText w:val="%1."/>
      <w:lvlJc w:val="left"/>
      <w:pPr>
        <w:ind w:left="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B0212E4">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3908A96">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884615C">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AF81506">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13C0D1E">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CF6DE2E">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DAEBFDA">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A1A0A50">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1C522D73"/>
    <w:multiLevelType w:val="hybridMultilevel"/>
    <w:tmpl w:val="7D3E23BE"/>
    <w:lvl w:ilvl="0" w:tplc="93186960">
      <w:start w:val="1"/>
      <w:numFmt w:val="bullet"/>
      <w:lvlText w:val="-"/>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A9EAF5C">
      <w:start w:val="1"/>
      <w:numFmt w:val="bullet"/>
      <w:lvlText w:val="o"/>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E845120">
      <w:start w:val="1"/>
      <w:numFmt w:val="bullet"/>
      <w:lvlText w:val="▪"/>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8BEF83A">
      <w:start w:val="1"/>
      <w:numFmt w:val="bullet"/>
      <w:lvlText w:val="•"/>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4B4A032">
      <w:start w:val="1"/>
      <w:numFmt w:val="bullet"/>
      <w:lvlText w:val="o"/>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ECEDF86">
      <w:start w:val="1"/>
      <w:numFmt w:val="bullet"/>
      <w:lvlText w:val="▪"/>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79E5E56">
      <w:start w:val="1"/>
      <w:numFmt w:val="bullet"/>
      <w:lvlText w:val="•"/>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D1C3E92">
      <w:start w:val="1"/>
      <w:numFmt w:val="bullet"/>
      <w:lvlText w:val="o"/>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E9A44E4">
      <w:start w:val="1"/>
      <w:numFmt w:val="bullet"/>
      <w:lvlText w:val="▪"/>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263B6C17"/>
    <w:multiLevelType w:val="hybridMultilevel"/>
    <w:tmpl w:val="E578ACEE"/>
    <w:lvl w:ilvl="0" w:tplc="AC30500C">
      <w:start w:val="1"/>
      <w:numFmt w:val="decimal"/>
      <w:lvlText w:val="%1."/>
      <w:lvlJc w:val="left"/>
      <w:pPr>
        <w:ind w:left="11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B98DB7E">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D0C8F62">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E46AC3E">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F3CF016">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A08F806">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6124784">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E261AEC">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32E137E">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277F665E"/>
    <w:multiLevelType w:val="hybridMultilevel"/>
    <w:tmpl w:val="F64684FE"/>
    <w:lvl w:ilvl="0" w:tplc="AB042F56">
      <w:start w:val="1"/>
      <w:numFmt w:val="bullet"/>
      <w:lvlText w:val="-"/>
      <w:lvlJc w:val="left"/>
      <w:pPr>
        <w:ind w:left="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160252">
      <w:start w:val="1"/>
      <w:numFmt w:val="bullet"/>
      <w:lvlText w:val="o"/>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E8AD856">
      <w:start w:val="1"/>
      <w:numFmt w:val="bullet"/>
      <w:lvlText w:val="▪"/>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4CA2FB6">
      <w:start w:val="1"/>
      <w:numFmt w:val="bullet"/>
      <w:lvlText w:val="•"/>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CB6D860">
      <w:start w:val="1"/>
      <w:numFmt w:val="bullet"/>
      <w:lvlText w:val="o"/>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01AA442">
      <w:start w:val="1"/>
      <w:numFmt w:val="bullet"/>
      <w:lvlText w:val="▪"/>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CAC322C">
      <w:start w:val="1"/>
      <w:numFmt w:val="bullet"/>
      <w:lvlText w:val="•"/>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7F2CBB2">
      <w:start w:val="1"/>
      <w:numFmt w:val="bullet"/>
      <w:lvlText w:val="o"/>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830FCA4">
      <w:start w:val="1"/>
      <w:numFmt w:val="bullet"/>
      <w:lvlText w:val="▪"/>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2AAA72CF"/>
    <w:multiLevelType w:val="hybridMultilevel"/>
    <w:tmpl w:val="5F326710"/>
    <w:lvl w:ilvl="0" w:tplc="573608B8">
      <w:start w:val="5"/>
      <w:numFmt w:val="decimal"/>
      <w:lvlText w:val="%1."/>
      <w:lvlJc w:val="left"/>
      <w:pPr>
        <w:ind w:left="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CBE998C">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9682F2">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EE11FA">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4B8196C">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C868A26">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43E5A4C">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9107D80">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BC4D9E8">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30D338EC"/>
    <w:multiLevelType w:val="hybridMultilevel"/>
    <w:tmpl w:val="C3C84826"/>
    <w:lvl w:ilvl="0" w:tplc="6520D44A">
      <w:start w:val="1"/>
      <w:numFmt w:val="decimal"/>
      <w:lvlText w:val="%1)"/>
      <w:lvlJc w:val="left"/>
      <w:pPr>
        <w:ind w:left="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9E01A88">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A88E8E6">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44CC2E4">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02AE698">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46A9942">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A44DDE0">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A68D6E2">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36C4392">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59D57AD6"/>
    <w:multiLevelType w:val="hybridMultilevel"/>
    <w:tmpl w:val="6F30EEB2"/>
    <w:lvl w:ilvl="0" w:tplc="CB368322">
      <w:start w:val="1"/>
      <w:numFmt w:val="decimal"/>
      <w:lvlText w:val="%1."/>
      <w:lvlJc w:val="left"/>
      <w:pPr>
        <w:ind w:left="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C960002">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9E6D3D8">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3CAD680">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DCA4990">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FE6F2C">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9A4857E">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170594C">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C529E74">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69F238B"/>
    <w:multiLevelType w:val="hybridMultilevel"/>
    <w:tmpl w:val="964C88AC"/>
    <w:lvl w:ilvl="0" w:tplc="A75E660C">
      <w:start w:val="1"/>
      <w:numFmt w:val="decimal"/>
      <w:lvlText w:val="%1."/>
      <w:lvlJc w:val="left"/>
      <w:pPr>
        <w:ind w:left="11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2044986">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920E1B6">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83411D8">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B829C18">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A4E1BD0">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0B82708">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5048CC8">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9DCAFCC">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16"/>
  </w:num>
  <w:num w:numId="2">
    <w:abstractNumId w:val="18"/>
  </w:num>
  <w:num w:numId="3">
    <w:abstractNumId w:val="17"/>
  </w:num>
  <w:num w:numId="4">
    <w:abstractNumId w:val="12"/>
  </w:num>
  <w:num w:numId="5">
    <w:abstractNumId w:val="15"/>
  </w:num>
  <w:num w:numId="6">
    <w:abstractNumId w:val="9"/>
  </w:num>
  <w:num w:numId="7">
    <w:abstractNumId w:val="11"/>
  </w:num>
  <w:num w:numId="8">
    <w:abstractNumId w:val="7"/>
  </w:num>
  <w:num w:numId="9">
    <w:abstractNumId w:val="10"/>
  </w:num>
  <w:num w:numId="10">
    <w:abstractNumId w:val="13"/>
  </w:num>
  <w:num w:numId="11">
    <w:abstractNumId w:val="8"/>
  </w:num>
  <w:num w:numId="1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169"/>
    <w:rsid w:val="000118CF"/>
    <w:rsid w:val="00012122"/>
    <w:rsid w:val="000648AD"/>
    <w:rsid w:val="000650BC"/>
    <w:rsid w:val="00071F81"/>
    <w:rsid w:val="00080E30"/>
    <w:rsid w:val="000820ED"/>
    <w:rsid w:val="000843CB"/>
    <w:rsid w:val="0008673B"/>
    <w:rsid w:val="0008796E"/>
    <w:rsid w:val="000954E9"/>
    <w:rsid w:val="0009623F"/>
    <w:rsid w:val="000A15D6"/>
    <w:rsid w:val="000A4ED3"/>
    <w:rsid w:val="000A67C1"/>
    <w:rsid w:val="000A7CAB"/>
    <w:rsid w:val="000D28D2"/>
    <w:rsid w:val="000E39A3"/>
    <w:rsid w:val="000E5E21"/>
    <w:rsid w:val="000F4317"/>
    <w:rsid w:val="001002D2"/>
    <w:rsid w:val="001045D1"/>
    <w:rsid w:val="0012041B"/>
    <w:rsid w:val="00131744"/>
    <w:rsid w:val="001341DE"/>
    <w:rsid w:val="001566F7"/>
    <w:rsid w:val="00162B19"/>
    <w:rsid w:val="00170727"/>
    <w:rsid w:val="001720BC"/>
    <w:rsid w:val="00176818"/>
    <w:rsid w:val="00181925"/>
    <w:rsid w:val="00181A7B"/>
    <w:rsid w:val="0018736F"/>
    <w:rsid w:val="00193C1E"/>
    <w:rsid w:val="001A10F4"/>
    <w:rsid w:val="001A1740"/>
    <w:rsid w:val="001A4288"/>
    <w:rsid w:val="001C76A2"/>
    <w:rsid w:val="001D35A9"/>
    <w:rsid w:val="001D3A69"/>
    <w:rsid w:val="001E0D14"/>
    <w:rsid w:val="001E1419"/>
    <w:rsid w:val="001E396C"/>
    <w:rsid w:val="001E580D"/>
    <w:rsid w:val="001E5BA8"/>
    <w:rsid w:val="001E7439"/>
    <w:rsid w:val="001F0FB7"/>
    <w:rsid w:val="001F29E4"/>
    <w:rsid w:val="001F5AD3"/>
    <w:rsid w:val="00201E14"/>
    <w:rsid w:val="00207145"/>
    <w:rsid w:val="00213C65"/>
    <w:rsid w:val="00223042"/>
    <w:rsid w:val="002347F4"/>
    <w:rsid w:val="00247B20"/>
    <w:rsid w:val="00265631"/>
    <w:rsid w:val="0027196B"/>
    <w:rsid w:val="002728FE"/>
    <w:rsid w:val="002758E6"/>
    <w:rsid w:val="00276BF9"/>
    <w:rsid w:val="00284292"/>
    <w:rsid w:val="00286BC6"/>
    <w:rsid w:val="00287507"/>
    <w:rsid w:val="00292811"/>
    <w:rsid w:val="002945F5"/>
    <w:rsid w:val="0029691F"/>
    <w:rsid w:val="002A1BFC"/>
    <w:rsid w:val="002A370A"/>
    <w:rsid w:val="002B1871"/>
    <w:rsid w:val="002B4EA1"/>
    <w:rsid w:val="002C1766"/>
    <w:rsid w:val="002C28B0"/>
    <w:rsid w:val="002D4E3B"/>
    <w:rsid w:val="002E1B25"/>
    <w:rsid w:val="002E2EC6"/>
    <w:rsid w:val="002E47F9"/>
    <w:rsid w:val="002F2EB3"/>
    <w:rsid w:val="00304E28"/>
    <w:rsid w:val="00311C79"/>
    <w:rsid w:val="003141AC"/>
    <w:rsid w:val="00314EED"/>
    <w:rsid w:val="00320D49"/>
    <w:rsid w:val="00351981"/>
    <w:rsid w:val="00361955"/>
    <w:rsid w:val="0036227C"/>
    <w:rsid w:val="00362402"/>
    <w:rsid w:val="00365598"/>
    <w:rsid w:val="0038314B"/>
    <w:rsid w:val="003B1366"/>
    <w:rsid w:val="003B2547"/>
    <w:rsid w:val="003B39A6"/>
    <w:rsid w:val="003B3F9D"/>
    <w:rsid w:val="003B4335"/>
    <w:rsid w:val="003B683F"/>
    <w:rsid w:val="003C0065"/>
    <w:rsid w:val="003C353E"/>
    <w:rsid w:val="003D0209"/>
    <w:rsid w:val="003D07F1"/>
    <w:rsid w:val="003D4A71"/>
    <w:rsid w:val="003D6794"/>
    <w:rsid w:val="003E1A3E"/>
    <w:rsid w:val="003E5848"/>
    <w:rsid w:val="00401D05"/>
    <w:rsid w:val="00405C80"/>
    <w:rsid w:val="00414B14"/>
    <w:rsid w:val="0043079B"/>
    <w:rsid w:val="00436201"/>
    <w:rsid w:val="00437E03"/>
    <w:rsid w:val="004529A8"/>
    <w:rsid w:val="00453C5D"/>
    <w:rsid w:val="00454081"/>
    <w:rsid w:val="00460401"/>
    <w:rsid w:val="00493A55"/>
    <w:rsid w:val="00495FFE"/>
    <w:rsid w:val="00497528"/>
    <w:rsid w:val="004A3447"/>
    <w:rsid w:val="004C45ED"/>
    <w:rsid w:val="004C740D"/>
    <w:rsid w:val="004D3E99"/>
    <w:rsid w:val="004E4D39"/>
    <w:rsid w:val="004F05A0"/>
    <w:rsid w:val="004F7361"/>
    <w:rsid w:val="00504717"/>
    <w:rsid w:val="0050485C"/>
    <w:rsid w:val="00520876"/>
    <w:rsid w:val="005219A3"/>
    <w:rsid w:val="0053536F"/>
    <w:rsid w:val="00537B56"/>
    <w:rsid w:val="0054112E"/>
    <w:rsid w:val="00554D72"/>
    <w:rsid w:val="00560909"/>
    <w:rsid w:val="005619B3"/>
    <w:rsid w:val="00562D55"/>
    <w:rsid w:val="00564C14"/>
    <w:rsid w:val="005731F6"/>
    <w:rsid w:val="005733B5"/>
    <w:rsid w:val="005736A2"/>
    <w:rsid w:val="00575877"/>
    <w:rsid w:val="0058272A"/>
    <w:rsid w:val="005828D4"/>
    <w:rsid w:val="00583DE7"/>
    <w:rsid w:val="005840A2"/>
    <w:rsid w:val="00590685"/>
    <w:rsid w:val="005B2DB7"/>
    <w:rsid w:val="005D0063"/>
    <w:rsid w:val="005D13AA"/>
    <w:rsid w:val="005E3BCA"/>
    <w:rsid w:val="005E5AD7"/>
    <w:rsid w:val="005E7E19"/>
    <w:rsid w:val="005F19CE"/>
    <w:rsid w:val="005F7301"/>
    <w:rsid w:val="006044FB"/>
    <w:rsid w:val="00610AC8"/>
    <w:rsid w:val="00620F11"/>
    <w:rsid w:val="00624E21"/>
    <w:rsid w:val="00625647"/>
    <w:rsid w:val="00632ED9"/>
    <w:rsid w:val="00640BF7"/>
    <w:rsid w:val="006526B0"/>
    <w:rsid w:val="00653CB2"/>
    <w:rsid w:val="0066024A"/>
    <w:rsid w:val="00666411"/>
    <w:rsid w:val="006743CC"/>
    <w:rsid w:val="006771B2"/>
    <w:rsid w:val="006A1618"/>
    <w:rsid w:val="006A7027"/>
    <w:rsid w:val="006C0E7E"/>
    <w:rsid w:val="006C1A73"/>
    <w:rsid w:val="006C2A76"/>
    <w:rsid w:val="006C75D2"/>
    <w:rsid w:val="006D00D2"/>
    <w:rsid w:val="006D65BD"/>
    <w:rsid w:val="006F295A"/>
    <w:rsid w:val="006F5753"/>
    <w:rsid w:val="00700773"/>
    <w:rsid w:val="0070682D"/>
    <w:rsid w:val="00710503"/>
    <w:rsid w:val="00713036"/>
    <w:rsid w:val="007211AA"/>
    <w:rsid w:val="0072272A"/>
    <w:rsid w:val="00730E62"/>
    <w:rsid w:val="007707E9"/>
    <w:rsid w:val="0077194A"/>
    <w:rsid w:val="0079134E"/>
    <w:rsid w:val="007A285D"/>
    <w:rsid w:val="007B4764"/>
    <w:rsid w:val="007B4A15"/>
    <w:rsid w:val="007B6131"/>
    <w:rsid w:val="007B64DA"/>
    <w:rsid w:val="007E19CF"/>
    <w:rsid w:val="007F2416"/>
    <w:rsid w:val="007F602C"/>
    <w:rsid w:val="008014D5"/>
    <w:rsid w:val="00805BA7"/>
    <w:rsid w:val="00813E4D"/>
    <w:rsid w:val="008201DD"/>
    <w:rsid w:val="00820E94"/>
    <w:rsid w:val="0082117C"/>
    <w:rsid w:val="008259F7"/>
    <w:rsid w:val="00826C99"/>
    <w:rsid w:val="00830433"/>
    <w:rsid w:val="008311B3"/>
    <w:rsid w:val="00836033"/>
    <w:rsid w:val="0085029A"/>
    <w:rsid w:val="0086044D"/>
    <w:rsid w:val="00862598"/>
    <w:rsid w:val="00871140"/>
    <w:rsid w:val="008777D7"/>
    <w:rsid w:val="00885A38"/>
    <w:rsid w:val="008908DD"/>
    <w:rsid w:val="00891F59"/>
    <w:rsid w:val="0089294D"/>
    <w:rsid w:val="00893012"/>
    <w:rsid w:val="00894C62"/>
    <w:rsid w:val="008A2D7C"/>
    <w:rsid w:val="008B7CE4"/>
    <w:rsid w:val="008D29BC"/>
    <w:rsid w:val="008D4F86"/>
    <w:rsid w:val="00910D1F"/>
    <w:rsid w:val="00915E4F"/>
    <w:rsid w:val="00930FA6"/>
    <w:rsid w:val="00931D56"/>
    <w:rsid w:val="00933955"/>
    <w:rsid w:val="009340C7"/>
    <w:rsid w:val="00943BC3"/>
    <w:rsid w:val="0094601D"/>
    <w:rsid w:val="009464AB"/>
    <w:rsid w:val="00954B39"/>
    <w:rsid w:val="00977187"/>
    <w:rsid w:val="00977FCF"/>
    <w:rsid w:val="00990234"/>
    <w:rsid w:val="009A0439"/>
    <w:rsid w:val="009A49E5"/>
    <w:rsid w:val="009A4C8C"/>
    <w:rsid w:val="009A6C29"/>
    <w:rsid w:val="009B0DC3"/>
    <w:rsid w:val="009B29BE"/>
    <w:rsid w:val="009B4691"/>
    <w:rsid w:val="009C1A1F"/>
    <w:rsid w:val="009D6979"/>
    <w:rsid w:val="009E181E"/>
    <w:rsid w:val="009E5A54"/>
    <w:rsid w:val="009F0ABE"/>
    <w:rsid w:val="00A03A18"/>
    <w:rsid w:val="00A23715"/>
    <w:rsid w:val="00A24272"/>
    <w:rsid w:val="00A262C7"/>
    <w:rsid w:val="00A35371"/>
    <w:rsid w:val="00A40CCD"/>
    <w:rsid w:val="00A41361"/>
    <w:rsid w:val="00A43676"/>
    <w:rsid w:val="00A53EB2"/>
    <w:rsid w:val="00A557C1"/>
    <w:rsid w:val="00A86FA1"/>
    <w:rsid w:val="00A87CB9"/>
    <w:rsid w:val="00AA5C39"/>
    <w:rsid w:val="00AB1857"/>
    <w:rsid w:val="00AB1AC7"/>
    <w:rsid w:val="00AB430D"/>
    <w:rsid w:val="00AB75BA"/>
    <w:rsid w:val="00AC157F"/>
    <w:rsid w:val="00AD0C1A"/>
    <w:rsid w:val="00AD69C7"/>
    <w:rsid w:val="00AD7B27"/>
    <w:rsid w:val="00AE57ED"/>
    <w:rsid w:val="00AE6E2D"/>
    <w:rsid w:val="00B16276"/>
    <w:rsid w:val="00B1675D"/>
    <w:rsid w:val="00B200BB"/>
    <w:rsid w:val="00B35306"/>
    <w:rsid w:val="00B40041"/>
    <w:rsid w:val="00B4370C"/>
    <w:rsid w:val="00B5007A"/>
    <w:rsid w:val="00B5320D"/>
    <w:rsid w:val="00B549A4"/>
    <w:rsid w:val="00B63F88"/>
    <w:rsid w:val="00B664FD"/>
    <w:rsid w:val="00B67BCC"/>
    <w:rsid w:val="00B72C0F"/>
    <w:rsid w:val="00B7638E"/>
    <w:rsid w:val="00B87330"/>
    <w:rsid w:val="00B92FAF"/>
    <w:rsid w:val="00BA1435"/>
    <w:rsid w:val="00BA3DD3"/>
    <w:rsid w:val="00BA5FDD"/>
    <w:rsid w:val="00BB3169"/>
    <w:rsid w:val="00BB6C6C"/>
    <w:rsid w:val="00BC41B5"/>
    <w:rsid w:val="00BD1D85"/>
    <w:rsid w:val="00BD791D"/>
    <w:rsid w:val="00BE317F"/>
    <w:rsid w:val="00BE7A7F"/>
    <w:rsid w:val="00BF44E7"/>
    <w:rsid w:val="00C039D5"/>
    <w:rsid w:val="00C21559"/>
    <w:rsid w:val="00C276BB"/>
    <w:rsid w:val="00C35A0B"/>
    <w:rsid w:val="00C37FD3"/>
    <w:rsid w:val="00C463CD"/>
    <w:rsid w:val="00C511B6"/>
    <w:rsid w:val="00C51675"/>
    <w:rsid w:val="00C53C92"/>
    <w:rsid w:val="00C550AA"/>
    <w:rsid w:val="00C57029"/>
    <w:rsid w:val="00C674B9"/>
    <w:rsid w:val="00C709C8"/>
    <w:rsid w:val="00C818F7"/>
    <w:rsid w:val="00C82453"/>
    <w:rsid w:val="00C85E1F"/>
    <w:rsid w:val="00CA0483"/>
    <w:rsid w:val="00CB0639"/>
    <w:rsid w:val="00CB285F"/>
    <w:rsid w:val="00CC434D"/>
    <w:rsid w:val="00CC4C7C"/>
    <w:rsid w:val="00CE2294"/>
    <w:rsid w:val="00CF1A74"/>
    <w:rsid w:val="00CF3F44"/>
    <w:rsid w:val="00D046FA"/>
    <w:rsid w:val="00D33936"/>
    <w:rsid w:val="00D45A89"/>
    <w:rsid w:val="00D477CD"/>
    <w:rsid w:val="00D50EEE"/>
    <w:rsid w:val="00D5480E"/>
    <w:rsid w:val="00D54CB0"/>
    <w:rsid w:val="00D64013"/>
    <w:rsid w:val="00D66A34"/>
    <w:rsid w:val="00D70EAC"/>
    <w:rsid w:val="00D74E1C"/>
    <w:rsid w:val="00D874F8"/>
    <w:rsid w:val="00DA0375"/>
    <w:rsid w:val="00DA5EA6"/>
    <w:rsid w:val="00DC21F3"/>
    <w:rsid w:val="00DC2BFC"/>
    <w:rsid w:val="00DD49D8"/>
    <w:rsid w:val="00DE164A"/>
    <w:rsid w:val="00DE1942"/>
    <w:rsid w:val="00E03C53"/>
    <w:rsid w:val="00E06C5D"/>
    <w:rsid w:val="00E17D2A"/>
    <w:rsid w:val="00E213E4"/>
    <w:rsid w:val="00E24B7A"/>
    <w:rsid w:val="00E25F0E"/>
    <w:rsid w:val="00E26148"/>
    <w:rsid w:val="00E351C3"/>
    <w:rsid w:val="00E3681E"/>
    <w:rsid w:val="00E5479B"/>
    <w:rsid w:val="00E54BE0"/>
    <w:rsid w:val="00E65B13"/>
    <w:rsid w:val="00E7061D"/>
    <w:rsid w:val="00EA3636"/>
    <w:rsid w:val="00EB0ADD"/>
    <w:rsid w:val="00EB4A58"/>
    <w:rsid w:val="00EB4CE4"/>
    <w:rsid w:val="00EC01DC"/>
    <w:rsid w:val="00EC14E9"/>
    <w:rsid w:val="00EC68D4"/>
    <w:rsid w:val="00ED3E6A"/>
    <w:rsid w:val="00EE774F"/>
    <w:rsid w:val="00EF283B"/>
    <w:rsid w:val="00F139D9"/>
    <w:rsid w:val="00F21EF1"/>
    <w:rsid w:val="00F22235"/>
    <w:rsid w:val="00F36943"/>
    <w:rsid w:val="00F60BA5"/>
    <w:rsid w:val="00F810E5"/>
    <w:rsid w:val="00F85432"/>
    <w:rsid w:val="00F90E62"/>
    <w:rsid w:val="00F93F99"/>
    <w:rsid w:val="00F943D3"/>
    <w:rsid w:val="00FA11C2"/>
    <w:rsid w:val="00FA6546"/>
    <w:rsid w:val="00FB4C68"/>
    <w:rsid w:val="00FC4E48"/>
    <w:rsid w:val="00FD0443"/>
    <w:rsid w:val="00FD143E"/>
    <w:rsid w:val="00FE3169"/>
    <w:rsid w:val="00FE3A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9D8691"/>
  <w15:docId w15:val="{D54A6F1B-840D-422F-A5B7-409767DF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uiPriority w:val="99"/>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E3A5C"/>
    <w:pPr>
      <w:keepNext/>
      <w:keepLines/>
      <w:spacing w:before="40"/>
      <w:outlineLvl w:val="1"/>
    </w:pPr>
    <w:rPr>
      <w:rFonts w:ascii="Cambria" w:hAnsi="Cambria"/>
      <w:color w:val="365F91"/>
      <w:sz w:val="26"/>
      <w:szCs w:val="26"/>
    </w:rPr>
  </w:style>
  <w:style w:type="paragraph" w:styleId="3">
    <w:name w:val="heading 3"/>
    <w:basedOn w:val="a"/>
    <w:next w:val="a"/>
    <w:link w:val="30"/>
    <w:uiPriority w:val="99"/>
    <w:qFormat/>
    <w:rsid w:val="00FE3A5C"/>
    <w:pPr>
      <w:keepNext/>
      <w:keepLines/>
      <w:spacing w:before="40"/>
      <w:outlineLvl w:val="2"/>
    </w:pPr>
    <w:rPr>
      <w:rFonts w:ascii="Cambria" w:hAnsi="Cambria"/>
      <w:color w:val="243F60"/>
    </w:rPr>
  </w:style>
  <w:style w:type="paragraph" w:styleId="4">
    <w:name w:val="heading 4"/>
    <w:basedOn w:val="a"/>
    <w:next w:val="a"/>
    <w:link w:val="40"/>
    <w:uiPriority w:val="99"/>
    <w:qFormat/>
    <w:rsid w:val="00FE3A5C"/>
    <w:pPr>
      <w:keepNext/>
      <w:keepLines/>
      <w:spacing w:before="40"/>
      <w:outlineLvl w:val="3"/>
    </w:pPr>
    <w:rPr>
      <w:rFonts w:ascii="Cambria" w:hAnsi="Cambria"/>
      <w:i/>
      <w:iCs/>
      <w:color w:val="365F9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BB3169"/>
    <w:rPr>
      <w:rFonts w:ascii="Arial" w:hAnsi="Arial" w:cs="Arial"/>
      <w:b/>
      <w:bCs/>
      <w:kern w:val="32"/>
      <w:sz w:val="32"/>
      <w:szCs w:val="32"/>
      <w:lang w:eastAsia="ru-RU"/>
    </w:rPr>
  </w:style>
  <w:style w:type="character" w:customStyle="1" w:styleId="20">
    <w:name w:val="Заголовок 2 Знак"/>
    <w:basedOn w:val="a0"/>
    <w:link w:val="2"/>
    <w:uiPriority w:val="99"/>
    <w:semiHidden/>
    <w:locked/>
    <w:rsid w:val="00FE3A5C"/>
    <w:rPr>
      <w:rFonts w:ascii="Cambria" w:hAnsi="Cambria" w:cs="Times New Roman"/>
      <w:color w:val="365F91"/>
      <w:sz w:val="26"/>
      <w:szCs w:val="26"/>
      <w:lang w:eastAsia="ru-RU"/>
    </w:rPr>
  </w:style>
  <w:style w:type="character" w:customStyle="1" w:styleId="30">
    <w:name w:val="Заголовок 3 Знак"/>
    <w:basedOn w:val="a0"/>
    <w:link w:val="3"/>
    <w:uiPriority w:val="99"/>
    <w:semiHidden/>
    <w:locked/>
    <w:rsid w:val="00FE3A5C"/>
    <w:rPr>
      <w:rFonts w:ascii="Cambria" w:hAnsi="Cambria" w:cs="Times New Roman"/>
      <w:color w:val="243F60"/>
      <w:sz w:val="24"/>
      <w:szCs w:val="24"/>
      <w:lang w:eastAsia="ru-RU"/>
    </w:rPr>
  </w:style>
  <w:style w:type="character" w:customStyle="1" w:styleId="40">
    <w:name w:val="Заголовок 4 Знак"/>
    <w:basedOn w:val="a0"/>
    <w:link w:val="4"/>
    <w:uiPriority w:val="99"/>
    <w:semiHidden/>
    <w:locked/>
    <w:rsid w:val="00FE3A5C"/>
    <w:rPr>
      <w:rFonts w:ascii="Cambria" w:hAnsi="Cambria" w:cs="Times New Roman"/>
      <w:i/>
      <w:iCs/>
      <w:color w:val="365F91"/>
      <w:sz w:val="24"/>
      <w:szCs w:val="24"/>
      <w:lang w:eastAsia="ru-RU"/>
    </w:rPr>
  </w:style>
  <w:style w:type="paragraph" w:styleId="a3">
    <w:name w:val="header"/>
    <w:basedOn w:val="a"/>
    <w:link w:val="a4"/>
    <w:uiPriority w:val="99"/>
    <w:rsid w:val="00BB3169"/>
    <w:pPr>
      <w:tabs>
        <w:tab w:val="center" w:pos="4677"/>
        <w:tab w:val="right" w:pos="9355"/>
      </w:tabs>
    </w:pPr>
  </w:style>
  <w:style w:type="character" w:customStyle="1" w:styleId="a4">
    <w:name w:val="Верхний колонтитул Знак"/>
    <w:basedOn w:val="a0"/>
    <w:link w:val="a3"/>
    <w:uiPriority w:val="99"/>
    <w:locked/>
    <w:rsid w:val="00BB3169"/>
    <w:rPr>
      <w:rFonts w:ascii="Times New Roman" w:hAnsi="Times New Roman" w:cs="Times New Roman"/>
      <w:sz w:val="24"/>
      <w:szCs w:val="24"/>
      <w:lang w:eastAsia="ru-RU"/>
    </w:rPr>
  </w:style>
  <w:style w:type="paragraph" w:styleId="a5">
    <w:name w:val="footer"/>
    <w:basedOn w:val="a"/>
    <w:link w:val="a6"/>
    <w:uiPriority w:val="99"/>
    <w:rsid w:val="00BB3169"/>
    <w:pPr>
      <w:tabs>
        <w:tab w:val="center" w:pos="4677"/>
        <w:tab w:val="right" w:pos="9355"/>
      </w:tabs>
    </w:pPr>
  </w:style>
  <w:style w:type="character" w:customStyle="1" w:styleId="a6">
    <w:name w:val="Нижний колонтитул Знак"/>
    <w:basedOn w:val="a0"/>
    <w:link w:val="a5"/>
    <w:uiPriority w:val="99"/>
    <w:locked/>
    <w:rsid w:val="00BB3169"/>
    <w:rPr>
      <w:rFonts w:ascii="Times New Roman" w:hAnsi="Times New Roman" w:cs="Times New Roman"/>
      <w:sz w:val="24"/>
      <w:szCs w:val="24"/>
      <w:lang w:eastAsia="ru-RU"/>
    </w:rPr>
  </w:style>
  <w:style w:type="paragraph" w:customStyle="1" w:styleId="a7">
    <w:name w:val="Чертежный"/>
    <w:uiPriority w:val="99"/>
    <w:rsid w:val="00BB3169"/>
    <w:pPr>
      <w:jc w:val="both"/>
    </w:pPr>
    <w:rPr>
      <w:rFonts w:ascii="ISOCPEUR" w:eastAsia="Times New Roman" w:hAnsi="ISOCPEUR"/>
      <w:i/>
      <w:sz w:val="28"/>
      <w:szCs w:val="20"/>
      <w:lang w:val="uk-UA"/>
    </w:rPr>
  </w:style>
  <w:style w:type="paragraph" w:styleId="a8">
    <w:name w:val="Balloon Text"/>
    <w:basedOn w:val="a"/>
    <w:link w:val="a9"/>
    <w:uiPriority w:val="99"/>
    <w:semiHidden/>
    <w:rsid w:val="003E5848"/>
    <w:rPr>
      <w:rFonts w:ascii="Tahoma" w:hAnsi="Tahoma" w:cs="Tahoma"/>
      <w:sz w:val="16"/>
      <w:szCs w:val="16"/>
    </w:rPr>
  </w:style>
  <w:style w:type="character" w:customStyle="1" w:styleId="a9">
    <w:name w:val="Текст выноски Знак"/>
    <w:basedOn w:val="a0"/>
    <w:link w:val="a8"/>
    <w:uiPriority w:val="99"/>
    <w:semiHidden/>
    <w:locked/>
    <w:rsid w:val="003E5848"/>
    <w:rPr>
      <w:rFonts w:ascii="Tahoma" w:hAnsi="Tahoma" w:cs="Tahoma"/>
      <w:sz w:val="16"/>
      <w:szCs w:val="16"/>
      <w:lang w:eastAsia="ru-RU"/>
    </w:rPr>
  </w:style>
  <w:style w:type="paragraph" w:styleId="aa">
    <w:name w:val="No Spacing"/>
    <w:uiPriority w:val="99"/>
    <w:qFormat/>
    <w:rsid w:val="0053536F"/>
    <w:rPr>
      <w:lang w:eastAsia="en-US"/>
    </w:rPr>
  </w:style>
  <w:style w:type="paragraph" w:styleId="ab">
    <w:name w:val="List Paragraph"/>
    <w:basedOn w:val="a"/>
    <w:uiPriority w:val="34"/>
    <w:qFormat/>
    <w:rsid w:val="0053536F"/>
    <w:pPr>
      <w:ind w:left="720"/>
      <w:contextualSpacing/>
    </w:pPr>
  </w:style>
  <w:style w:type="paragraph" w:styleId="21">
    <w:name w:val="Body Text Indent 2"/>
    <w:basedOn w:val="a"/>
    <w:link w:val="22"/>
    <w:uiPriority w:val="99"/>
    <w:semiHidden/>
    <w:rsid w:val="0053536F"/>
    <w:pPr>
      <w:ind w:left="800"/>
      <w:jc w:val="both"/>
    </w:pPr>
    <w:rPr>
      <w:sz w:val="28"/>
      <w:szCs w:val="28"/>
    </w:rPr>
  </w:style>
  <w:style w:type="character" w:customStyle="1" w:styleId="22">
    <w:name w:val="Основной текст с отступом 2 Знак"/>
    <w:basedOn w:val="a0"/>
    <w:link w:val="21"/>
    <w:uiPriority w:val="99"/>
    <w:semiHidden/>
    <w:locked/>
    <w:rsid w:val="0053536F"/>
    <w:rPr>
      <w:rFonts w:ascii="Times New Roman" w:hAnsi="Times New Roman" w:cs="Times New Roman"/>
      <w:sz w:val="28"/>
      <w:szCs w:val="28"/>
      <w:lang w:eastAsia="ru-RU"/>
    </w:rPr>
  </w:style>
  <w:style w:type="character" w:customStyle="1" w:styleId="apple-converted-space">
    <w:name w:val="apple-converted-space"/>
    <w:basedOn w:val="a0"/>
    <w:uiPriority w:val="99"/>
    <w:rsid w:val="00D54CB0"/>
    <w:rPr>
      <w:rFonts w:cs="Times New Roman"/>
    </w:rPr>
  </w:style>
  <w:style w:type="table" w:styleId="ac">
    <w:name w:val="Table Grid"/>
    <w:basedOn w:val="a1"/>
    <w:uiPriority w:val="59"/>
    <w:rsid w:val="00D54CB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tantia">
    <w:name w:val="Основной текст + Constantia"/>
    <w:aliases w:val="10,5 pt"/>
    <w:uiPriority w:val="99"/>
    <w:rsid w:val="005733B5"/>
    <w:rPr>
      <w:rFonts w:ascii="Constantia" w:hAnsi="Constantia"/>
      <w:sz w:val="21"/>
      <w:u w:val="none"/>
    </w:rPr>
  </w:style>
  <w:style w:type="character" w:customStyle="1" w:styleId="23">
    <w:name w:val="Основной текст (2)_"/>
    <w:basedOn w:val="a0"/>
    <w:link w:val="24"/>
    <w:uiPriority w:val="99"/>
    <w:locked/>
    <w:rsid w:val="000954E9"/>
    <w:rPr>
      <w:rFonts w:ascii="Times New Roman" w:hAnsi="Times New Roman" w:cs="Times New Roman"/>
      <w:sz w:val="86"/>
      <w:szCs w:val="86"/>
      <w:shd w:val="clear" w:color="auto" w:fill="FFFFFF"/>
    </w:rPr>
  </w:style>
  <w:style w:type="paragraph" w:customStyle="1" w:styleId="24">
    <w:name w:val="Основной текст (2)"/>
    <w:basedOn w:val="a"/>
    <w:link w:val="23"/>
    <w:uiPriority w:val="99"/>
    <w:rsid w:val="000954E9"/>
    <w:pPr>
      <w:widowControl w:val="0"/>
      <w:shd w:val="clear" w:color="auto" w:fill="FFFFFF"/>
      <w:spacing w:after="360" w:line="240" w:lineRule="atLeast"/>
      <w:jc w:val="both"/>
    </w:pPr>
    <w:rPr>
      <w:sz w:val="86"/>
      <w:szCs w:val="86"/>
      <w:lang w:eastAsia="en-US"/>
    </w:rPr>
  </w:style>
  <w:style w:type="character" w:customStyle="1" w:styleId="236pt">
    <w:name w:val="Основной текст (2) + 36 pt"/>
    <w:basedOn w:val="23"/>
    <w:uiPriority w:val="99"/>
    <w:rsid w:val="000954E9"/>
    <w:rPr>
      <w:rFonts w:ascii="Times New Roman" w:hAnsi="Times New Roman" w:cs="Times New Roman"/>
      <w:color w:val="000000"/>
      <w:spacing w:val="0"/>
      <w:w w:val="100"/>
      <w:position w:val="0"/>
      <w:sz w:val="72"/>
      <w:szCs w:val="72"/>
      <w:u w:val="none"/>
      <w:shd w:val="clear" w:color="auto" w:fill="FFFFFF"/>
      <w:lang w:val="ru-RU" w:eastAsia="ru-RU"/>
    </w:rPr>
  </w:style>
  <w:style w:type="character" w:customStyle="1" w:styleId="25">
    <w:name w:val="Основной текст (2) + Курсив"/>
    <w:aliases w:val="Интервал -1 pt"/>
    <w:basedOn w:val="23"/>
    <w:uiPriority w:val="99"/>
    <w:rsid w:val="000954E9"/>
    <w:rPr>
      <w:rFonts w:ascii="Times New Roman" w:hAnsi="Times New Roman" w:cs="Times New Roman"/>
      <w:i/>
      <w:iCs/>
      <w:color w:val="000000"/>
      <w:spacing w:val="-20"/>
      <w:w w:val="100"/>
      <w:position w:val="0"/>
      <w:sz w:val="86"/>
      <w:szCs w:val="86"/>
      <w:u w:val="none"/>
      <w:shd w:val="clear" w:color="auto" w:fill="FFFFFF"/>
      <w:lang w:val="ru-RU" w:eastAsia="ru-RU"/>
    </w:rPr>
  </w:style>
  <w:style w:type="character" w:customStyle="1" w:styleId="236pt1">
    <w:name w:val="Основной текст (2) + 36 pt1"/>
    <w:aliases w:val="Интервал 4 pt"/>
    <w:basedOn w:val="23"/>
    <w:uiPriority w:val="99"/>
    <w:rsid w:val="000954E9"/>
    <w:rPr>
      <w:rFonts w:ascii="Times New Roman" w:hAnsi="Times New Roman" w:cs="Times New Roman"/>
      <w:color w:val="000000"/>
      <w:spacing w:val="90"/>
      <w:w w:val="100"/>
      <w:position w:val="0"/>
      <w:sz w:val="72"/>
      <w:szCs w:val="72"/>
      <w:u w:val="none"/>
      <w:shd w:val="clear" w:color="auto" w:fill="FFFFFF"/>
      <w:lang w:val="ru-RU" w:eastAsia="ru-RU"/>
    </w:rPr>
  </w:style>
  <w:style w:type="character" w:customStyle="1" w:styleId="submenu-table">
    <w:name w:val="submenu-table"/>
    <w:basedOn w:val="a0"/>
    <w:uiPriority w:val="99"/>
    <w:rsid w:val="00207145"/>
    <w:rPr>
      <w:rFonts w:cs="Times New Roman"/>
    </w:rPr>
  </w:style>
  <w:style w:type="character" w:styleId="ad">
    <w:name w:val="Hyperlink"/>
    <w:basedOn w:val="a0"/>
    <w:uiPriority w:val="99"/>
    <w:rsid w:val="00710503"/>
    <w:rPr>
      <w:rFonts w:cs="Times New Roman"/>
      <w:color w:val="0000FF"/>
      <w:u w:val="single"/>
    </w:rPr>
  </w:style>
  <w:style w:type="paragraph" w:customStyle="1" w:styleId="Default">
    <w:name w:val="Default"/>
    <w:rsid w:val="002D4E3B"/>
    <w:pPr>
      <w:autoSpaceDE w:val="0"/>
      <w:autoSpaceDN w:val="0"/>
      <w:adjustRightInd w:val="0"/>
    </w:pPr>
    <w:rPr>
      <w:rFonts w:ascii="Cambria" w:hAnsi="Cambria" w:cs="Cambria"/>
      <w:color w:val="000000"/>
      <w:sz w:val="24"/>
      <w:szCs w:val="24"/>
    </w:rPr>
  </w:style>
  <w:style w:type="character" w:customStyle="1" w:styleId="11">
    <w:name w:val="Заголовок №1_"/>
    <w:link w:val="12"/>
    <w:rsid w:val="006743CC"/>
    <w:rPr>
      <w:b/>
      <w:bCs/>
      <w:spacing w:val="-10"/>
      <w:sz w:val="30"/>
      <w:szCs w:val="30"/>
      <w:shd w:val="clear" w:color="auto" w:fill="FFFFFF"/>
    </w:rPr>
  </w:style>
  <w:style w:type="paragraph" w:customStyle="1" w:styleId="12">
    <w:name w:val="Заголовок №1"/>
    <w:basedOn w:val="a"/>
    <w:link w:val="11"/>
    <w:rsid w:val="006743CC"/>
    <w:pPr>
      <w:widowControl w:val="0"/>
      <w:shd w:val="clear" w:color="auto" w:fill="FFFFFF"/>
      <w:spacing w:after="420" w:line="0" w:lineRule="atLeast"/>
      <w:ind w:hanging="2740"/>
      <w:outlineLvl w:val="0"/>
    </w:pPr>
    <w:rPr>
      <w:rFonts w:ascii="Calibri" w:eastAsia="Calibri" w:hAnsi="Calibri"/>
      <w:b/>
      <w:bCs/>
      <w:spacing w:val="-10"/>
      <w:sz w:val="30"/>
      <w:szCs w:val="30"/>
    </w:rPr>
  </w:style>
  <w:style w:type="paragraph" w:styleId="HTML">
    <w:name w:val="HTML Preformatted"/>
    <w:basedOn w:val="a"/>
    <w:link w:val="HTML0"/>
    <w:uiPriority w:val="99"/>
    <w:semiHidden/>
    <w:unhideWhenUsed/>
    <w:rsid w:val="00632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32ED9"/>
    <w:rPr>
      <w:rFonts w:ascii="Courier New" w:eastAsia="Times New Roman" w:hAnsi="Courier New" w:cs="Courier New"/>
      <w:sz w:val="20"/>
      <w:szCs w:val="20"/>
    </w:rPr>
  </w:style>
  <w:style w:type="table" w:customStyle="1" w:styleId="TableGrid">
    <w:name w:val="TableGrid"/>
    <w:rsid w:val="00BC41B5"/>
    <w:rPr>
      <w:rFonts w:asciiTheme="minorHAnsi" w:eastAsiaTheme="minorEastAsia" w:hAnsiTheme="minorHAnsi" w:cstheme="minorBidi"/>
    </w:rPr>
    <w:tblPr>
      <w:tblCellMar>
        <w:top w:w="0" w:type="dxa"/>
        <w:left w:w="0" w:type="dxa"/>
        <w:bottom w:w="0" w:type="dxa"/>
        <w:right w:w="0" w:type="dxa"/>
      </w:tblCellMar>
    </w:tblPr>
  </w:style>
  <w:style w:type="paragraph" w:styleId="ae">
    <w:name w:val="Normal (Web)"/>
    <w:basedOn w:val="a"/>
    <w:uiPriority w:val="99"/>
    <w:semiHidden/>
    <w:unhideWhenUsed/>
    <w:rsid w:val="005906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75785">
      <w:bodyDiv w:val="1"/>
      <w:marLeft w:val="0"/>
      <w:marRight w:val="0"/>
      <w:marTop w:val="0"/>
      <w:marBottom w:val="0"/>
      <w:divBdr>
        <w:top w:val="none" w:sz="0" w:space="0" w:color="auto"/>
        <w:left w:val="none" w:sz="0" w:space="0" w:color="auto"/>
        <w:bottom w:val="none" w:sz="0" w:space="0" w:color="auto"/>
        <w:right w:val="none" w:sz="0" w:space="0" w:color="auto"/>
      </w:divBdr>
    </w:div>
    <w:div w:id="647171674">
      <w:bodyDiv w:val="1"/>
      <w:marLeft w:val="0"/>
      <w:marRight w:val="0"/>
      <w:marTop w:val="0"/>
      <w:marBottom w:val="0"/>
      <w:divBdr>
        <w:top w:val="none" w:sz="0" w:space="0" w:color="auto"/>
        <w:left w:val="none" w:sz="0" w:space="0" w:color="auto"/>
        <w:bottom w:val="none" w:sz="0" w:space="0" w:color="auto"/>
        <w:right w:val="none" w:sz="0" w:space="0" w:color="auto"/>
      </w:divBdr>
    </w:div>
    <w:div w:id="948125845">
      <w:bodyDiv w:val="1"/>
      <w:marLeft w:val="0"/>
      <w:marRight w:val="0"/>
      <w:marTop w:val="0"/>
      <w:marBottom w:val="0"/>
      <w:divBdr>
        <w:top w:val="none" w:sz="0" w:space="0" w:color="auto"/>
        <w:left w:val="none" w:sz="0" w:space="0" w:color="auto"/>
        <w:bottom w:val="none" w:sz="0" w:space="0" w:color="auto"/>
        <w:right w:val="none" w:sz="0" w:space="0" w:color="auto"/>
      </w:divBdr>
    </w:div>
    <w:div w:id="981957442">
      <w:bodyDiv w:val="1"/>
      <w:marLeft w:val="0"/>
      <w:marRight w:val="0"/>
      <w:marTop w:val="0"/>
      <w:marBottom w:val="0"/>
      <w:divBdr>
        <w:top w:val="none" w:sz="0" w:space="0" w:color="auto"/>
        <w:left w:val="none" w:sz="0" w:space="0" w:color="auto"/>
        <w:bottom w:val="none" w:sz="0" w:space="0" w:color="auto"/>
        <w:right w:val="none" w:sz="0" w:space="0" w:color="auto"/>
      </w:divBdr>
    </w:div>
    <w:div w:id="986124651">
      <w:marLeft w:val="0"/>
      <w:marRight w:val="0"/>
      <w:marTop w:val="0"/>
      <w:marBottom w:val="0"/>
      <w:divBdr>
        <w:top w:val="none" w:sz="0" w:space="0" w:color="auto"/>
        <w:left w:val="none" w:sz="0" w:space="0" w:color="auto"/>
        <w:bottom w:val="none" w:sz="0" w:space="0" w:color="auto"/>
        <w:right w:val="none" w:sz="0" w:space="0" w:color="auto"/>
      </w:divBdr>
    </w:div>
    <w:div w:id="986124652">
      <w:marLeft w:val="0"/>
      <w:marRight w:val="0"/>
      <w:marTop w:val="0"/>
      <w:marBottom w:val="0"/>
      <w:divBdr>
        <w:top w:val="none" w:sz="0" w:space="0" w:color="auto"/>
        <w:left w:val="none" w:sz="0" w:space="0" w:color="auto"/>
        <w:bottom w:val="none" w:sz="0" w:space="0" w:color="auto"/>
        <w:right w:val="none" w:sz="0" w:space="0" w:color="auto"/>
      </w:divBdr>
    </w:div>
    <w:div w:id="1152409487">
      <w:bodyDiv w:val="1"/>
      <w:marLeft w:val="0"/>
      <w:marRight w:val="0"/>
      <w:marTop w:val="0"/>
      <w:marBottom w:val="0"/>
      <w:divBdr>
        <w:top w:val="none" w:sz="0" w:space="0" w:color="auto"/>
        <w:left w:val="none" w:sz="0" w:space="0" w:color="auto"/>
        <w:bottom w:val="none" w:sz="0" w:space="0" w:color="auto"/>
        <w:right w:val="none" w:sz="0" w:space="0" w:color="auto"/>
      </w:divBdr>
    </w:div>
    <w:div w:id="1568419814">
      <w:bodyDiv w:val="1"/>
      <w:marLeft w:val="0"/>
      <w:marRight w:val="0"/>
      <w:marTop w:val="0"/>
      <w:marBottom w:val="0"/>
      <w:divBdr>
        <w:top w:val="none" w:sz="0" w:space="0" w:color="auto"/>
        <w:left w:val="none" w:sz="0" w:space="0" w:color="auto"/>
        <w:bottom w:val="none" w:sz="0" w:space="0" w:color="auto"/>
        <w:right w:val="none" w:sz="0" w:space="0" w:color="auto"/>
      </w:divBdr>
    </w:div>
    <w:div w:id="187310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74AC7-B468-4358-BE54-413F1F8A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7</Pages>
  <Words>998</Words>
  <Characters>5691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XOPOH9IKA</cp:lastModifiedBy>
  <cp:revision>29</cp:revision>
  <cp:lastPrinted>2020-02-13T18:36:00Z</cp:lastPrinted>
  <dcterms:created xsi:type="dcterms:W3CDTF">2020-02-16T18:49:00Z</dcterms:created>
  <dcterms:modified xsi:type="dcterms:W3CDTF">2020-04-22T14:04:00Z</dcterms:modified>
</cp:coreProperties>
</file>