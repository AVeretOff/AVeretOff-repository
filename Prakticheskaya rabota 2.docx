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65424" w14:textId="77777777" w:rsidR="000A7CAB" w:rsidRDefault="000A7CAB" w:rsidP="000A7CAB">
      <w:pPr>
        <w:spacing w:after="35" w:line="259" w:lineRule="auto"/>
        <w:ind w:left="10" w:right="1108"/>
        <w:jc w:val="center"/>
      </w:pPr>
      <w:r>
        <w:rPr>
          <w:b/>
        </w:rPr>
        <w:t xml:space="preserve">Лабораторная работа №2 </w:t>
      </w:r>
    </w:p>
    <w:p w14:paraId="6526B308" w14:textId="1CD29681" w:rsidR="000A7CAB" w:rsidRPr="00614388" w:rsidRDefault="000A7CAB" w:rsidP="00614388">
      <w:pPr>
        <w:pStyle w:val="ab"/>
        <w:numPr>
          <w:ilvl w:val="0"/>
          <w:numId w:val="33"/>
        </w:numPr>
        <w:rPr>
          <w:sz w:val="32"/>
          <w:szCs w:val="32"/>
        </w:rPr>
      </w:pPr>
      <w:r w:rsidRPr="00614388">
        <w:rPr>
          <w:sz w:val="32"/>
          <w:szCs w:val="32"/>
        </w:rPr>
        <w:t xml:space="preserve">НАСТРОЙКА VLAN НА УСТРОЙСТВАХ CISCO </w:t>
      </w:r>
    </w:p>
    <w:p w14:paraId="18AF1E76" w14:textId="77777777" w:rsidR="000A7CAB" w:rsidRDefault="000A7CAB" w:rsidP="000A7CAB">
      <w:pPr>
        <w:spacing w:after="6" w:line="259" w:lineRule="auto"/>
        <w:ind w:left="732"/>
      </w:pPr>
      <w:r>
        <w:rPr>
          <w:b/>
        </w:rPr>
        <w:t xml:space="preserve"> </w:t>
      </w:r>
    </w:p>
    <w:p w14:paraId="11306591" w14:textId="77777777" w:rsidR="000A7CAB" w:rsidRPr="00614388" w:rsidRDefault="000A7CAB" w:rsidP="000A7CAB">
      <w:pPr>
        <w:ind w:left="742" w:right="1126"/>
        <w:rPr>
          <w:sz w:val="28"/>
          <w:szCs w:val="28"/>
        </w:rPr>
      </w:pPr>
      <w:r w:rsidRPr="00614388">
        <w:rPr>
          <w:b/>
          <w:sz w:val="28"/>
          <w:szCs w:val="28"/>
        </w:rPr>
        <w:t xml:space="preserve">Цель работы: </w:t>
      </w:r>
      <w:r w:rsidRPr="00614388">
        <w:rPr>
          <w:sz w:val="28"/>
          <w:szCs w:val="28"/>
        </w:rPr>
        <w:t xml:space="preserve">научиться использовать технологию VLAN. </w:t>
      </w:r>
    </w:p>
    <w:p w14:paraId="08B53735" w14:textId="77777777" w:rsidR="000A7CAB" w:rsidRPr="00614388" w:rsidRDefault="000A7CAB" w:rsidP="000A7CAB">
      <w:pPr>
        <w:spacing w:after="22" w:line="259" w:lineRule="auto"/>
        <w:ind w:left="732"/>
        <w:rPr>
          <w:sz w:val="28"/>
          <w:szCs w:val="28"/>
        </w:rPr>
      </w:pPr>
      <w:r w:rsidRPr="00614388">
        <w:rPr>
          <w:sz w:val="28"/>
          <w:szCs w:val="28"/>
        </w:rPr>
        <w:t xml:space="preserve"> </w:t>
      </w:r>
    </w:p>
    <w:p w14:paraId="2B13A354" w14:textId="77777777" w:rsidR="000A7CAB" w:rsidRPr="00614388" w:rsidRDefault="000A7CAB" w:rsidP="000A7CAB">
      <w:pPr>
        <w:ind w:left="9" w:right="1126" w:firstLine="708"/>
        <w:rPr>
          <w:sz w:val="28"/>
          <w:szCs w:val="28"/>
        </w:rPr>
      </w:pPr>
      <w:r w:rsidRPr="00614388">
        <w:rPr>
          <w:b/>
          <w:sz w:val="28"/>
          <w:szCs w:val="28"/>
        </w:rPr>
        <w:t>Используемые средства и оборудование:</w:t>
      </w:r>
      <w:r w:rsidRPr="00614388">
        <w:rPr>
          <w:sz w:val="28"/>
          <w:szCs w:val="28"/>
        </w:rPr>
        <w:t xml:space="preserve"> IBM/PC совместимый компьютер с пакетом Cisco Packet Tracer; лабораторный стенд Cisco. </w:t>
      </w:r>
    </w:p>
    <w:p w14:paraId="50E6F316" w14:textId="77777777" w:rsidR="00614388" w:rsidRDefault="000A7CAB" w:rsidP="00614388">
      <w:pPr>
        <w:spacing w:after="32" w:line="259" w:lineRule="auto"/>
        <w:ind w:left="732"/>
      </w:pPr>
      <w:r>
        <w:t xml:space="preserve"> </w:t>
      </w:r>
    </w:p>
    <w:p w14:paraId="38C6103D" w14:textId="3D62282F" w:rsidR="000A7CAB" w:rsidRPr="00614388" w:rsidRDefault="000A7CAB" w:rsidP="00614388">
      <w:pPr>
        <w:pStyle w:val="ab"/>
        <w:numPr>
          <w:ilvl w:val="0"/>
          <w:numId w:val="33"/>
        </w:numPr>
        <w:spacing w:after="32" w:line="259" w:lineRule="auto"/>
        <w:rPr>
          <w:sz w:val="32"/>
          <w:szCs w:val="32"/>
        </w:rPr>
      </w:pPr>
      <w:r w:rsidRPr="00614388">
        <w:rPr>
          <w:sz w:val="32"/>
          <w:szCs w:val="32"/>
        </w:rPr>
        <w:t xml:space="preserve">ХОД РАБОТЫ </w:t>
      </w:r>
    </w:p>
    <w:p w14:paraId="2169CD07" w14:textId="77777777" w:rsidR="000A7CAB" w:rsidRPr="00614388" w:rsidRDefault="000A7CAB" w:rsidP="000A7CAB">
      <w:pPr>
        <w:spacing w:after="3"/>
        <w:ind w:left="727" w:right="704"/>
        <w:rPr>
          <w:iCs/>
          <w:sz w:val="28"/>
          <w:szCs w:val="28"/>
        </w:rPr>
      </w:pPr>
      <w:r w:rsidRPr="00614388">
        <w:rPr>
          <w:iCs/>
          <w:sz w:val="28"/>
          <w:szCs w:val="28"/>
        </w:rPr>
        <w:t xml:space="preserve">Схема с одним коммутатором: </w:t>
      </w:r>
    </w:p>
    <w:p w14:paraId="4769EA4C" w14:textId="15ABBACE" w:rsidR="000A7CAB" w:rsidRPr="003156E0" w:rsidRDefault="000A7CAB" w:rsidP="003156E0">
      <w:pPr>
        <w:pStyle w:val="ab"/>
        <w:numPr>
          <w:ilvl w:val="0"/>
          <w:numId w:val="34"/>
        </w:numPr>
        <w:spacing w:after="5" w:line="269" w:lineRule="auto"/>
        <w:ind w:right="1126"/>
        <w:jc w:val="both"/>
        <w:rPr>
          <w:sz w:val="28"/>
          <w:szCs w:val="28"/>
        </w:rPr>
      </w:pPr>
      <w:r w:rsidRPr="003156E0">
        <w:rPr>
          <w:sz w:val="28"/>
          <w:szCs w:val="28"/>
        </w:rPr>
        <w:t xml:space="preserve">Открываем Cisco Packet Tracer и перетаскиваем в рабочую область коммутатор 2960 и 4 компьютера Generic. Переходим во вкладку Connections и выбираем тип кабеля: Copper StraightThrough. Подключаем каждый компьютер к коммутатору (рис.2). </w:t>
      </w:r>
    </w:p>
    <w:p w14:paraId="454E2EF7" w14:textId="5C19335B" w:rsidR="000A7CAB" w:rsidRDefault="00B67BCC" w:rsidP="000A7CAB">
      <w:pPr>
        <w:spacing w:line="259" w:lineRule="auto"/>
        <w:ind w:right="1001"/>
        <w:jc w:val="center"/>
      </w:pPr>
      <w:r>
        <w:rPr>
          <w:noProof/>
        </w:rPr>
        <w:drawing>
          <wp:inline distT="0" distB="0" distL="0" distR="0" wp14:anchorId="4DD41368" wp14:editId="53CB2CDA">
            <wp:extent cx="2035036" cy="212329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5359" cy="212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CAB">
        <w:t xml:space="preserve"> </w:t>
      </w:r>
    </w:p>
    <w:p w14:paraId="636C8CE6" w14:textId="7A8C8F78" w:rsidR="000A7CAB" w:rsidRPr="00614388" w:rsidRDefault="00614388" w:rsidP="00614388">
      <w:r>
        <w:t xml:space="preserve">                                  </w:t>
      </w:r>
      <w:r w:rsidR="000A7CAB" w:rsidRPr="00614388">
        <w:t>Рис. 2.2. Схема подключения к коммутатору</w:t>
      </w:r>
    </w:p>
    <w:p w14:paraId="56664538" w14:textId="5D1B0E08" w:rsidR="000A7CAB" w:rsidRPr="003156E0" w:rsidRDefault="000A7CAB" w:rsidP="003156E0">
      <w:pPr>
        <w:pStyle w:val="ab"/>
        <w:numPr>
          <w:ilvl w:val="0"/>
          <w:numId w:val="34"/>
        </w:numPr>
        <w:ind w:right="1126"/>
        <w:rPr>
          <w:sz w:val="28"/>
          <w:szCs w:val="28"/>
        </w:rPr>
      </w:pPr>
      <w:r w:rsidRPr="003156E0">
        <w:rPr>
          <w:sz w:val="28"/>
          <w:szCs w:val="28"/>
        </w:rPr>
        <w:t xml:space="preserve">Предположим, что компьютера PC0 и PC1 принадлежат одному сегменту бухгалтеров. Выберем фигуру прямоугольник и определяем сегмент. Далее аналогично определяем сегмент обычных пользователей (рис. 2.3). </w:t>
      </w:r>
    </w:p>
    <w:p w14:paraId="7A8AF759" w14:textId="77777777" w:rsidR="003156E0" w:rsidRDefault="003156E0" w:rsidP="003156E0">
      <w:pPr>
        <w:spacing w:line="259" w:lineRule="auto"/>
      </w:pPr>
    </w:p>
    <w:p w14:paraId="7699D32B" w14:textId="77777777" w:rsidR="003156E0" w:rsidRDefault="003156E0" w:rsidP="003156E0">
      <w:pPr>
        <w:spacing w:line="259" w:lineRule="auto"/>
      </w:pPr>
    </w:p>
    <w:p w14:paraId="707649A3" w14:textId="77777777" w:rsidR="003156E0" w:rsidRDefault="003156E0" w:rsidP="003156E0">
      <w:pPr>
        <w:spacing w:line="259" w:lineRule="auto"/>
      </w:pPr>
    </w:p>
    <w:p w14:paraId="19BC91D5" w14:textId="77777777" w:rsidR="003156E0" w:rsidRDefault="003156E0" w:rsidP="003156E0">
      <w:pPr>
        <w:spacing w:line="259" w:lineRule="auto"/>
      </w:pPr>
    </w:p>
    <w:p w14:paraId="34090CB5" w14:textId="77777777" w:rsidR="003156E0" w:rsidRDefault="003156E0" w:rsidP="003156E0">
      <w:pPr>
        <w:spacing w:line="259" w:lineRule="auto"/>
      </w:pPr>
    </w:p>
    <w:p w14:paraId="14157CD0" w14:textId="77777777" w:rsidR="00F625EC" w:rsidRDefault="003156E0" w:rsidP="003156E0">
      <w:pPr>
        <w:spacing w:line="259" w:lineRule="auto"/>
      </w:pPr>
      <w:r>
        <w:t xml:space="preserve">                                             </w:t>
      </w:r>
    </w:p>
    <w:p w14:paraId="21F016E7" w14:textId="77777777" w:rsidR="00F625EC" w:rsidRDefault="00F625EC" w:rsidP="003156E0">
      <w:pPr>
        <w:spacing w:line="259" w:lineRule="auto"/>
      </w:pPr>
    </w:p>
    <w:p w14:paraId="6E644B67" w14:textId="12AB614E" w:rsidR="000A7CAB" w:rsidRDefault="00F625EC" w:rsidP="00F625EC">
      <w:pPr>
        <w:spacing w:line="259" w:lineRule="auto"/>
        <w:jc w:val="center"/>
      </w:pPr>
      <w:r>
        <w:rPr>
          <w:noProof/>
        </w:rPr>
        <w:lastRenderedPageBreak/>
        <w:drawing>
          <wp:inline distT="0" distB="0" distL="0" distR="0" wp14:anchorId="26425B8A" wp14:editId="599933FF">
            <wp:extent cx="2133150" cy="1651000"/>
            <wp:effectExtent l="0" t="0" r="63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4157" cy="168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A70E" w14:textId="20FCC812" w:rsidR="000A7CAB" w:rsidRPr="00614388" w:rsidRDefault="000A7CAB" w:rsidP="003156E0">
      <w:pPr>
        <w:jc w:val="center"/>
      </w:pPr>
      <w:r w:rsidRPr="00614388">
        <w:t>Рис. 2.3. Схема разбиения на сегменты</w:t>
      </w:r>
    </w:p>
    <w:p w14:paraId="5507A2C8" w14:textId="7C774597" w:rsidR="003156E0" w:rsidRPr="003156E0" w:rsidRDefault="000A7CAB" w:rsidP="003156E0">
      <w:pPr>
        <w:spacing w:line="259" w:lineRule="auto"/>
        <w:ind w:right="322"/>
        <w:jc w:val="center"/>
      </w:pPr>
      <w:r>
        <w:t xml:space="preserve"> </w:t>
      </w:r>
    </w:p>
    <w:p w14:paraId="51FD037F" w14:textId="407148EE" w:rsidR="000A7CAB" w:rsidRDefault="000A7CAB" w:rsidP="000A7CAB">
      <w:pPr>
        <w:numPr>
          <w:ilvl w:val="0"/>
          <w:numId w:val="27"/>
        </w:numPr>
        <w:spacing w:after="5" w:line="269" w:lineRule="auto"/>
        <w:ind w:right="1126" w:firstLine="708"/>
        <w:jc w:val="both"/>
      </w:pPr>
      <w:r w:rsidRPr="00614388">
        <w:rPr>
          <w:sz w:val="28"/>
          <w:szCs w:val="28"/>
        </w:rPr>
        <w:t xml:space="preserve">Разделим трафик сегментов. Открываем настройки коммутатора, входим в Console. C помощью команды configure terminal задаем режим глобального конфигурирования. Определяем vlan, в котором будут находиться пользователи. Затем создаем vlan 2 и задаем имя buh. Выходим. </w:t>
      </w:r>
    </w:p>
    <w:p w14:paraId="727C0C01" w14:textId="1949D365" w:rsidR="000A7CAB" w:rsidRDefault="00D45A89" w:rsidP="000A7CAB">
      <w:pPr>
        <w:spacing w:line="259" w:lineRule="auto"/>
        <w:ind w:right="2037"/>
        <w:jc w:val="right"/>
      </w:pPr>
      <w:r>
        <w:rPr>
          <w:noProof/>
        </w:rPr>
        <w:drawing>
          <wp:inline distT="0" distB="0" distL="0" distR="0" wp14:anchorId="403F7680" wp14:editId="16D298C8">
            <wp:extent cx="3888710" cy="153191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9268" cy="153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CAB">
        <w:t xml:space="preserve"> </w:t>
      </w:r>
    </w:p>
    <w:p w14:paraId="1BE57FA5" w14:textId="77777777" w:rsidR="000A7CAB" w:rsidRDefault="000A7CAB" w:rsidP="000A7CAB">
      <w:pPr>
        <w:spacing w:after="18" w:line="259" w:lineRule="auto"/>
        <w:ind w:right="322"/>
        <w:jc w:val="center"/>
      </w:pPr>
      <w:r>
        <w:t xml:space="preserve"> </w:t>
      </w:r>
    </w:p>
    <w:p w14:paraId="4E5EAB64" w14:textId="77777777" w:rsidR="000A7CAB" w:rsidRPr="00614388" w:rsidRDefault="000A7CAB" w:rsidP="000A7CAB">
      <w:pPr>
        <w:numPr>
          <w:ilvl w:val="0"/>
          <w:numId w:val="27"/>
        </w:numPr>
        <w:spacing w:after="5" w:line="269" w:lineRule="auto"/>
        <w:ind w:right="1126" w:firstLine="708"/>
        <w:jc w:val="both"/>
        <w:rPr>
          <w:sz w:val="28"/>
          <w:szCs w:val="28"/>
        </w:rPr>
      </w:pPr>
      <w:r w:rsidRPr="00614388">
        <w:rPr>
          <w:sz w:val="28"/>
          <w:szCs w:val="28"/>
        </w:rPr>
        <w:t xml:space="preserve">Переходим к настройке интерфейса. Наводим мышку на соединение и видим, что 1 компьютер подключается через FastEthernet0/1, а 2 - через FastEthernet0/2. Данные порты определяем в vlan 2. Заходим в настройки FastEthernet0/1 и видим, что порт функционирует в режиме access и определяем его в vlan 2. Настройка окончена. Аналогично настраиваем </w:t>
      </w:r>
    </w:p>
    <w:p w14:paraId="20E1FBFD" w14:textId="77777777" w:rsidR="000A7CAB" w:rsidRPr="00614388" w:rsidRDefault="000A7CAB" w:rsidP="000A7CAB">
      <w:pPr>
        <w:ind w:left="19" w:right="2921"/>
        <w:rPr>
          <w:sz w:val="28"/>
          <w:szCs w:val="28"/>
        </w:rPr>
      </w:pPr>
      <w:r w:rsidRPr="00614388">
        <w:rPr>
          <w:sz w:val="28"/>
          <w:szCs w:val="28"/>
        </w:rPr>
        <w:t xml:space="preserve">FastEthernet0/2. </w:t>
      </w:r>
    </w:p>
    <w:p w14:paraId="188CD887" w14:textId="4AAFEA41" w:rsidR="000A7CAB" w:rsidRDefault="00830433" w:rsidP="000A7CAB">
      <w:pPr>
        <w:spacing w:line="259" w:lineRule="auto"/>
        <w:ind w:left="2518"/>
      </w:pPr>
      <w:r>
        <w:rPr>
          <w:noProof/>
        </w:rPr>
        <w:drawing>
          <wp:inline distT="0" distB="0" distL="0" distR="0" wp14:anchorId="59BAAA4F" wp14:editId="69248BB6">
            <wp:extent cx="4095750" cy="18573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CAB">
        <w:t xml:space="preserve"> </w:t>
      </w:r>
    </w:p>
    <w:p w14:paraId="6E5B6EAF" w14:textId="77777777" w:rsidR="000A7CAB" w:rsidRPr="00614388" w:rsidRDefault="000A7CAB" w:rsidP="00614388">
      <w:pPr>
        <w:ind w:right="1126"/>
        <w:rPr>
          <w:sz w:val="28"/>
          <w:szCs w:val="28"/>
        </w:rPr>
      </w:pPr>
      <w:r w:rsidRPr="00614388">
        <w:rPr>
          <w:sz w:val="28"/>
          <w:szCs w:val="28"/>
        </w:rPr>
        <w:t xml:space="preserve">При помощи команды show vlan проверяем работу. </w:t>
      </w:r>
    </w:p>
    <w:p w14:paraId="44B21FE4" w14:textId="5BA7CB47" w:rsidR="000A7CAB" w:rsidRDefault="00D45A89" w:rsidP="000A7CAB">
      <w:pPr>
        <w:spacing w:line="259" w:lineRule="auto"/>
        <w:ind w:left="2326"/>
      </w:pPr>
      <w:r>
        <w:rPr>
          <w:noProof/>
        </w:rPr>
        <w:lastRenderedPageBreak/>
        <w:drawing>
          <wp:inline distT="0" distB="0" distL="0" distR="0" wp14:anchorId="4F2E5399" wp14:editId="37257324">
            <wp:extent cx="3307278" cy="2014162"/>
            <wp:effectExtent l="0" t="0" r="762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8219" cy="201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CAB">
        <w:t xml:space="preserve"> </w:t>
      </w:r>
    </w:p>
    <w:p w14:paraId="30B2A388" w14:textId="77777777" w:rsidR="00614388" w:rsidRDefault="00614388" w:rsidP="00614388">
      <w:pPr>
        <w:spacing w:after="5" w:line="269" w:lineRule="auto"/>
        <w:ind w:right="1126"/>
        <w:jc w:val="both"/>
      </w:pPr>
    </w:p>
    <w:p w14:paraId="1DAF4D27" w14:textId="692F86E4" w:rsidR="00614388" w:rsidRDefault="00614388" w:rsidP="00614388">
      <w:pPr>
        <w:spacing w:after="5" w:line="269" w:lineRule="auto"/>
        <w:ind w:right="1126"/>
        <w:jc w:val="both"/>
      </w:pPr>
    </w:p>
    <w:p w14:paraId="674DDEDF" w14:textId="77777777" w:rsidR="00614388" w:rsidRDefault="00614388" w:rsidP="00614388">
      <w:pPr>
        <w:spacing w:after="5" w:line="269" w:lineRule="auto"/>
        <w:ind w:right="1126"/>
        <w:jc w:val="both"/>
      </w:pPr>
    </w:p>
    <w:p w14:paraId="007E5276" w14:textId="50385F5D" w:rsidR="000A7CAB" w:rsidRPr="00614388" w:rsidRDefault="000A7CAB" w:rsidP="000A7CAB">
      <w:pPr>
        <w:numPr>
          <w:ilvl w:val="0"/>
          <w:numId w:val="27"/>
        </w:numPr>
        <w:spacing w:after="5" w:line="269" w:lineRule="auto"/>
        <w:ind w:right="1126" w:firstLine="708"/>
        <w:jc w:val="both"/>
        <w:rPr>
          <w:sz w:val="28"/>
          <w:szCs w:val="28"/>
        </w:rPr>
      </w:pPr>
      <w:r w:rsidRPr="00614388">
        <w:rPr>
          <w:sz w:val="28"/>
          <w:szCs w:val="28"/>
        </w:rPr>
        <w:t xml:space="preserve">Аналогично настраиваем другой сегмент. </w:t>
      </w:r>
    </w:p>
    <w:p w14:paraId="092E2A2C" w14:textId="19F49262" w:rsidR="000A7CAB" w:rsidRDefault="00830433" w:rsidP="000A7CAB">
      <w:pPr>
        <w:spacing w:line="259" w:lineRule="auto"/>
        <w:ind w:right="323"/>
        <w:jc w:val="center"/>
      </w:pPr>
      <w:r>
        <w:rPr>
          <w:noProof/>
        </w:rPr>
        <w:drawing>
          <wp:inline distT="0" distB="0" distL="0" distR="0" wp14:anchorId="56A077A4" wp14:editId="651AB7B3">
            <wp:extent cx="4095750" cy="18573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CAB">
        <w:t xml:space="preserve"> </w:t>
      </w:r>
    </w:p>
    <w:p w14:paraId="4B14A164" w14:textId="77777777" w:rsidR="000A7CAB" w:rsidRPr="003156E0" w:rsidRDefault="000A7CAB" w:rsidP="000A7CAB">
      <w:pPr>
        <w:ind w:left="742" w:right="1126"/>
        <w:rPr>
          <w:sz w:val="28"/>
          <w:szCs w:val="28"/>
        </w:rPr>
      </w:pPr>
      <w:r w:rsidRPr="003156E0">
        <w:rPr>
          <w:sz w:val="28"/>
          <w:szCs w:val="28"/>
        </w:rPr>
        <w:t xml:space="preserve">При помощи команды show vlan проверяем работу. </w:t>
      </w:r>
    </w:p>
    <w:p w14:paraId="718062A3" w14:textId="545AA00B" w:rsidR="000A7CAB" w:rsidRDefault="00A262C7" w:rsidP="000A7CAB">
      <w:pPr>
        <w:spacing w:line="259" w:lineRule="auto"/>
        <w:ind w:left="2363"/>
      </w:pPr>
      <w:r>
        <w:rPr>
          <w:noProof/>
        </w:rPr>
        <w:drawing>
          <wp:inline distT="0" distB="0" distL="0" distR="0" wp14:anchorId="33BAB125" wp14:editId="6892B5EB">
            <wp:extent cx="3300419" cy="198499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8375" cy="198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CAB">
        <w:t xml:space="preserve"> </w:t>
      </w:r>
    </w:p>
    <w:p w14:paraId="6554FF8C" w14:textId="77777777" w:rsidR="000A7CAB" w:rsidRPr="003156E0" w:rsidRDefault="000A7CAB" w:rsidP="000A7CAB">
      <w:pPr>
        <w:numPr>
          <w:ilvl w:val="0"/>
          <w:numId w:val="27"/>
        </w:numPr>
        <w:spacing w:after="5" w:line="269" w:lineRule="auto"/>
        <w:ind w:right="1126" w:firstLine="708"/>
        <w:jc w:val="both"/>
        <w:rPr>
          <w:sz w:val="28"/>
          <w:szCs w:val="28"/>
        </w:rPr>
      </w:pPr>
      <w:r w:rsidRPr="003156E0">
        <w:rPr>
          <w:sz w:val="28"/>
          <w:szCs w:val="28"/>
        </w:rPr>
        <w:t xml:space="preserve">Задаем IP-адреса 1 и 2 компьютерам (192.168.2.1 и 192.168.2.2), а 3 и 4 компьютерам (192.168.3.1 и 192.168.3.2). Проверяем командой ping соединение 1 компьютера со 2, а затем с 3. </w:t>
      </w:r>
    </w:p>
    <w:p w14:paraId="08DC9347" w14:textId="1B76E2B2" w:rsidR="000A7CAB" w:rsidRDefault="007B4764" w:rsidP="000A7CAB">
      <w:pPr>
        <w:spacing w:line="259" w:lineRule="auto"/>
        <w:ind w:right="1030"/>
        <w:jc w:val="center"/>
      </w:pPr>
      <w:r>
        <w:rPr>
          <w:noProof/>
        </w:rPr>
        <w:lastRenderedPageBreak/>
        <w:drawing>
          <wp:inline distT="0" distB="0" distL="0" distR="0" wp14:anchorId="3AE37771" wp14:editId="436A0D68">
            <wp:extent cx="3800475" cy="18097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CAB">
        <w:t xml:space="preserve"> </w:t>
      </w:r>
    </w:p>
    <w:p w14:paraId="110AB01C" w14:textId="77777777" w:rsidR="000A7CAB" w:rsidRPr="003156E0" w:rsidRDefault="000A7CAB" w:rsidP="000A7CAB">
      <w:pPr>
        <w:numPr>
          <w:ilvl w:val="0"/>
          <w:numId w:val="27"/>
        </w:numPr>
        <w:spacing w:after="5" w:line="269" w:lineRule="auto"/>
        <w:ind w:right="1126" w:firstLine="708"/>
        <w:jc w:val="both"/>
        <w:rPr>
          <w:sz w:val="28"/>
          <w:szCs w:val="28"/>
        </w:rPr>
      </w:pPr>
      <w:r w:rsidRPr="003156E0">
        <w:rPr>
          <w:sz w:val="28"/>
          <w:szCs w:val="28"/>
        </w:rPr>
        <w:t xml:space="preserve">Если посмотреть в коммутаторе таблицу mac-адресов, можно увидеть, что в ней стал указываться и vlan - адрес, с которого приходит mac-адрес. </w:t>
      </w:r>
    </w:p>
    <w:p w14:paraId="6212E72E" w14:textId="6ADD7F12" w:rsidR="000A7CAB" w:rsidRDefault="007B4764" w:rsidP="000A7CAB">
      <w:pPr>
        <w:spacing w:line="259" w:lineRule="auto"/>
        <w:ind w:right="291"/>
        <w:jc w:val="center"/>
      </w:pPr>
      <w:r>
        <w:rPr>
          <w:noProof/>
        </w:rPr>
        <w:drawing>
          <wp:inline distT="0" distB="0" distL="0" distR="0" wp14:anchorId="4E60CE53" wp14:editId="69F4B706">
            <wp:extent cx="2724270" cy="1348996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729" cy="134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CAB">
        <w:t xml:space="preserve"> </w:t>
      </w:r>
    </w:p>
    <w:p w14:paraId="0A3BB4B8" w14:textId="77777777" w:rsidR="000A7CAB" w:rsidRPr="003156E0" w:rsidRDefault="000A7CAB" w:rsidP="000A7CAB">
      <w:pPr>
        <w:spacing w:after="3"/>
        <w:ind w:left="727" w:right="704"/>
        <w:rPr>
          <w:iCs/>
          <w:sz w:val="28"/>
          <w:szCs w:val="28"/>
        </w:rPr>
      </w:pPr>
      <w:r w:rsidRPr="003156E0">
        <w:rPr>
          <w:iCs/>
          <w:sz w:val="28"/>
          <w:szCs w:val="28"/>
        </w:rPr>
        <w:t xml:space="preserve">Схема с двумя коммутаторами: </w:t>
      </w:r>
    </w:p>
    <w:p w14:paraId="5B08674A" w14:textId="60602DF9" w:rsidR="000A7CAB" w:rsidRPr="003156E0" w:rsidRDefault="000A7CAB" w:rsidP="003156E0">
      <w:pPr>
        <w:pStyle w:val="ab"/>
        <w:numPr>
          <w:ilvl w:val="0"/>
          <w:numId w:val="35"/>
        </w:numPr>
        <w:ind w:right="1126"/>
        <w:rPr>
          <w:sz w:val="28"/>
          <w:szCs w:val="28"/>
        </w:rPr>
      </w:pPr>
      <w:r w:rsidRPr="003156E0">
        <w:rPr>
          <w:sz w:val="28"/>
          <w:szCs w:val="28"/>
        </w:rPr>
        <w:t xml:space="preserve">Рассмотрим пример с использованием 2 коммутаторов. Для этого удаляем сегменты и дублируем оборудование. Соединяем коммутаторы типом кабеля: Copper Cross-Over GigabitEthernet 1/1 (рис. 2.4). </w:t>
      </w:r>
    </w:p>
    <w:p w14:paraId="6C6F6190" w14:textId="77777777" w:rsidR="000A7CAB" w:rsidRDefault="000A7CAB" w:rsidP="000A7CAB">
      <w:pPr>
        <w:spacing w:line="259" w:lineRule="auto"/>
        <w:ind w:left="732"/>
      </w:pPr>
      <w:r>
        <w:t xml:space="preserve"> </w:t>
      </w:r>
    </w:p>
    <w:p w14:paraId="07FECFCC" w14:textId="238C39A2" w:rsidR="000A7CAB" w:rsidRDefault="007B4764" w:rsidP="000A7CAB">
      <w:pPr>
        <w:spacing w:line="259" w:lineRule="auto"/>
        <w:ind w:right="1011"/>
        <w:jc w:val="center"/>
      </w:pPr>
      <w:r>
        <w:rPr>
          <w:noProof/>
        </w:rPr>
        <w:drawing>
          <wp:inline distT="0" distB="0" distL="0" distR="0" wp14:anchorId="558BBD6A" wp14:editId="28480A35">
            <wp:extent cx="3936143" cy="1980056"/>
            <wp:effectExtent l="0" t="0" r="762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8324" cy="198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CAB">
        <w:rPr>
          <w:b/>
          <w:sz w:val="28"/>
        </w:rPr>
        <w:t xml:space="preserve"> </w:t>
      </w:r>
    </w:p>
    <w:p w14:paraId="55766999" w14:textId="5D9DF2C3" w:rsidR="000A7CAB" w:rsidRPr="00614388" w:rsidRDefault="00614388" w:rsidP="00614388">
      <w:r>
        <w:t xml:space="preserve">                                   </w:t>
      </w:r>
      <w:r w:rsidR="000A7CAB" w:rsidRPr="00614388">
        <w:t xml:space="preserve">Рис. 2.4. Схема с двумя коммутаторами </w:t>
      </w:r>
    </w:p>
    <w:p w14:paraId="3ABDFE08" w14:textId="77777777" w:rsidR="000A7CAB" w:rsidRDefault="000A7CAB" w:rsidP="000A7CAB">
      <w:pPr>
        <w:spacing w:after="20" w:line="259" w:lineRule="auto"/>
        <w:ind w:right="322"/>
        <w:jc w:val="center"/>
      </w:pPr>
      <w:r>
        <w:t xml:space="preserve"> </w:t>
      </w:r>
    </w:p>
    <w:p w14:paraId="25C73E84" w14:textId="2F08DEEA" w:rsidR="000A7CAB" w:rsidRPr="003156E0" w:rsidRDefault="000A7CAB" w:rsidP="003156E0">
      <w:pPr>
        <w:pStyle w:val="ab"/>
        <w:numPr>
          <w:ilvl w:val="0"/>
          <w:numId w:val="35"/>
        </w:numPr>
        <w:ind w:right="1126"/>
        <w:rPr>
          <w:sz w:val="28"/>
          <w:szCs w:val="28"/>
        </w:rPr>
      </w:pPr>
      <w:r w:rsidRPr="003156E0">
        <w:rPr>
          <w:sz w:val="28"/>
          <w:szCs w:val="28"/>
        </w:rPr>
        <w:t xml:space="preserve">Задаем IP-адреса компьютеров и объединяем их в сегменты (рис. 2.5). </w:t>
      </w:r>
    </w:p>
    <w:p w14:paraId="67B61DF9" w14:textId="112BD2BC" w:rsidR="000A7CAB" w:rsidRDefault="00F625EC" w:rsidP="000A7CAB">
      <w:pPr>
        <w:spacing w:line="259" w:lineRule="auto"/>
        <w:ind w:right="1001"/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594026C6" wp14:editId="53137A9E">
            <wp:extent cx="4022725" cy="2033938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9550" cy="205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0A7CAB">
        <w:t xml:space="preserve"> </w:t>
      </w:r>
    </w:p>
    <w:p w14:paraId="50A8D95C" w14:textId="69237B5D" w:rsidR="000A7CAB" w:rsidRPr="00614388" w:rsidRDefault="00614388" w:rsidP="00614388">
      <w:r>
        <w:t xml:space="preserve">                 </w:t>
      </w:r>
      <w:r w:rsidR="000A7CAB" w:rsidRPr="00614388">
        <w:t xml:space="preserve">Рис. 2.5. Разбиение на сегменты схемы с двумя коммутаторами </w:t>
      </w:r>
    </w:p>
    <w:p w14:paraId="78A77A95" w14:textId="77777777" w:rsidR="000A7CAB" w:rsidRDefault="000A7CAB" w:rsidP="000A7CAB">
      <w:pPr>
        <w:spacing w:after="20" w:line="259" w:lineRule="auto"/>
        <w:ind w:right="322"/>
        <w:jc w:val="center"/>
      </w:pPr>
      <w:r>
        <w:t xml:space="preserve"> </w:t>
      </w:r>
    </w:p>
    <w:p w14:paraId="4C169001" w14:textId="77777777" w:rsidR="000A7CAB" w:rsidRPr="003156E0" w:rsidRDefault="000A7CAB" w:rsidP="000A7CAB">
      <w:pPr>
        <w:numPr>
          <w:ilvl w:val="0"/>
          <w:numId w:val="28"/>
        </w:numPr>
        <w:spacing w:after="5" w:line="269" w:lineRule="auto"/>
        <w:ind w:right="1126" w:firstLine="708"/>
        <w:jc w:val="both"/>
        <w:rPr>
          <w:sz w:val="28"/>
          <w:szCs w:val="28"/>
        </w:rPr>
      </w:pPr>
      <w:r w:rsidRPr="003156E0">
        <w:rPr>
          <w:sz w:val="28"/>
          <w:szCs w:val="28"/>
        </w:rPr>
        <w:t xml:space="preserve">Так, как коммутатор скопирован, он уже настроен. Проверяем с помощью команды show run. </w:t>
      </w:r>
    </w:p>
    <w:p w14:paraId="189F432B" w14:textId="4AD5874F" w:rsidR="000A7CAB" w:rsidRDefault="00247B20" w:rsidP="000A7CAB">
      <w:pPr>
        <w:spacing w:line="259" w:lineRule="auto"/>
        <w:ind w:right="321"/>
        <w:jc w:val="center"/>
      </w:pPr>
      <w:r>
        <w:rPr>
          <w:noProof/>
        </w:rPr>
        <w:drawing>
          <wp:inline distT="0" distB="0" distL="0" distR="0" wp14:anchorId="7CB4BA7C" wp14:editId="3C63309E">
            <wp:extent cx="1733550" cy="2352675"/>
            <wp:effectExtent l="0" t="0" r="0" b="9525"/>
            <wp:docPr id="88256" name="Рисунок 88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CAB">
        <w:t xml:space="preserve"> </w:t>
      </w:r>
    </w:p>
    <w:p w14:paraId="30E08311" w14:textId="77777777" w:rsidR="000A7CAB" w:rsidRPr="003156E0" w:rsidRDefault="000A7CAB" w:rsidP="000A7CAB">
      <w:pPr>
        <w:numPr>
          <w:ilvl w:val="0"/>
          <w:numId w:val="28"/>
        </w:numPr>
        <w:spacing w:after="5" w:line="269" w:lineRule="auto"/>
        <w:ind w:right="1126" w:firstLine="708"/>
        <w:jc w:val="both"/>
        <w:rPr>
          <w:sz w:val="28"/>
          <w:szCs w:val="28"/>
        </w:rPr>
      </w:pPr>
      <w:r w:rsidRPr="003156E0">
        <w:rPr>
          <w:sz w:val="28"/>
          <w:szCs w:val="28"/>
        </w:rPr>
        <w:t xml:space="preserve">Настраиваем trunk-port. Входим в режим конфигурирования, затем в interface GigabitEthernet 1/1 и указываем режим. </w:t>
      </w:r>
    </w:p>
    <w:p w14:paraId="3010F0BA" w14:textId="294E9164" w:rsidR="000A7CAB" w:rsidRDefault="00BD1D85" w:rsidP="000A7CAB">
      <w:pPr>
        <w:spacing w:line="259" w:lineRule="auto"/>
        <w:ind w:right="1949"/>
        <w:jc w:val="right"/>
      </w:pPr>
      <w:r>
        <w:rPr>
          <w:noProof/>
        </w:rPr>
        <w:drawing>
          <wp:inline distT="0" distB="0" distL="0" distR="0" wp14:anchorId="462C7DFF" wp14:editId="0CF7A559">
            <wp:extent cx="4186962" cy="1265654"/>
            <wp:effectExtent l="0" t="0" r="4445" b="0"/>
            <wp:docPr id="88257" name="Рисунок 88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0501" cy="126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CAB">
        <w:t xml:space="preserve"> </w:t>
      </w:r>
    </w:p>
    <w:p w14:paraId="14EFE956" w14:textId="77777777" w:rsidR="000A7CAB" w:rsidRPr="003156E0" w:rsidRDefault="000A7CAB" w:rsidP="000A7CAB">
      <w:pPr>
        <w:ind w:left="742" w:right="1126"/>
        <w:rPr>
          <w:sz w:val="28"/>
          <w:szCs w:val="28"/>
        </w:rPr>
      </w:pPr>
      <w:r w:rsidRPr="003156E0">
        <w:rPr>
          <w:sz w:val="28"/>
          <w:szCs w:val="28"/>
        </w:rPr>
        <w:t xml:space="preserve">Задаем нужные vlan. </w:t>
      </w:r>
    </w:p>
    <w:p w14:paraId="52D752F2" w14:textId="7AED6EE0" w:rsidR="000A7CAB" w:rsidRDefault="00BD1D85" w:rsidP="000A7CAB">
      <w:pPr>
        <w:spacing w:line="259" w:lineRule="auto"/>
        <w:ind w:right="2263"/>
        <w:jc w:val="right"/>
      </w:pPr>
      <w:r>
        <w:rPr>
          <w:noProof/>
        </w:rPr>
        <w:drawing>
          <wp:inline distT="0" distB="0" distL="0" distR="0" wp14:anchorId="01C3729A" wp14:editId="42102EB9">
            <wp:extent cx="3429000" cy="381000"/>
            <wp:effectExtent l="0" t="0" r="0" b="0"/>
            <wp:docPr id="88258" name="Рисунок 88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CAB">
        <w:t xml:space="preserve"> </w:t>
      </w:r>
    </w:p>
    <w:p w14:paraId="2995EB6D" w14:textId="77777777" w:rsidR="000A7CAB" w:rsidRPr="003156E0" w:rsidRDefault="000A7CAB" w:rsidP="000A7CAB">
      <w:pPr>
        <w:ind w:left="742" w:right="1126"/>
        <w:rPr>
          <w:sz w:val="28"/>
          <w:szCs w:val="28"/>
        </w:rPr>
      </w:pPr>
      <w:r w:rsidRPr="003156E0">
        <w:rPr>
          <w:sz w:val="28"/>
          <w:szCs w:val="28"/>
        </w:rPr>
        <w:t xml:space="preserve">Аналогично настраиваем другой коммутатор. </w:t>
      </w:r>
    </w:p>
    <w:p w14:paraId="77758272" w14:textId="7F76A88E" w:rsidR="000A7CAB" w:rsidRDefault="00BD1D85" w:rsidP="000A7CAB">
      <w:pPr>
        <w:spacing w:line="259" w:lineRule="auto"/>
        <w:ind w:right="2573"/>
        <w:jc w:val="right"/>
      </w:pPr>
      <w:r>
        <w:rPr>
          <w:noProof/>
        </w:rPr>
        <w:drawing>
          <wp:inline distT="0" distB="0" distL="0" distR="0" wp14:anchorId="062D5E54" wp14:editId="1588710B">
            <wp:extent cx="4057650" cy="1238250"/>
            <wp:effectExtent l="0" t="0" r="0" b="0"/>
            <wp:docPr id="88259" name="Рисунок 88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CAB">
        <w:t xml:space="preserve"> </w:t>
      </w:r>
    </w:p>
    <w:p w14:paraId="721A450C" w14:textId="77777777" w:rsidR="000A7CAB" w:rsidRPr="003156E0" w:rsidRDefault="000A7CAB" w:rsidP="000A7CAB">
      <w:pPr>
        <w:numPr>
          <w:ilvl w:val="0"/>
          <w:numId w:val="28"/>
        </w:numPr>
        <w:spacing w:after="5" w:line="269" w:lineRule="auto"/>
        <w:ind w:right="1126" w:firstLine="708"/>
        <w:jc w:val="both"/>
        <w:rPr>
          <w:sz w:val="28"/>
          <w:szCs w:val="28"/>
        </w:rPr>
      </w:pPr>
      <w:r w:rsidRPr="003156E0">
        <w:rPr>
          <w:sz w:val="28"/>
          <w:szCs w:val="28"/>
        </w:rPr>
        <w:lastRenderedPageBreak/>
        <w:t xml:space="preserve">Проверяем взаимодействие компьютеров командой ping. </w:t>
      </w:r>
    </w:p>
    <w:p w14:paraId="74D7E474" w14:textId="131C49FA" w:rsidR="000A7CAB" w:rsidRDefault="00620F11" w:rsidP="000A7CAB">
      <w:pPr>
        <w:spacing w:line="259" w:lineRule="auto"/>
        <w:ind w:right="1030"/>
        <w:jc w:val="center"/>
      </w:pPr>
      <w:r>
        <w:rPr>
          <w:noProof/>
        </w:rPr>
        <w:drawing>
          <wp:inline distT="0" distB="0" distL="0" distR="0" wp14:anchorId="3F4EBEE2" wp14:editId="4AFDAD62">
            <wp:extent cx="3762375" cy="1962150"/>
            <wp:effectExtent l="0" t="0" r="9525" b="0"/>
            <wp:docPr id="88260" name="Рисунок 88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CAB">
        <w:t xml:space="preserve"> </w:t>
      </w:r>
    </w:p>
    <w:p w14:paraId="1964232A" w14:textId="77777777" w:rsidR="000A7CAB" w:rsidRPr="003156E0" w:rsidRDefault="000A7CAB" w:rsidP="000A7CAB">
      <w:pPr>
        <w:numPr>
          <w:ilvl w:val="0"/>
          <w:numId w:val="28"/>
        </w:numPr>
        <w:spacing w:after="5" w:line="269" w:lineRule="auto"/>
        <w:ind w:right="1126" w:firstLine="708"/>
        <w:jc w:val="both"/>
        <w:rPr>
          <w:sz w:val="28"/>
          <w:szCs w:val="28"/>
        </w:rPr>
      </w:pPr>
      <w:r w:rsidRPr="003156E0">
        <w:rPr>
          <w:sz w:val="28"/>
          <w:szCs w:val="28"/>
        </w:rPr>
        <w:t xml:space="preserve">Исключаем из trunk-port vlan 3. </w:t>
      </w:r>
    </w:p>
    <w:p w14:paraId="31A5C0D3" w14:textId="3F8C08BE" w:rsidR="000A7CAB" w:rsidRDefault="00620F11" w:rsidP="000A7CAB">
      <w:pPr>
        <w:spacing w:line="259" w:lineRule="auto"/>
        <w:ind w:right="1730"/>
        <w:jc w:val="right"/>
      </w:pPr>
      <w:r>
        <w:rPr>
          <w:noProof/>
        </w:rPr>
        <w:drawing>
          <wp:inline distT="0" distB="0" distL="0" distR="0" wp14:anchorId="7A8B0CDC" wp14:editId="43794729">
            <wp:extent cx="4105275" cy="971550"/>
            <wp:effectExtent l="0" t="0" r="9525" b="0"/>
            <wp:docPr id="88261" name="Рисунок 88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0F1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CBBB71" wp14:editId="74E2E585">
            <wp:extent cx="3457575" cy="3200400"/>
            <wp:effectExtent l="0" t="0" r="9525" b="0"/>
            <wp:docPr id="88262" name="Рисунок 88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CAB">
        <w:t xml:space="preserve"> </w:t>
      </w:r>
    </w:p>
    <w:p w14:paraId="46770648" w14:textId="57BE9E68" w:rsidR="000A7CAB" w:rsidRDefault="000A7CAB" w:rsidP="000A7CAB">
      <w:pPr>
        <w:spacing w:after="42" w:line="259" w:lineRule="auto"/>
        <w:ind w:right="1027"/>
        <w:jc w:val="center"/>
      </w:pPr>
    </w:p>
    <w:p w14:paraId="00A5C3DF" w14:textId="0E847F1F" w:rsidR="000A7CAB" w:rsidRPr="003156E0" w:rsidRDefault="000A7CAB" w:rsidP="003156E0">
      <w:pPr>
        <w:pStyle w:val="ab"/>
        <w:numPr>
          <w:ilvl w:val="0"/>
          <w:numId w:val="35"/>
        </w:numPr>
        <w:rPr>
          <w:sz w:val="32"/>
          <w:szCs w:val="32"/>
        </w:rPr>
      </w:pPr>
      <w:r w:rsidRPr="003156E0">
        <w:rPr>
          <w:sz w:val="32"/>
          <w:szCs w:val="32"/>
        </w:rPr>
        <w:t xml:space="preserve"> КОНТРОЛЬНЫЕ ВОПРОСЫ </w:t>
      </w:r>
    </w:p>
    <w:p w14:paraId="7257FE54" w14:textId="77777777" w:rsidR="000A7CAB" w:rsidRPr="003156E0" w:rsidRDefault="000A7CAB" w:rsidP="000A7CAB">
      <w:pPr>
        <w:numPr>
          <w:ilvl w:val="0"/>
          <w:numId w:val="30"/>
        </w:numPr>
        <w:spacing w:after="5" w:line="269" w:lineRule="auto"/>
        <w:ind w:right="1126" w:firstLine="708"/>
        <w:jc w:val="both"/>
        <w:rPr>
          <w:sz w:val="28"/>
          <w:szCs w:val="28"/>
        </w:rPr>
      </w:pPr>
      <w:r w:rsidRPr="003156E0">
        <w:rPr>
          <w:sz w:val="28"/>
          <w:szCs w:val="28"/>
        </w:rPr>
        <w:t xml:space="preserve">Что собой представляет VLAN? Какими преимуществами и недостатками обладает VLAN? </w:t>
      </w:r>
    </w:p>
    <w:p w14:paraId="34C4BED3" w14:textId="77777777" w:rsidR="000A7CAB" w:rsidRPr="003156E0" w:rsidRDefault="000A7CAB" w:rsidP="000A7CAB">
      <w:pPr>
        <w:numPr>
          <w:ilvl w:val="0"/>
          <w:numId w:val="30"/>
        </w:numPr>
        <w:spacing w:after="5" w:line="269" w:lineRule="auto"/>
        <w:ind w:right="1126" w:firstLine="708"/>
        <w:jc w:val="both"/>
        <w:rPr>
          <w:sz w:val="28"/>
          <w:szCs w:val="28"/>
        </w:rPr>
      </w:pPr>
      <w:r w:rsidRPr="003156E0">
        <w:rPr>
          <w:sz w:val="28"/>
          <w:szCs w:val="28"/>
        </w:rPr>
        <w:t xml:space="preserve">Какие существуют способы организации VLAN? </w:t>
      </w:r>
    </w:p>
    <w:p w14:paraId="7AD96FA7" w14:textId="77777777" w:rsidR="000A7CAB" w:rsidRPr="003156E0" w:rsidRDefault="000A7CAB" w:rsidP="000A7CAB">
      <w:pPr>
        <w:numPr>
          <w:ilvl w:val="0"/>
          <w:numId w:val="30"/>
        </w:numPr>
        <w:spacing w:after="5" w:line="269" w:lineRule="auto"/>
        <w:ind w:right="1126" w:firstLine="708"/>
        <w:jc w:val="both"/>
        <w:rPr>
          <w:sz w:val="28"/>
          <w:szCs w:val="28"/>
        </w:rPr>
      </w:pPr>
      <w:r w:rsidRPr="003156E0">
        <w:rPr>
          <w:sz w:val="28"/>
          <w:szCs w:val="28"/>
        </w:rPr>
        <w:t xml:space="preserve">Охарактеризуйте способы, позволяющие устанавливать членство в VLAN. </w:t>
      </w:r>
    </w:p>
    <w:p w14:paraId="029D530E" w14:textId="77777777" w:rsidR="000A7CAB" w:rsidRPr="003156E0" w:rsidRDefault="000A7CAB" w:rsidP="000A7CAB">
      <w:pPr>
        <w:numPr>
          <w:ilvl w:val="0"/>
          <w:numId w:val="30"/>
        </w:numPr>
        <w:spacing w:after="5" w:line="269" w:lineRule="auto"/>
        <w:ind w:right="1126" w:firstLine="708"/>
        <w:jc w:val="both"/>
        <w:rPr>
          <w:sz w:val="28"/>
          <w:szCs w:val="28"/>
        </w:rPr>
      </w:pPr>
      <w:r w:rsidRPr="003156E0">
        <w:rPr>
          <w:sz w:val="28"/>
          <w:szCs w:val="28"/>
        </w:rPr>
        <w:t xml:space="preserve">Охарактеризуйте протокол VTP. Какие преимущества и ограничения возникают при использовании протокола VTP? </w:t>
      </w:r>
    </w:p>
    <w:p w14:paraId="6887FD73" w14:textId="77777777" w:rsidR="000A7CAB" w:rsidRPr="003156E0" w:rsidRDefault="000A7CAB" w:rsidP="000A7CAB">
      <w:pPr>
        <w:numPr>
          <w:ilvl w:val="0"/>
          <w:numId w:val="30"/>
        </w:numPr>
        <w:spacing w:after="5" w:line="269" w:lineRule="auto"/>
        <w:ind w:right="1126" w:firstLine="708"/>
        <w:jc w:val="both"/>
        <w:rPr>
          <w:sz w:val="28"/>
          <w:szCs w:val="28"/>
        </w:rPr>
      </w:pPr>
      <w:r w:rsidRPr="003156E0">
        <w:rPr>
          <w:sz w:val="28"/>
          <w:szCs w:val="28"/>
        </w:rPr>
        <w:t xml:space="preserve">Какие существуют режимы работы протокола VTP? </w:t>
      </w:r>
    </w:p>
    <w:p w14:paraId="7D0A9D36" w14:textId="67F65B7A" w:rsidR="001045D1" w:rsidRPr="000A7CAB" w:rsidRDefault="001045D1" w:rsidP="000A7CAB"/>
    <w:sectPr w:rsidR="001045D1" w:rsidRPr="000A7CAB" w:rsidSect="008908DD">
      <w:headerReference w:type="default" r:id="rId26"/>
      <w:footerReference w:type="default" r:id="rId27"/>
      <w:headerReference w:type="first" r:id="rId28"/>
      <w:pgSz w:w="11906" w:h="16838"/>
      <w:pgMar w:top="709" w:right="850" w:bottom="1134" w:left="1701" w:header="138" w:footer="90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982CE" w14:textId="77777777" w:rsidR="007A329B" w:rsidRDefault="007A329B" w:rsidP="0085029A">
      <w:r>
        <w:separator/>
      </w:r>
    </w:p>
  </w:endnote>
  <w:endnote w:type="continuationSeparator" w:id="0">
    <w:p w14:paraId="544005BF" w14:textId="77777777" w:rsidR="007A329B" w:rsidRDefault="007A329B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ISOCP"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FE0C5" w14:textId="77777777" w:rsidR="000648AD" w:rsidRDefault="000648AD">
    <w:pPr>
      <w:pStyle w:val="a5"/>
      <w:jc w:val="right"/>
    </w:pPr>
  </w:p>
  <w:p w14:paraId="5F6ECCBE" w14:textId="77777777" w:rsidR="000648AD" w:rsidRPr="003B4335" w:rsidRDefault="008908DD">
    <w:pPr>
      <w:pStyle w:val="a5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723B714" wp14:editId="60336796">
              <wp:simplePos x="0" y="0"/>
              <wp:positionH relativeFrom="column">
                <wp:posOffset>-487680</wp:posOffset>
              </wp:positionH>
              <wp:positionV relativeFrom="paragraph">
                <wp:posOffset>165100</wp:posOffset>
              </wp:positionV>
              <wp:extent cx="1741805" cy="171450"/>
              <wp:effectExtent l="0" t="0" r="0" b="0"/>
              <wp:wrapNone/>
              <wp:docPr id="51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180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B33AC2" w14:textId="77777777" w:rsidR="000648AD" w:rsidRDefault="000648AD" w:rsidP="00DA0375">
                          <w:pPr>
                            <w:spacing w:after="1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  <w:p w14:paraId="65E1FDB7" w14:textId="77777777" w:rsidR="000648AD" w:rsidRPr="003B4335" w:rsidRDefault="000648AD" w:rsidP="003B4335">
                          <w:pPr>
                            <w:spacing w:after="120"/>
                            <w:ind w:left="709"/>
                            <w:rPr>
                              <w:rFonts w:ascii="GOST Type BU" w:hAnsi="GOST Type BU"/>
                              <w:sz w:val="18"/>
                              <w:szCs w:val="18"/>
                            </w:rPr>
                          </w:pPr>
                        </w:p>
                        <w:p w14:paraId="29CF3C22" w14:textId="77777777" w:rsidR="000648AD" w:rsidRPr="003B4335" w:rsidRDefault="000648AD" w:rsidP="003B4335">
                          <w:pPr>
                            <w:ind w:left="708"/>
                            <w:rPr>
                              <w:rFonts w:ascii="Calibri" w:hAnsi="Calibri"/>
                              <w:sz w:val="18"/>
                              <w:szCs w:val="18"/>
                            </w:rPr>
                          </w:pPr>
                        </w:p>
                        <w:p w14:paraId="0E42B859" w14:textId="77777777" w:rsidR="000648AD" w:rsidRPr="003B4335" w:rsidRDefault="000648AD" w:rsidP="003B433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23B714" id="Rectangle 70" o:spid="_x0000_s1046" style="position:absolute;margin-left:-38.4pt;margin-top:13pt;width:137.15pt;height:1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" filled="f" stroked="f" strokeweight=".25pt">
              <v:textbox inset="1pt,1pt,1pt,1pt">
                <w:txbxContent>
                  <w:p w14:paraId="3BB33AC2" w14:textId="77777777" w:rsidR="000648AD" w:rsidRDefault="000648AD" w:rsidP="00DA0375">
                    <w:pPr>
                      <w:spacing w:after="12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  <w:p w14:paraId="65E1FDB7" w14:textId="77777777" w:rsidR="000648AD" w:rsidRPr="003B4335" w:rsidRDefault="000648AD" w:rsidP="003B4335">
                    <w:pPr>
                      <w:spacing w:after="120"/>
                      <w:ind w:left="709"/>
                      <w:rPr>
                        <w:rFonts w:ascii="GOST Type BU" w:hAnsi="GOST Type BU"/>
                        <w:sz w:val="18"/>
                        <w:szCs w:val="18"/>
                      </w:rPr>
                    </w:pPr>
                  </w:p>
                  <w:p w14:paraId="29CF3C22" w14:textId="77777777" w:rsidR="000648AD" w:rsidRPr="003B4335" w:rsidRDefault="000648AD" w:rsidP="003B4335">
                    <w:pPr>
                      <w:ind w:left="708"/>
                      <w:rPr>
                        <w:rFonts w:ascii="Calibri" w:hAnsi="Calibri"/>
                        <w:sz w:val="18"/>
                        <w:szCs w:val="18"/>
                      </w:rPr>
                    </w:pPr>
                  </w:p>
                  <w:p w14:paraId="0E42B859" w14:textId="77777777" w:rsidR="000648AD" w:rsidRPr="003B4335" w:rsidRDefault="000648AD" w:rsidP="003B433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7C02B" w14:textId="77777777" w:rsidR="007A329B" w:rsidRDefault="007A329B" w:rsidP="0085029A">
      <w:r>
        <w:separator/>
      </w:r>
    </w:p>
  </w:footnote>
  <w:footnote w:type="continuationSeparator" w:id="0">
    <w:p w14:paraId="434F69B3" w14:textId="77777777" w:rsidR="007A329B" w:rsidRDefault="007A329B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56695" w14:textId="77777777" w:rsidR="000648AD" w:rsidRDefault="008908D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1" allowOverlap="1" wp14:anchorId="67FD353F" wp14:editId="77F0ACD7">
              <wp:simplePos x="0" y="0"/>
              <wp:positionH relativeFrom="page">
                <wp:posOffset>711835</wp:posOffset>
              </wp:positionH>
              <wp:positionV relativeFrom="page">
                <wp:posOffset>201930</wp:posOffset>
              </wp:positionV>
              <wp:extent cx="6487795" cy="10258425"/>
              <wp:effectExtent l="0" t="0" r="27305" b="28575"/>
              <wp:wrapNone/>
              <wp:docPr id="64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65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A56CD9" w14:textId="77777777"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DA99AD" w14:textId="77777777"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8608A1" w14:textId="77777777"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C31977" w14:textId="77777777"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B5A27D" w14:textId="77777777"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CDC205" w14:textId="77777777" w:rsidR="000648AD" w:rsidRPr="00977FCF" w:rsidRDefault="000648AD" w:rsidP="0053536F">
                            <w:pP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0A99F3" w14:textId="77777777" w:rsidR="000648AD" w:rsidRPr="003D6794" w:rsidRDefault="000648AD" w:rsidP="0053536F">
                            <w:pPr>
                              <w:pStyle w:val="a5"/>
                              <w:jc w:val="center"/>
                            </w:pP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instrText xml:space="preserve"> PAGE   \* MERGEFORMAT </w:instrText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620F11">
                              <w:rPr>
                                <w:i/>
                                <w:noProof/>
                                <w:sz w:val="32"/>
                                <w:szCs w:val="32"/>
                              </w:rPr>
                              <w:t>7</w:t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  <w:p w14:paraId="56C0E7F3" w14:textId="77777777" w:rsidR="000648AD" w:rsidRPr="00AD0C1A" w:rsidRDefault="000648AD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70"/>
                      <wps:cNvSpPr>
                        <a:spLocks noChangeArrowheads="1"/>
                      </wps:cNvSpPr>
                      <wps:spPr bwMode="auto">
                        <a:xfrm>
                          <a:off x="8052" y="19245"/>
                          <a:ext cx="10853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6211C8" w14:textId="43D92543" w:rsidR="000A67C1" w:rsidRPr="003156E0" w:rsidRDefault="001A1740" w:rsidP="000A67C1">
                            <w:pPr>
                              <w:jc w:val="center"/>
                              <w:rPr>
                                <w:iCs/>
                              </w:rPr>
                            </w:pPr>
                            <w:r w:rsidRPr="003156E0">
                              <w:rPr>
                                <w:iCs/>
                                <w:sz w:val="36"/>
                                <w:szCs w:val="36"/>
                              </w:rPr>
                              <w:t>ИКСиС.09.03.02.0</w:t>
                            </w:r>
                            <w:r w:rsidR="003156E0" w:rsidRPr="003156E0">
                              <w:rPr>
                                <w:iCs/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  <w:r w:rsidR="003B2547" w:rsidRPr="003156E0">
                              <w:rPr>
                                <w:iCs/>
                                <w:sz w:val="36"/>
                                <w:szCs w:val="36"/>
                              </w:rPr>
                              <w:t>0000.ПР</w:t>
                            </w:r>
                          </w:p>
                          <w:p w14:paraId="1A50F156" w14:textId="77777777" w:rsidR="000648AD" w:rsidRPr="00E351C3" w:rsidRDefault="000648AD" w:rsidP="000A67C1">
                            <w:pPr>
                              <w:ind w:left="708"/>
                              <w:jc w:val="center"/>
                              <w:rPr>
                                <w:rFonts w:ascii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2E473541" w14:textId="77777777" w:rsidR="000648AD" w:rsidRPr="00AB1AC7" w:rsidRDefault="000648AD" w:rsidP="000A67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FD353F" id="Group 51" o:spid="_x0000_s1026" style="position:absolute;margin-left:56.05pt;margin-top:15.9pt;width:510.85pt;height:807.75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9jF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Q4PYxcMAAADbAAAADwAA&#10;AAAAAAAAAAAAAAAHAgAAZHJzL2Rvd25yZXYueG1sUEsFBgAAAAADAAMAtwAAAPcCAAAAAA=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Mdb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C&#10;/5V4A+T6DQAA//8DAFBLAQItABQABgAIAAAAIQDb4fbL7gAAAIUBAAATAAAAAAAAAAAAAAAAAAAA&#10;AABbQ29udGVudF9UeXBlc10ueG1sUEsBAi0AFAAGAAgAAAAhAFr0LFu/AAAAFQEAAAsAAAAAAAAA&#10;AAAAAAAAHwEAAF9yZWxzLy5yZWxzUEsBAi0AFAAGAAgAAAAhALp8x1u+AAAA2gAAAA8AAAAAAAAA&#10;AAAAAAAABwIAAGRycy9kb3ducmV2LnhtbFBLBQYAAAAAAwADALcAAADyAgAAAAA=&#10;" filled="f" stroked="f" strokeweight=".25pt">
                <v:textbox inset="1pt,1pt,1pt,1pt">
                  <w:txbxContent>
                    <w:p w14:paraId="40A56CD9" w14:textId="77777777"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" filled="f" stroked="f" strokeweight=".25pt">
                <v:textbox inset="1pt,1pt,1pt,1pt">
                  <w:txbxContent>
                    <w:p w14:paraId="2BDA99AD" w14:textId="77777777"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fq0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B&#10;/5V4A+T6DQAA//8DAFBLAQItABQABgAIAAAAIQDb4fbL7gAAAIUBAAATAAAAAAAAAAAAAAAAAAAA&#10;AABbQ29udGVudF9UeXBlc10ueG1sUEsBAi0AFAAGAAgAAAAhAFr0LFu/AAAAFQEAAAsAAAAAAAAA&#10;AAAAAAAAHwEAAF9yZWxzLy5yZWxzUEsBAi0AFAAGAAgAAAAhAFrZ+rS+AAAA2gAAAA8AAAAAAAAA&#10;AAAAAAAABwIAAGRycy9kb3ducmV2LnhtbFBLBQYAAAAAAwADALcAAADyAgAAAAA=&#10;" filled="f" stroked="f" strokeweight=".25pt">
                <v:textbox inset="1pt,1pt,1pt,1pt">
                  <w:txbxContent>
                    <w:p w14:paraId="318608A1" w14:textId="77777777"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<v:textbox inset="1pt,1pt,1pt,1pt">
                  <w:txbxContent>
                    <w:p w14:paraId="40C31977" w14:textId="77777777"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8FYvwAAANo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" filled="f" stroked="f" strokeweight=".25pt">
                <v:textbox inset="1pt,1pt,1pt,1pt">
                  <w:txbxContent>
                    <w:p w14:paraId="0EB5A27D" w14:textId="77777777"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" filled="f" stroked="f" strokeweight=".25pt">
                <v:textbox inset="1pt,1pt,1pt,1pt">
                  <w:txbxContent>
                    <w:p w14:paraId="22CDC205" w14:textId="77777777" w:rsidR="000648AD" w:rsidRPr="00977FCF" w:rsidRDefault="000648AD" w:rsidP="0053536F">
                      <w:pPr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" filled="f" stroked="f" strokeweight=".25pt">
                <v:textbox inset="1pt,1pt,1pt,1pt">
                  <w:txbxContent>
                    <w:p w14:paraId="690A99F3" w14:textId="77777777" w:rsidR="000648AD" w:rsidRPr="003D6794" w:rsidRDefault="000648AD" w:rsidP="0053536F">
                      <w:pPr>
                        <w:pStyle w:val="a5"/>
                        <w:jc w:val="center"/>
                      </w:pP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begin"/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instrText xml:space="preserve"> PAGE   \* MERGEFORMAT </w:instrText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separate"/>
                      </w:r>
                      <w:r w:rsidR="00620F11">
                        <w:rPr>
                          <w:i/>
                          <w:noProof/>
                          <w:sz w:val="32"/>
                          <w:szCs w:val="32"/>
                        </w:rPr>
                        <w:t>7</w:t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end"/>
                      </w:r>
                    </w:p>
                    <w:p w14:paraId="56C0E7F3" w14:textId="77777777" w:rsidR="000648AD" w:rsidRPr="00AD0C1A" w:rsidRDefault="000648AD" w:rsidP="0053536F"/>
                  </w:txbxContent>
                </v:textbox>
              </v:rect>
              <v:rect id="_x0000_s1045" style="position:absolute;left:8052;top:19245;width:10853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316211C8" w14:textId="43D92543" w:rsidR="000A67C1" w:rsidRPr="003156E0" w:rsidRDefault="001A1740" w:rsidP="000A67C1">
                      <w:pPr>
                        <w:jc w:val="center"/>
                        <w:rPr>
                          <w:iCs/>
                        </w:rPr>
                      </w:pPr>
                      <w:r w:rsidRPr="003156E0">
                        <w:rPr>
                          <w:iCs/>
                          <w:sz w:val="36"/>
                          <w:szCs w:val="36"/>
                        </w:rPr>
                        <w:t>ИКСиС.09.03.02.0</w:t>
                      </w:r>
                      <w:r w:rsidR="003156E0" w:rsidRPr="003156E0">
                        <w:rPr>
                          <w:iCs/>
                          <w:sz w:val="36"/>
                          <w:szCs w:val="36"/>
                          <w:lang w:val="en-US"/>
                        </w:rPr>
                        <w:t>2</w:t>
                      </w:r>
                      <w:r w:rsidR="003B2547" w:rsidRPr="003156E0">
                        <w:rPr>
                          <w:iCs/>
                          <w:sz w:val="36"/>
                          <w:szCs w:val="36"/>
                        </w:rPr>
                        <w:t>0000.ПР</w:t>
                      </w:r>
                    </w:p>
                    <w:p w14:paraId="1A50F156" w14:textId="77777777" w:rsidR="000648AD" w:rsidRPr="00E351C3" w:rsidRDefault="000648AD" w:rsidP="000A67C1">
                      <w:pPr>
                        <w:ind w:left="708"/>
                        <w:jc w:val="center"/>
                        <w:rPr>
                          <w:rFonts w:ascii="Calibri" w:hAnsi="Calibri"/>
                          <w:i/>
                          <w:sz w:val="32"/>
                          <w:szCs w:val="32"/>
                        </w:rPr>
                      </w:pPr>
                    </w:p>
                    <w:p w14:paraId="2E473541" w14:textId="77777777" w:rsidR="000648AD" w:rsidRPr="00AB1AC7" w:rsidRDefault="000648AD" w:rsidP="000A67C1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63E12" w14:textId="77777777" w:rsidR="000648AD" w:rsidRDefault="008908D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1" layoutInCell="1" allowOverlap="1" wp14:anchorId="2F19BFDB" wp14:editId="09E210A6">
              <wp:simplePos x="0" y="0"/>
              <wp:positionH relativeFrom="page">
                <wp:posOffset>701040</wp:posOffset>
              </wp:positionH>
              <wp:positionV relativeFrom="page">
                <wp:posOffset>156845</wp:posOffset>
              </wp:positionV>
              <wp:extent cx="6554470" cy="10308590"/>
              <wp:effectExtent l="0" t="0" r="17780" b="16510"/>
              <wp:wrapNone/>
              <wp:docPr id="1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308590"/>
                        <a:chOff x="0" y="0"/>
                        <a:chExt cx="20000" cy="20000"/>
                      </a:xfrm>
                    </wpg:grpSpPr>
                    <wps:wsp>
                      <wps:cNvPr id="17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C0CAE1" w14:textId="77777777"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F5ACEC" w14:textId="77777777"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01DEFC" w14:textId="77777777"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8B502" w14:textId="77777777"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FEB175" w14:textId="77777777"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9D4D7" w14:textId="77777777"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0D65D5" w14:textId="77777777" w:rsidR="000648AD" w:rsidRPr="001002D2" w:rsidRDefault="000648AD" w:rsidP="0053536F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1002D2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9"/>
                      <wps:cNvSpPr>
                        <a:spLocks noChangeArrowheads="1"/>
                      </wps:cNvSpPr>
                      <wps:spPr bwMode="auto">
                        <a:xfrm>
                          <a:off x="6859" y="17444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BDD5C5" w14:textId="44D82790" w:rsidR="000648AD" w:rsidRPr="00977FCF" w:rsidRDefault="000648AD" w:rsidP="00213C65">
                            <w:pPr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r w:rsidR="008908DD">
                              <w:rPr>
                                <w:i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320D49">
                              <w:rPr>
                                <w:i/>
                                <w:sz w:val="36"/>
                                <w:szCs w:val="36"/>
                              </w:rPr>
                              <w:t>ИКСиС</w:t>
                            </w: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>.</w:t>
                            </w:r>
                            <w:r w:rsidR="000A67C1">
                              <w:rPr>
                                <w:i/>
                                <w:sz w:val="36"/>
                                <w:szCs w:val="36"/>
                              </w:rPr>
                              <w:t>09.03.02</w:t>
                            </w: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>.</w:t>
                            </w:r>
                            <w:r w:rsidR="001A1740">
                              <w:rPr>
                                <w:i/>
                                <w:sz w:val="36"/>
                                <w:szCs w:val="36"/>
                              </w:rPr>
                              <w:t>0</w:t>
                            </w:r>
                            <w:r w:rsidR="003156E0">
                              <w:rPr>
                                <w:i/>
                                <w:sz w:val="36"/>
                                <w:szCs w:val="36"/>
                              </w:rPr>
                              <w:t>2</w:t>
                            </w:r>
                            <w:r w:rsidR="00320D49">
                              <w:rPr>
                                <w:i/>
                                <w:sz w:val="36"/>
                                <w:szCs w:val="36"/>
                              </w:rPr>
                              <w:t>0000.</w:t>
                            </w:r>
                            <w:r w:rsidR="003B2547">
                              <w:rPr>
                                <w:i/>
                                <w:sz w:val="36"/>
                                <w:szCs w:val="36"/>
                              </w:rPr>
                              <w:t>ПР</w:t>
                            </w:r>
                          </w:p>
                          <w:p w14:paraId="29BEC162" w14:textId="77777777" w:rsidR="000648AD" w:rsidRPr="00DA5EA6" w:rsidRDefault="000648AD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3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D1C71C" w14:textId="77777777"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A42B67" w14:textId="2F63AEC0" w:rsidR="000648AD" w:rsidRPr="003156E0" w:rsidRDefault="003156E0" w:rsidP="00F93F99">
                              <w:pPr>
                                <w:rPr>
                                  <w:iCs/>
                                  <w:sz w:val="16"/>
                                  <w:szCs w:val="16"/>
                                </w:rPr>
                              </w:pPr>
                              <w:r w:rsidRPr="003156E0">
                                <w:rPr>
                                  <w:iCs/>
                                  <w:sz w:val="16"/>
                                  <w:szCs w:val="16"/>
                                </w:rPr>
                                <w:t>Веретельников 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6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DE1469" w14:textId="77777777"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3EF0F1" w14:textId="77777777" w:rsidR="000648AD" w:rsidRPr="003156E0" w:rsidRDefault="00320D49" w:rsidP="0053536F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lang w:val="ru-RU"/>
                                </w:rPr>
                              </w:pPr>
                              <w:r w:rsidRPr="003156E0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lang w:val="ru-RU"/>
                                </w:rPr>
                                <w:t>Береза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9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7712FB" w14:textId="77777777" w:rsidR="000648AD" w:rsidRPr="009E5A54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6A3C2C" w14:textId="77777777" w:rsidR="000648AD" w:rsidRPr="009E5A54" w:rsidRDefault="000648AD" w:rsidP="0053536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2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ECB314" w14:textId="77777777"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1AEA2E" w14:textId="77777777"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C722F1" w14:textId="77777777"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0BDA9C" w14:textId="77777777"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0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Rectangle 41"/>
                      <wps:cNvSpPr>
                        <a:spLocks noChangeArrowheads="1"/>
                      </wps:cNvSpPr>
                      <wps:spPr bwMode="auto">
                        <a:xfrm>
                          <a:off x="7806" y="18013"/>
                          <a:ext cx="6292" cy="18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F9E329" w14:textId="77777777" w:rsidR="000648AD" w:rsidRDefault="000648AD" w:rsidP="0053536F"/>
                          <w:p w14:paraId="568C8372" w14:textId="1F190151" w:rsidR="00AE6E2D" w:rsidRPr="00AE6E2D" w:rsidRDefault="00DC2BFC" w:rsidP="00AE6E2D">
                            <w:pPr>
                              <w:pStyle w:val="12"/>
                              <w:tabs>
                                <w:tab w:val="left" w:pos="1134"/>
                              </w:tabs>
                              <w:spacing w:after="0" w:line="240" w:lineRule="auto"/>
                              <w:ind w:left="-23" w:firstLine="23"/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16"/>
                                <w:szCs w:val="16"/>
                              </w:rPr>
                            </w:pPr>
                            <w:r w:rsidRPr="003B2547">
                              <w:rPr>
                                <w:b w:val="0"/>
                                <w:sz w:val="28"/>
                                <w:szCs w:val="28"/>
                              </w:rPr>
                              <w:t>П</w:t>
                            </w:r>
                            <w:r w:rsidR="000648AD" w:rsidRPr="003B2547">
                              <w:rPr>
                                <w:b w:val="0"/>
                                <w:sz w:val="28"/>
                                <w:szCs w:val="28"/>
                              </w:rPr>
                              <w:t>рактическ</w:t>
                            </w:r>
                            <w:r w:rsidRPr="003B2547">
                              <w:rPr>
                                <w:b w:val="0"/>
                                <w:sz w:val="28"/>
                                <w:szCs w:val="28"/>
                              </w:rPr>
                              <w:t>ая</w:t>
                            </w:r>
                            <w:r w:rsidR="000648AD" w:rsidRPr="003B2547">
                              <w:rPr>
                                <w:b w:val="0"/>
                                <w:sz w:val="28"/>
                                <w:szCs w:val="28"/>
                              </w:rPr>
                              <w:t xml:space="preserve"> работ</w:t>
                            </w:r>
                            <w:r w:rsidR="00460401">
                              <w:rPr>
                                <w:b w:val="0"/>
                                <w:sz w:val="28"/>
                                <w:szCs w:val="28"/>
                              </w:rPr>
                              <w:t>а №</w:t>
                            </w:r>
                            <w:r w:rsidR="003156E0">
                              <w:rPr>
                                <w:b w:val="0"/>
                                <w:sz w:val="28"/>
                                <w:szCs w:val="28"/>
                              </w:rPr>
                              <w:t>2</w:t>
                            </w:r>
                            <w:r w:rsidR="00320D4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40CCD" w:rsidRPr="003B2547">
                              <w:rPr>
                                <w:rFonts w:ascii="Times New Roman" w:hAnsi="Times New Roman"/>
                                <w:b w:val="0"/>
                                <w:sz w:val="20"/>
                                <w:szCs w:val="16"/>
                              </w:rPr>
                              <w:t>«</w:t>
                            </w:r>
                            <w:r w:rsidR="003156E0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Настройка</w:t>
                            </w:r>
                            <w:r w:rsidR="003156E0" w:rsidRPr="003156E0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VLAN </w:t>
                            </w:r>
                            <w:r w:rsidR="003156E0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на</w:t>
                            </w:r>
                            <w:r w:rsidR="003156E0" w:rsidRPr="003156E0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156E0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устройствах</w:t>
                            </w:r>
                            <w:r w:rsidR="003156E0" w:rsidRPr="003156E0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="003156E0">
                              <w:rPr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isco</w:t>
                            </w:r>
                            <w:r w:rsidR="003B2547" w:rsidRPr="003B2547">
                              <w:rPr>
                                <w:rFonts w:ascii="Times New Roman" w:hAnsi="Times New Roman"/>
                                <w:b w:val="0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679B874D" w14:textId="77777777" w:rsidR="00AE6E2D" w:rsidRDefault="00AE6E2D" w:rsidP="00AE6E2D">
                            <w:pPr>
                              <w:pStyle w:val="12"/>
                              <w:tabs>
                                <w:tab w:val="left" w:pos="1134"/>
                              </w:tabs>
                              <w:spacing w:after="0" w:line="240" w:lineRule="auto"/>
                              <w:ind w:left="-23" w:firstLine="709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</w:p>
                          <w:p w14:paraId="54A27B79" w14:textId="77777777" w:rsidR="000648AD" w:rsidRPr="0012041B" w:rsidRDefault="00A40CCD" w:rsidP="0012041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40CCD">
                              <w:rPr>
                                <w:sz w:val="20"/>
                                <w:szCs w:val="16"/>
                              </w:rPr>
                              <w:t>».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D905B5" w14:textId="77777777"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BA639D" w14:textId="77777777"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145512" w14:textId="77777777" w:rsidR="000648AD" w:rsidRPr="00AD69C7" w:rsidRDefault="000648AD" w:rsidP="0053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222EE3" w14:textId="77777777" w:rsidR="000648AD" w:rsidRPr="00495FFE" w:rsidRDefault="000648AD" w:rsidP="00495FFE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495FFE">
                              <w:rPr>
                                <w:i/>
                                <w:sz w:val="20"/>
                                <w:szCs w:val="20"/>
                              </w:rPr>
                              <w:t>ИСОиП (филиал) ДГТУ в г.Шахты</w:t>
                            </w:r>
                          </w:p>
                          <w:p w14:paraId="446D83E5" w14:textId="77777777" w:rsidR="000648AD" w:rsidRPr="000A67C1" w:rsidRDefault="000A67C1" w:rsidP="00495FFE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ИСТ-Т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="001A1740">
                              <w:rPr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F19BFDB" id="Group 1" o:spid="_x0000_s1047" style="position:absolute;margin-left:55.2pt;margin-top:12.35pt;width:516.1pt;height:811.7pt;z-index:251656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">
              <v:rect id="Rectangle 2" o:spid="_x0000_s104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" filled="f" strokeweight="2pt"/>
              <v:line id="Line 3" o:spid="_x0000_s104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4" o:spid="_x0000_s105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5" o:spid="_x0000_s105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6" o:spid="_x0000_s105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7" o:spid="_x0000_s105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8" o:spid="_x0000_s105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9" o:spid="_x0000_s105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10" o:spid="_x0000_s105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<v:line id="Line 11" o:spid="_x0000_s105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rect id="Rectangle 12" o:spid="_x0000_s105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10C0CAE1" w14:textId="77777777"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5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10F5ACEC" w14:textId="77777777"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6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2601DEFC" w14:textId="77777777"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5838B502" w14:textId="77777777"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6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12FEB175" w14:textId="77777777"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7689D4D7" w14:textId="77777777"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2F0D65D5" w14:textId="77777777" w:rsidR="000648AD" w:rsidRPr="001002D2" w:rsidRDefault="000648AD" w:rsidP="0053536F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 w:rsidRPr="001002D2"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65" style="position:absolute;left:6859;top:17444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4CBDD5C5" w14:textId="44D82790" w:rsidR="000648AD" w:rsidRPr="00977FCF" w:rsidRDefault="000648AD" w:rsidP="00213C65">
                      <w:pPr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sz w:val="36"/>
                          <w:szCs w:val="36"/>
                        </w:rPr>
                        <w:t xml:space="preserve">        </w:t>
                      </w:r>
                      <w:r w:rsidR="008908DD">
                        <w:rPr>
                          <w:i/>
                          <w:sz w:val="36"/>
                          <w:szCs w:val="36"/>
                        </w:rPr>
                        <w:t xml:space="preserve">     </w:t>
                      </w:r>
                      <w:r>
                        <w:rPr>
                          <w:i/>
                          <w:sz w:val="36"/>
                          <w:szCs w:val="36"/>
                        </w:rPr>
                        <w:t xml:space="preserve"> </w:t>
                      </w:r>
                      <w:r w:rsidR="00320D49">
                        <w:rPr>
                          <w:i/>
                          <w:sz w:val="36"/>
                          <w:szCs w:val="36"/>
                        </w:rPr>
                        <w:t>ИКСиС</w:t>
                      </w:r>
                      <w:r>
                        <w:rPr>
                          <w:i/>
                          <w:sz w:val="36"/>
                          <w:szCs w:val="36"/>
                        </w:rPr>
                        <w:t>.</w:t>
                      </w:r>
                      <w:r w:rsidR="000A67C1">
                        <w:rPr>
                          <w:i/>
                          <w:sz w:val="36"/>
                          <w:szCs w:val="36"/>
                        </w:rPr>
                        <w:t>09.03.02</w:t>
                      </w:r>
                      <w:r>
                        <w:rPr>
                          <w:i/>
                          <w:sz w:val="36"/>
                          <w:szCs w:val="36"/>
                        </w:rPr>
                        <w:t>.</w:t>
                      </w:r>
                      <w:r w:rsidR="001A1740">
                        <w:rPr>
                          <w:i/>
                          <w:sz w:val="36"/>
                          <w:szCs w:val="36"/>
                        </w:rPr>
                        <w:t>0</w:t>
                      </w:r>
                      <w:r w:rsidR="003156E0">
                        <w:rPr>
                          <w:i/>
                          <w:sz w:val="36"/>
                          <w:szCs w:val="36"/>
                        </w:rPr>
                        <w:t>2</w:t>
                      </w:r>
                      <w:r w:rsidR="00320D49">
                        <w:rPr>
                          <w:i/>
                          <w:sz w:val="36"/>
                          <w:szCs w:val="36"/>
                        </w:rPr>
                        <w:t>0000.</w:t>
                      </w:r>
                      <w:r w:rsidR="003B2547">
                        <w:rPr>
                          <w:i/>
                          <w:sz w:val="36"/>
                          <w:szCs w:val="36"/>
                        </w:rPr>
                        <w:t>ПР</w:t>
                      </w:r>
                    </w:p>
                    <w:p w14:paraId="29BEC162" w14:textId="77777777" w:rsidR="000648AD" w:rsidRPr="00DA5EA6" w:rsidRDefault="000648AD" w:rsidP="0053536F"/>
                  </w:txbxContent>
                </v:textbox>
              </v:rect>
              <v:line id="Line 20" o:spid="_x0000_s106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21" o:spid="_x0000_s106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22" o:spid="_x0000_s106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line id="Line 23" o:spid="_x0000_s106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Line 24" o:spid="_x0000_s107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<v:group id="Group 25" o:spid="_x0000_s107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26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<v:textbox inset="1pt,1pt,1pt,1pt">
                    <w:txbxContent>
                      <w:p w14:paraId="1FD1C71C" w14:textId="77777777"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14:paraId="4BA42B67" w14:textId="2F63AEC0" w:rsidR="000648AD" w:rsidRPr="003156E0" w:rsidRDefault="003156E0" w:rsidP="00F93F99">
                        <w:pPr>
                          <w:rPr>
                            <w:iCs/>
                            <w:sz w:val="16"/>
                            <w:szCs w:val="16"/>
                          </w:rPr>
                        </w:pPr>
                        <w:r w:rsidRPr="003156E0">
                          <w:rPr>
                            <w:iCs/>
                            <w:sz w:val="16"/>
                            <w:szCs w:val="16"/>
                          </w:rPr>
                          <w:t>Веретельников А.</w:t>
                        </w:r>
                      </w:p>
                    </w:txbxContent>
                  </v:textbox>
                </v:rect>
              </v:group>
              <v:group id="Group 28" o:spid="_x0000_s107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<v:rect id="Rectangle 29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14:paraId="51DE1469" w14:textId="77777777"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30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5A3EF0F1" w14:textId="77777777" w:rsidR="000648AD" w:rsidRPr="003156E0" w:rsidRDefault="00320D49" w:rsidP="0053536F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lang w:val="ru-RU"/>
                          </w:rPr>
                        </w:pPr>
                        <w:r w:rsidRPr="003156E0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lang w:val="ru-RU"/>
                          </w:rPr>
                          <w:t>Береза А.Н.</w:t>
                        </w:r>
                      </w:p>
                    </w:txbxContent>
                  </v:textbox>
                </v:rect>
              </v:group>
              <v:group id="Group 31" o:spid="_x0000_s107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rect id="Rectangle 32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267712FB" w14:textId="77777777" w:rsidR="000648AD" w:rsidRPr="009E5A54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Реценз</w:t>
                        </w:r>
                      </w:p>
                    </w:txbxContent>
                  </v:textbox>
                </v:rect>
                <v:rect id="Rectangle 33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006A3C2C" w14:textId="77777777" w:rsidR="000648AD" w:rsidRPr="009E5A54" w:rsidRDefault="000648AD" w:rsidP="0053536F"/>
                    </w:txbxContent>
                  </v:textbox>
                </v:rect>
              </v:group>
              <v:group id="Group 34" o:spid="_x0000_s108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rect id="Rectangle 35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14:paraId="51ECB314" w14:textId="77777777"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691AEA2E" w14:textId="77777777" w:rsidR="000648AD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38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CC722F1" w14:textId="77777777"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39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B0BDA9C" w14:textId="77777777" w:rsidR="000648AD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rect id="Rectangle 41" o:spid="_x0000_s1087" style="position:absolute;left:7806;top:18013;width:629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14:paraId="5DF9E329" w14:textId="77777777" w:rsidR="000648AD" w:rsidRDefault="000648AD" w:rsidP="0053536F"/>
                    <w:p w14:paraId="568C8372" w14:textId="1F190151" w:rsidR="00AE6E2D" w:rsidRPr="00AE6E2D" w:rsidRDefault="00DC2BFC" w:rsidP="00AE6E2D">
                      <w:pPr>
                        <w:pStyle w:val="12"/>
                        <w:tabs>
                          <w:tab w:val="left" w:pos="1134"/>
                        </w:tabs>
                        <w:spacing w:after="0" w:line="240" w:lineRule="auto"/>
                        <w:ind w:left="-23" w:firstLine="23"/>
                        <w:jc w:val="center"/>
                        <w:rPr>
                          <w:rFonts w:ascii="Times New Roman" w:hAnsi="Times New Roman"/>
                          <w:b w:val="0"/>
                          <w:sz w:val="16"/>
                          <w:szCs w:val="16"/>
                        </w:rPr>
                      </w:pPr>
                      <w:r w:rsidRPr="003B2547">
                        <w:rPr>
                          <w:b w:val="0"/>
                          <w:sz w:val="28"/>
                          <w:szCs w:val="28"/>
                        </w:rPr>
                        <w:t>П</w:t>
                      </w:r>
                      <w:r w:rsidR="000648AD" w:rsidRPr="003B2547">
                        <w:rPr>
                          <w:b w:val="0"/>
                          <w:sz w:val="28"/>
                          <w:szCs w:val="28"/>
                        </w:rPr>
                        <w:t>рактическ</w:t>
                      </w:r>
                      <w:r w:rsidRPr="003B2547">
                        <w:rPr>
                          <w:b w:val="0"/>
                          <w:sz w:val="28"/>
                          <w:szCs w:val="28"/>
                        </w:rPr>
                        <w:t>ая</w:t>
                      </w:r>
                      <w:r w:rsidR="000648AD" w:rsidRPr="003B2547">
                        <w:rPr>
                          <w:b w:val="0"/>
                          <w:sz w:val="28"/>
                          <w:szCs w:val="28"/>
                        </w:rPr>
                        <w:t xml:space="preserve"> работ</w:t>
                      </w:r>
                      <w:r w:rsidR="00460401">
                        <w:rPr>
                          <w:b w:val="0"/>
                          <w:sz w:val="28"/>
                          <w:szCs w:val="28"/>
                        </w:rPr>
                        <w:t>а №</w:t>
                      </w:r>
                      <w:r w:rsidR="003156E0">
                        <w:rPr>
                          <w:b w:val="0"/>
                          <w:sz w:val="28"/>
                          <w:szCs w:val="28"/>
                        </w:rPr>
                        <w:t>2</w:t>
                      </w:r>
                      <w:r w:rsidR="00320D49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A40CCD" w:rsidRPr="003B2547">
                        <w:rPr>
                          <w:rFonts w:ascii="Times New Roman" w:hAnsi="Times New Roman"/>
                          <w:b w:val="0"/>
                          <w:sz w:val="20"/>
                          <w:szCs w:val="16"/>
                        </w:rPr>
                        <w:t>«</w:t>
                      </w:r>
                      <w:r w:rsidR="003156E0">
                        <w:rPr>
                          <w:b w:val="0"/>
                          <w:bCs w:val="0"/>
                          <w:sz w:val="24"/>
                          <w:szCs w:val="24"/>
                        </w:rPr>
                        <w:t>Настройка</w:t>
                      </w:r>
                      <w:r w:rsidR="003156E0" w:rsidRPr="003156E0">
                        <w:rPr>
                          <w:b w:val="0"/>
                          <w:bCs w:val="0"/>
                          <w:sz w:val="24"/>
                          <w:szCs w:val="24"/>
                        </w:rPr>
                        <w:t xml:space="preserve"> VLAN </w:t>
                      </w:r>
                      <w:r w:rsidR="003156E0">
                        <w:rPr>
                          <w:b w:val="0"/>
                          <w:bCs w:val="0"/>
                          <w:sz w:val="24"/>
                          <w:szCs w:val="24"/>
                        </w:rPr>
                        <w:t>на</w:t>
                      </w:r>
                      <w:r w:rsidR="003156E0" w:rsidRPr="003156E0">
                        <w:rPr>
                          <w:b w:val="0"/>
                          <w:bCs w:val="0"/>
                          <w:sz w:val="24"/>
                          <w:szCs w:val="24"/>
                        </w:rPr>
                        <w:t xml:space="preserve"> </w:t>
                      </w:r>
                      <w:r w:rsidR="003156E0">
                        <w:rPr>
                          <w:b w:val="0"/>
                          <w:bCs w:val="0"/>
                          <w:sz w:val="24"/>
                          <w:szCs w:val="24"/>
                        </w:rPr>
                        <w:t>устройствах</w:t>
                      </w:r>
                      <w:r w:rsidR="003156E0" w:rsidRPr="003156E0">
                        <w:rPr>
                          <w:b w:val="0"/>
                          <w:bCs w:val="0"/>
                          <w:sz w:val="24"/>
                          <w:szCs w:val="24"/>
                        </w:rPr>
                        <w:t xml:space="preserve"> C</w:t>
                      </w:r>
                      <w:r w:rsidR="003156E0">
                        <w:rPr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isco</w:t>
                      </w:r>
                      <w:r w:rsidR="003B2547" w:rsidRPr="003B2547">
                        <w:rPr>
                          <w:rFonts w:ascii="Times New Roman" w:hAnsi="Times New Roman"/>
                          <w:b w:val="0"/>
                          <w:sz w:val="28"/>
                          <w:szCs w:val="28"/>
                        </w:rPr>
                        <w:t>»</w:t>
                      </w:r>
                    </w:p>
                    <w:p w14:paraId="679B874D" w14:textId="77777777" w:rsidR="00AE6E2D" w:rsidRDefault="00AE6E2D" w:rsidP="00AE6E2D">
                      <w:pPr>
                        <w:pStyle w:val="12"/>
                        <w:tabs>
                          <w:tab w:val="left" w:pos="1134"/>
                        </w:tabs>
                        <w:spacing w:after="0" w:line="240" w:lineRule="auto"/>
                        <w:ind w:left="-23" w:firstLine="709"/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</w:p>
                    <w:p w14:paraId="54A27B79" w14:textId="77777777" w:rsidR="000648AD" w:rsidRPr="0012041B" w:rsidRDefault="00A40CCD" w:rsidP="0012041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40CCD">
                        <w:rPr>
                          <w:sz w:val="20"/>
                          <w:szCs w:val="16"/>
                        </w:rPr>
                        <w:t>».</w:t>
                      </w:r>
                    </w:p>
                  </w:txbxContent>
                </v:textbox>
              </v:rect>
              <v:line id="Line 42" o:spid="_x0000_s108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43" o:spid="_x0000_s108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44" o:spid="_x0000_s109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rect id="Rectangle 45" o:spid="_x0000_s109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3ED905B5" w14:textId="77777777"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6" o:spid="_x0000_s109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5BA639D" w14:textId="77777777"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03145512" w14:textId="77777777" w:rsidR="000648AD" w:rsidRPr="00AD69C7" w:rsidRDefault="000648AD" w:rsidP="0053536F">
                      <w:pPr>
                        <w:jc w:val="center"/>
                      </w:pPr>
                    </w:p>
                  </w:txbxContent>
                </v:textbox>
              </v:rect>
              <v:line id="Line 48" o:spid="_x0000_s109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<v:line id="Line 49" o:spid="_x0000_s109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<v:rect id="Rectangle 50" o:spid="_x0000_s1096" style="position:absolute;left:14295;top:18969;width:5609;height:1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12222EE3" w14:textId="77777777" w:rsidR="000648AD" w:rsidRPr="00495FFE" w:rsidRDefault="000648AD" w:rsidP="00495FFE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495FFE">
                        <w:rPr>
                          <w:i/>
                          <w:sz w:val="20"/>
                          <w:szCs w:val="20"/>
                        </w:rPr>
                        <w:t>ИСОиП (филиал) ДГТУ в г.Шахты</w:t>
                      </w:r>
                    </w:p>
                    <w:p w14:paraId="446D83E5" w14:textId="77777777" w:rsidR="000648AD" w:rsidRPr="000A67C1" w:rsidRDefault="000A67C1" w:rsidP="00495FFE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ИСТ-Т</w:t>
                      </w: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b</w:t>
                      </w:r>
                      <w:r w:rsidR="001A1740">
                        <w:rPr>
                          <w:i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1788"/>
        </w:tabs>
        <w:ind w:left="1788" w:hanging="1068"/>
      </w:pPr>
    </w:lvl>
    <w:lvl w:ilvl="1">
      <w:start w:val="234"/>
      <w:numFmt w:val="decimal"/>
      <w:lvlText w:val="%1.%2"/>
      <w:lvlJc w:val="left"/>
      <w:pPr>
        <w:tabs>
          <w:tab w:val="num" w:pos="5580"/>
        </w:tabs>
        <w:ind w:left="5580" w:hanging="4860"/>
      </w:pPr>
    </w:lvl>
    <w:lvl w:ilvl="2">
      <w:start w:val="17"/>
      <w:numFmt w:val="decimal"/>
      <w:lvlText w:val="%1.%2.%3"/>
      <w:lvlJc w:val="left"/>
      <w:pPr>
        <w:tabs>
          <w:tab w:val="num" w:pos="5580"/>
        </w:tabs>
        <w:ind w:left="5580" w:hanging="4860"/>
      </w:pPr>
    </w:lvl>
    <w:lvl w:ilvl="3">
      <w:start w:val="25"/>
      <w:numFmt w:val="decimal"/>
      <w:lvlText w:val="%1.%2.%3.%4"/>
      <w:lvlJc w:val="left"/>
      <w:pPr>
        <w:tabs>
          <w:tab w:val="num" w:pos="5580"/>
        </w:tabs>
        <w:ind w:left="5580" w:hanging="4860"/>
      </w:pPr>
    </w:lvl>
    <w:lvl w:ilvl="4">
      <w:start w:val="1"/>
      <w:numFmt w:val="decimal"/>
      <w:lvlText w:val="%1.%2.%3.%4.%5"/>
      <w:lvlJc w:val="left"/>
      <w:pPr>
        <w:tabs>
          <w:tab w:val="num" w:pos="5580"/>
        </w:tabs>
        <w:ind w:left="5580" w:hanging="4860"/>
      </w:pPr>
    </w:lvl>
    <w:lvl w:ilvl="5">
      <w:start w:val="1"/>
      <w:numFmt w:val="decimal"/>
      <w:lvlText w:val="%1.%2.%3.%4.%5.%6"/>
      <w:lvlJc w:val="left"/>
      <w:pPr>
        <w:tabs>
          <w:tab w:val="num" w:pos="5580"/>
        </w:tabs>
        <w:ind w:left="5580" w:hanging="4860"/>
      </w:pPr>
    </w:lvl>
    <w:lvl w:ilvl="6">
      <w:start w:val="1"/>
      <w:numFmt w:val="decimal"/>
      <w:lvlText w:val="%1.%2.%3.%4.%5.%6.%7"/>
      <w:lvlJc w:val="left"/>
      <w:pPr>
        <w:tabs>
          <w:tab w:val="num" w:pos="5580"/>
        </w:tabs>
        <w:ind w:left="5580" w:hanging="4860"/>
      </w:p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4860"/>
      </w:pPr>
    </w:lvl>
    <w:lvl w:ilvl="8">
      <w:start w:val="1"/>
      <w:numFmt w:val="decimal"/>
      <w:lvlText w:val="%1.%2.%3.%4.%5.%6.%7.%8.%9"/>
      <w:lvlJc w:val="left"/>
      <w:pPr>
        <w:tabs>
          <w:tab w:val="num" w:pos="5580"/>
        </w:tabs>
        <w:ind w:left="5580" w:hanging="4860"/>
      </w:pPr>
    </w:lvl>
  </w:abstractNum>
  <w:abstractNum w:abstractNumId="1" w15:restartNumberingAfterBreak="0">
    <w:nsid w:val="00000003"/>
    <w:multiLevelType w:val="multilevel"/>
    <w:tmpl w:val="00000003"/>
    <w:name w:val="WW8Num6"/>
    <w:lvl w:ilvl="0">
      <w:start w:val="226"/>
      <w:numFmt w:val="decimal"/>
      <w:lvlText w:val="%1"/>
      <w:lvlJc w:val="left"/>
      <w:pPr>
        <w:tabs>
          <w:tab w:val="num" w:pos="4860"/>
        </w:tabs>
        <w:ind w:left="4860" w:hanging="4860"/>
      </w:pPr>
    </w:lvl>
    <w:lvl w:ilvl="1">
      <w:start w:val="4"/>
      <w:numFmt w:val="decimal"/>
      <w:lvlText w:val="%1.%2"/>
      <w:lvlJc w:val="left"/>
      <w:pPr>
        <w:tabs>
          <w:tab w:val="num" w:pos="5100"/>
        </w:tabs>
        <w:ind w:left="5100" w:hanging="4860"/>
      </w:pPr>
    </w:lvl>
    <w:lvl w:ilvl="2">
      <w:start w:val="37"/>
      <w:numFmt w:val="decimal"/>
      <w:lvlText w:val="%1.%2.%3"/>
      <w:lvlJc w:val="left"/>
      <w:pPr>
        <w:tabs>
          <w:tab w:val="num" w:pos="5340"/>
        </w:tabs>
        <w:ind w:left="5340" w:hanging="4860"/>
      </w:pPr>
    </w:lvl>
    <w:lvl w:ilvl="3">
      <w:start w:val="105"/>
      <w:numFmt w:val="decimal"/>
      <w:lvlText w:val="%1.%2.%3.%4"/>
      <w:lvlJc w:val="left"/>
      <w:pPr>
        <w:tabs>
          <w:tab w:val="num" w:pos="5580"/>
        </w:tabs>
        <w:ind w:left="5580" w:hanging="4860"/>
      </w:p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</w:lvl>
  </w:abstractNum>
  <w:abstractNum w:abstractNumId="2" w15:restartNumberingAfterBreak="0">
    <w:nsid w:val="00000004"/>
    <w:multiLevelType w:val="singleLevel"/>
    <w:tmpl w:val="00000004"/>
    <w:name w:val="WW8Num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16"/>
        <w:szCs w:val="16"/>
      </w:rPr>
    </w:lvl>
  </w:abstractNum>
  <w:abstractNum w:abstractNumId="3" w15:restartNumberingAfterBreak="0">
    <w:nsid w:val="00000005"/>
    <w:multiLevelType w:val="multilevel"/>
    <w:tmpl w:val="00000005"/>
    <w:name w:val="WW8Num12"/>
    <w:lvl w:ilvl="0">
      <w:start w:val="193"/>
      <w:numFmt w:val="decimal"/>
      <w:lvlText w:val="%1"/>
      <w:lvlJc w:val="left"/>
      <w:pPr>
        <w:tabs>
          <w:tab w:val="num" w:pos="4860"/>
        </w:tabs>
        <w:ind w:left="4860" w:hanging="4860"/>
      </w:pPr>
    </w:lvl>
    <w:lvl w:ilvl="1">
      <w:start w:val="256"/>
      <w:numFmt w:val="decimal"/>
      <w:lvlText w:val="%1.%2"/>
      <w:lvlJc w:val="left"/>
      <w:pPr>
        <w:tabs>
          <w:tab w:val="num" w:pos="5100"/>
        </w:tabs>
        <w:ind w:left="5100" w:hanging="4860"/>
      </w:pPr>
    </w:lvl>
    <w:lvl w:ilvl="2">
      <w:start w:val="1"/>
      <w:numFmt w:val="decimal"/>
      <w:lvlText w:val="%1.%2.%3"/>
      <w:lvlJc w:val="left"/>
      <w:pPr>
        <w:tabs>
          <w:tab w:val="num" w:pos="5340"/>
        </w:tabs>
        <w:ind w:left="5340" w:hanging="4860"/>
      </w:pPr>
    </w:lvl>
    <w:lvl w:ilvl="3">
      <w:start w:val="16"/>
      <w:numFmt w:val="decimal"/>
      <w:lvlText w:val="%1.%2.%3.%4"/>
      <w:lvlJc w:val="left"/>
      <w:pPr>
        <w:tabs>
          <w:tab w:val="num" w:pos="5580"/>
        </w:tabs>
        <w:ind w:left="5580" w:hanging="4860"/>
      </w:p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</w:lvl>
  </w:abstractNum>
  <w:abstractNum w:abstractNumId="4" w15:restartNumberingAfterBreak="0">
    <w:nsid w:val="00000006"/>
    <w:multiLevelType w:val="multilevel"/>
    <w:tmpl w:val="00000006"/>
    <w:name w:val="WW8Num16"/>
    <w:lvl w:ilvl="0">
      <w:start w:val="127"/>
      <w:numFmt w:val="decimal"/>
      <w:lvlText w:val="%1"/>
      <w:lvlJc w:val="left"/>
      <w:pPr>
        <w:tabs>
          <w:tab w:val="num" w:pos="4860"/>
        </w:tabs>
        <w:ind w:left="4860" w:hanging="4860"/>
      </w:pPr>
    </w:lvl>
    <w:lvl w:ilvl="1">
      <w:numFmt w:val="decimal"/>
      <w:lvlText w:val="%1.%2"/>
      <w:lvlJc w:val="left"/>
      <w:pPr>
        <w:tabs>
          <w:tab w:val="num" w:pos="5100"/>
        </w:tabs>
        <w:ind w:left="5100" w:hanging="4860"/>
      </w:pPr>
    </w:lvl>
    <w:lvl w:ilvl="2">
      <w:numFmt w:val="decimal"/>
      <w:lvlText w:val="%1.%2.%3"/>
      <w:lvlJc w:val="left"/>
      <w:pPr>
        <w:tabs>
          <w:tab w:val="num" w:pos="5340"/>
        </w:tabs>
        <w:ind w:left="5340" w:hanging="4860"/>
      </w:pPr>
    </w:lvl>
    <w:lvl w:ilvl="3">
      <w:start w:val="1"/>
      <w:numFmt w:val="decimal"/>
      <w:lvlText w:val="%1.%2.%3.%4"/>
      <w:lvlJc w:val="left"/>
      <w:pPr>
        <w:tabs>
          <w:tab w:val="num" w:pos="5580"/>
        </w:tabs>
        <w:ind w:left="5580" w:hanging="4860"/>
      </w:p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</w:lvl>
  </w:abstractNum>
  <w:abstractNum w:abstractNumId="5" w15:restartNumberingAfterBreak="0">
    <w:nsid w:val="00000007"/>
    <w:multiLevelType w:val="multilevel"/>
    <w:tmpl w:val="00000007"/>
    <w:name w:val="WW8Num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16"/>
        <w:szCs w:val="16"/>
      </w:rPr>
    </w:lvl>
    <w:lvl w:ilvl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b/>
        <w:i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6" w15:restartNumberingAfterBreak="0">
    <w:nsid w:val="00000008"/>
    <w:multiLevelType w:val="multilevel"/>
    <w:tmpl w:val="00000008"/>
    <w:name w:val="WW8Num46"/>
    <w:lvl w:ilvl="0">
      <w:start w:val="13"/>
      <w:numFmt w:val="decimal"/>
      <w:lvlText w:val="%1"/>
      <w:lvlJc w:val="left"/>
      <w:pPr>
        <w:tabs>
          <w:tab w:val="num" w:pos="4860"/>
        </w:tabs>
        <w:ind w:left="4860" w:hanging="4860"/>
      </w:pPr>
    </w:lvl>
    <w:lvl w:ilvl="1">
      <w:start w:val="13"/>
      <w:numFmt w:val="decimal"/>
      <w:lvlText w:val="%1.%2"/>
      <w:lvlJc w:val="left"/>
      <w:pPr>
        <w:tabs>
          <w:tab w:val="num" w:pos="5100"/>
        </w:tabs>
        <w:ind w:left="5100" w:hanging="4860"/>
      </w:pPr>
    </w:lvl>
    <w:lvl w:ilvl="2">
      <w:start w:val="13"/>
      <w:numFmt w:val="decimal"/>
      <w:lvlText w:val="%1.%2.%3"/>
      <w:lvlJc w:val="left"/>
      <w:pPr>
        <w:tabs>
          <w:tab w:val="num" w:pos="5340"/>
        </w:tabs>
        <w:ind w:left="5340" w:hanging="4860"/>
      </w:pPr>
    </w:lvl>
    <w:lvl w:ilvl="3">
      <w:start w:val="13"/>
      <w:numFmt w:val="decimal"/>
      <w:lvlText w:val="%1.%2.%3.%4"/>
      <w:lvlJc w:val="left"/>
      <w:pPr>
        <w:tabs>
          <w:tab w:val="num" w:pos="5580"/>
        </w:tabs>
        <w:ind w:left="5580" w:hanging="4860"/>
      </w:p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</w:lvl>
  </w:abstractNum>
  <w:abstractNum w:abstractNumId="7" w15:restartNumberingAfterBreak="0">
    <w:nsid w:val="06661DD8"/>
    <w:multiLevelType w:val="hybridMultilevel"/>
    <w:tmpl w:val="559A55FA"/>
    <w:lvl w:ilvl="0" w:tplc="5BF8ACFA">
      <w:start w:val="1"/>
      <w:numFmt w:val="bullet"/>
      <w:lvlText w:val=""/>
      <w:lvlJc w:val="left"/>
      <w:pPr>
        <w:ind w:left="1406" w:hanging="360"/>
      </w:pPr>
      <w:rPr>
        <w:rFonts w:ascii="Symbol" w:hAnsi="Symbol" w:hint="default"/>
      </w:rPr>
    </w:lvl>
    <w:lvl w:ilvl="1" w:tplc="5BF8ACFA">
      <w:start w:val="1"/>
      <w:numFmt w:val="bullet"/>
      <w:lvlText w:val=""/>
      <w:lvlJc w:val="left"/>
      <w:pPr>
        <w:ind w:left="212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8" w15:restartNumberingAfterBreak="0">
    <w:nsid w:val="09331BDF"/>
    <w:multiLevelType w:val="hybridMultilevel"/>
    <w:tmpl w:val="2D5A1FCC"/>
    <w:lvl w:ilvl="0" w:tplc="16A878B6">
      <w:start w:val="3"/>
      <w:numFmt w:val="decimal"/>
      <w:lvlText w:val="%1."/>
      <w:lvlJc w:val="left"/>
      <w:pPr>
        <w:ind w:left="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4EF43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56C979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89097B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54EA84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FC2D05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4A2240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9EE31E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690021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B980735"/>
    <w:multiLevelType w:val="hybridMultilevel"/>
    <w:tmpl w:val="652CE06C"/>
    <w:lvl w:ilvl="0" w:tplc="5BF8ACFA">
      <w:start w:val="1"/>
      <w:numFmt w:val="bullet"/>
      <w:lvlText w:val=""/>
      <w:lvlJc w:val="left"/>
      <w:pPr>
        <w:ind w:left="14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10" w15:restartNumberingAfterBreak="0">
    <w:nsid w:val="0D5D5A05"/>
    <w:multiLevelType w:val="hybridMultilevel"/>
    <w:tmpl w:val="0CCAE158"/>
    <w:lvl w:ilvl="0" w:tplc="5BF8ACFA">
      <w:start w:val="1"/>
      <w:numFmt w:val="bullet"/>
      <w:lvlText w:val=""/>
      <w:lvlJc w:val="left"/>
      <w:pPr>
        <w:ind w:left="1406" w:hanging="360"/>
      </w:pPr>
      <w:rPr>
        <w:rFonts w:ascii="Symbol" w:hAnsi="Symbol" w:hint="default"/>
      </w:rPr>
    </w:lvl>
    <w:lvl w:ilvl="1" w:tplc="88FE1702">
      <w:numFmt w:val="bullet"/>
      <w:lvlText w:val="•"/>
      <w:lvlJc w:val="left"/>
      <w:pPr>
        <w:ind w:left="2786" w:hanging="102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11" w15:restartNumberingAfterBreak="0">
    <w:nsid w:val="0F8A5709"/>
    <w:multiLevelType w:val="hybridMultilevel"/>
    <w:tmpl w:val="FB68679A"/>
    <w:lvl w:ilvl="0" w:tplc="6088DE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03F0523"/>
    <w:multiLevelType w:val="hybridMultilevel"/>
    <w:tmpl w:val="5F24853A"/>
    <w:lvl w:ilvl="0" w:tplc="A3F68898">
      <w:start w:val="3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7A8004">
      <w:start w:val="1"/>
      <w:numFmt w:val="lowerLetter"/>
      <w:lvlText w:val="%2"/>
      <w:lvlJc w:val="left"/>
      <w:pPr>
        <w:ind w:left="1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D64C26A">
      <w:start w:val="1"/>
      <w:numFmt w:val="lowerRoman"/>
      <w:lvlText w:val="%3"/>
      <w:lvlJc w:val="left"/>
      <w:pPr>
        <w:ind w:left="2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7F87A66">
      <w:start w:val="1"/>
      <w:numFmt w:val="decimal"/>
      <w:lvlText w:val="%4"/>
      <w:lvlJc w:val="left"/>
      <w:pPr>
        <w:ind w:left="2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9FC2C2E">
      <w:start w:val="1"/>
      <w:numFmt w:val="lowerLetter"/>
      <w:lvlText w:val="%5"/>
      <w:lvlJc w:val="left"/>
      <w:pPr>
        <w:ind w:left="3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456C98C">
      <w:start w:val="1"/>
      <w:numFmt w:val="lowerRoman"/>
      <w:lvlText w:val="%6"/>
      <w:lvlJc w:val="left"/>
      <w:pPr>
        <w:ind w:left="4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4F226E0">
      <w:start w:val="1"/>
      <w:numFmt w:val="decimal"/>
      <w:lvlText w:val="%7"/>
      <w:lvlJc w:val="left"/>
      <w:pPr>
        <w:ind w:left="5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706D9A6">
      <w:start w:val="1"/>
      <w:numFmt w:val="lowerLetter"/>
      <w:lvlText w:val="%8"/>
      <w:lvlJc w:val="left"/>
      <w:pPr>
        <w:ind w:left="5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09C9D94">
      <w:start w:val="1"/>
      <w:numFmt w:val="lowerRoman"/>
      <w:lvlText w:val="%9"/>
      <w:lvlJc w:val="left"/>
      <w:pPr>
        <w:ind w:left="6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20B6470"/>
    <w:multiLevelType w:val="hybridMultilevel"/>
    <w:tmpl w:val="C92639B4"/>
    <w:lvl w:ilvl="0" w:tplc="5BF8ACF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277375"/>
    <w:multiLevelType w:val="hybridMultilevel"/>
    <w:tmpl w:val="5792D99E"/>
    <w:lvl w:ilvl="0" w:tplc="5BF8ACF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8D7302A"/>
    <w:multiLevelType w:val="hybridMultilevel"/>
    <w:tmpl w:val="E8909D3E"/>
    <w:lvl w:ilvl="0" w:tplc="5BF8ACFA">
      <w:start w:val="1"/>
      <w:numFmt w:val="bullet"/>
      <w:lvlText w:val=""/>
      <w:lvlJc w:val="left"/>
      <w:pPr>
        <w:ind w:left="1406" w:hanging="360"/>
      </w:pPr>
      <w:rPr>
        <w:rFonts w:ascii="Symbol" w:hAnsi="Symbol" w:hint="default"/>
      </w:rPr>
    </w:lvl>
    <w:lvl w:ilvl="1" w:tplc="5BF8ACFA">
      <w:start w:val="1"/>
      <w:numFmt w:val="bullet"/>
      <w:lvlText w:val=""/>
      <w:lvlJc w:val="left"/>
      <w:pPr>
        <w:ind w:left="212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16" w15:restartNumberingAfterBreak="0">
    <w:nsid w:val="1BEF56D9"/>
    <w:multiLevelType w:val="hybridMultilevel"/>
    <w:tmpl w:val="1BA4DA28"/>
    <w:lvl w:ilvl="0" w:tplc="5BF8ACFA">
      <w:start w:val="1"/>
      <w:numFmt w:val="bullet"/>
      <w:lvlText w:val=""/>
      <w:lvlJc w:val="left"/>
      <w:pPr>
        <w:ind w:left="1406" w:hanging="360"/>
      </w:pPr>
      <w:rPr>
        <w:rFonts w:ascii="Symbol" w:hAnsi="Symbol" w:hint="default"/>
      </w:rPr>
    </w:lvl>
    <w:lvl w:ilvl="1" w:tplc="5BF8ACFA">
      <w:start w:val="1"/>
      <w:numFmt w:val="bullet"/>
      <w:lvlText w:val=""/>
      <w:lvlJc w:val="left"/>
      <w:pPr>
        <w:ind w:left="212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17" w15:restartNumberingAfterBreak="0">
    <w:nsid w:val="1DEE763B"/>
    <w:multiLevelType w:val="hybridMultilevel"/>
    <w:tmpl w:val="09EAAF24"/>
    <w:lvl w:ilvl="0" w:tplc="5BF8ACFA">
      <w:start w:val="1"/>
      <w:numFmt w:val="bullet"/>
      <w:lvlText w:val=""/>
      <w:lvlJc w:val="left"/>
      <w:pPr>
        <w:ind w:left="14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18" w15:restartNumberingAfterBreak="0">
    <w:nsid w:val="1E990B39"/>
    <w:multiLevelType w:val="hybridMultilevel"/>
    <w:tmpl w:val="5D086B40"/>
    <w:lvl w:ilvl="0" w:tplc="18CA67B6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11D7CCC"/>
    <w:multiLevelType w:val="hybridMultilevel"/>
    <w:tmpl w:val="03366F9E"/>
    <w:lvl w:ilvl="0" w:tplc="5BF8ACFA">
      <w:start w:val="1"/>
      <w:numFmt w:val="bullet"/>
      <w:lvlText w:val=""/>
      <w:lvlJc w:val="left"/>
      <w:pPr>
        <w:ind w:left="1406" w:hanging="360"/>
      </w:pPr>
      <w:rPr>
        <w:rFonts w:ascii="Symbol" w:hAnsi="Symbol" w:hint="default"/>
      </w:rPr>
    </w:lvl>
    <w:lvl w:ilvl="1" w:tplc="5BF8ACFA">
      <w:start w:val="1"/>
      <w:numFmt w:val="bullet"/>
      <w:lvlText w:val=""/>
      <w:lvlJc w:val="left"/>
      <w:pPr>
        <w:ind w:left="212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20" w15:restartNumberingAfterBreak="0">
    <w:nsid w:val="217A0EA1"/>
    <w:multiLevelType w:val="hybridMultilevel"/>
    <w:tmpl w:val="D498622A"/>
    <w:lvl w:ilvl="0" w:tplc="5BF8ACFA">
      <w:start w:val="1"/>
      <w:numFmt w:val="bullet"/>
      <w:lvlText w:val=""/>
      <w:lvlJc w:val="left"/>
      <w:pPr>
        <w:ind w:left="14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21" w15:restartNumberingAfterBreak="0">
    <w:nsid w:val="275C3CA4"/>
    <w:multiLevelType w:val="hybridMultilevel"/>
    <w:tmpl w:val="57AE07FC"/>
    <w:lvl w:ilvl="0" w:tplc="8C0AE26E">
      <w:start w:val="1"/>
      <w:numFmt w:val="decimal"/>
      <w:lvlText w:val="%1."/>
      <w:lvlJc w:val="left"/>
      <w:pPr>
        <w:ind w:left="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2D25D34">
      <w:start w:val="1"/>
      <w:numFmt w:val="lowerLetter"/>
      <w:lvlText w:val="%2"/>
      <w:lvlJc w:val="left"/>
      <w:pPr>
        <w:ind w:left="1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8D26A8C">
      <w:start w:val="1"/>
      <w:numFmt w:val="lowerRoman"/>
      <w:lvlText w:val="%3"/>
      <w:lvlJc w:val="left"/>
      <w:pPr>
        <w:ind w:left="2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3F49808">
      <w:start w:val="1"/>
      <w:numFmt w:val="decimal"/>
      <w:lvlText w:val="%4"/>
      <w:lvlJc w:val="left"/>
      <w:pPr>
        <w:ind w:left="2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CD2B38C">
      <w:start w:val="1"/>
      <w:numFmt w:val="lowerLetter"/>
      <w:lvlText w:val="%5"/>
      <w:lvlJc w:val="left"/>
      <w:pPr>
        <w:ind w:left="3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3F00132">
      <w:start w:val="1"/>
      <w:numFmt w:val="lowerRoman"/>
      <w:lvlText w:val="%6"/>
      <w:lvlJc w:val="left"/>
      <w:pPr>
        <w:ind w:left="4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2E29448">
      <w:start w:val="1"/>
      <w:numFmt w:val="decimal"/>
      <w:lvlText w:val="%7"/>
      <w:lvlJc w:val="left"/>
      <w:pPr>
        <w:ind w:left="5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E90213A">
      <w:start w:val="1"/>
      <w:numFmt w:val="lowerLetter"/>
      <w:lvlText w:val="%8"/>
      <w:lvlJc w:val="left"/>
      <w:pPr>
        <w:ind w:left="5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C86F16A">
      <w:start w:val="1"/>
      <w:numFmt w:val="lowerRoman"/>
      <w:lvlText w:val="%9"/>
      <w:lvlJc w:val="left"/>
      <w:pPr>
        <w:ind w:left="6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7FE0080"/>
    <w:multiLevelType w:val="hybridMultilevel"/>
    <w:tmpl w:val="170221A6"/>
    <w:lvl w:ilvl="0" w:tplc="5A46B46A">
      <w:start w:val="1"/>
      <w:numFmt w:val="decimal"/>
      <w:lvlText w:val="%1."/>
      <w:lvlJc w:val="left"/>
      <w:pPr>
        <w:ind w:left="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00EEE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28E543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C9855B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7B49CD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D54319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46C167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06C95C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12A6F7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2B76180A"/>
    <w:multiLevelType w:val="hybridMultilevel"/>
    <w:tmpl w:val="CFC08374"/>
    <w:lvl w:ilvl="0" w:tplc="5BF8ACF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228679A"/>
    <w:multiLevelType w:val="hybridMultilevel"/>
    <w:tmpl w:val="9138B994"/>
    <w:lvl w:ilvl="0" w:tplc="5BF8ACF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3A750A2"/>
    <w:multiLevelType w:val="hybridMultilevel"/>
    <w:tmpl w:val="30F80296"/>
    <w:lvl w:ilvl="0" w:tplc="5BF8ACF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DEB2C5C"/>
    <w:multiLevelType w:val="hybridMultilevel"/>
    <w:tmpl w:val="E3C6E3E0"/>
    <w:lvl w:ilvl="0" w:tplc="5BF8ACFA">
      <w:start w:val="1"/>
      <w:numFmt w:val="bullet"/>
      <w:lvlText w:val=""/>
      <w:lvlJc w:val="left"/>
      <w:pPr>
        <w:ind w:left="14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27" w15:restartNumberingAfterBreak="0">
    <w:nsid w:val="3DEF4033"/>
    <w:multiLevelType w:val="hybridMultilevel"/>
    <w:tmpl w:val="7016A00C"/>
    <w:lvl w:ilvl="0" w:tplc="5BF8ACFA">
      <w:start w:val="1"/>
      <w:numFmt w:val="bullet"/>
      <w:lvlText w:val=""/>
      <w:lvlJc w:val="left"/>
      <w:pPr>
        <w:ind w:left="1406" w:hanging="360"/>
      </w:pPr>
      <w:rPr>
        <w:rFonts w:ascii="Symbol" w:hAnsi="Symbol" w:hint="default"/>
      </w:rPr>
    </w:lvl>
    <w:lvl w:ilvl="1" w:tplc="5BF8ACFA">
      <w:start w:val="1"/>
      <w:numFmt w:val="bullet"/>
      <w:lvlText w:val=""/>
      <w:lvlJc w:val="left"/>
      <w:pPr>
        <w:ind w:left="212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28" w15:restartNumberingAfterBreak="0">
    <w:nsid w:val="3E3C459A"/>
    <w:multiLevelType w:val="hybridMultilevel"/>
    <w:tmpl w:val="CC0A0F4E"/>
    <w:lvl w:ilvl="0" w:tplc="5BF8ACFA">
      <w:start w:val="1"/>
      <w:numFmt w:val="bullet"/>
      <w:lvlText w:val=""/>
      <w:lvlJc w:val="left"/>
      <w:pPr>
        <w:ind w:left="1406" w:hanging="360"/>
      </w:pPr>
      <w:rPr>
        <w:rFonts w:ascii="Symbol" w:hAnsi="Symbol" w:hint="default"/>
      </w:rPr>
    </w:lvl>
    <w:lvl w:ilvl="1" w:tplc="5BF8ACFA">
      <w:start w:val="1"/>
      <w:numFmt w:val="bullet"/>
      <w:lvlText w:val=""/>
      <w:lvlJc w:val="left"/>
      <w:pPr>
        <w:ind w:left="2786" w:hanging="102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29" w15:restartNumberingAfterBreak="0">
    <w:nsid w:val="40054E0B"/>
    <w:multiLevelType w:val="hybridMultilevel"/>
    <w:tmpl w:val="853AAC3E"/>
    <w:lvl w:ilvl="0" w:tplc="5BF8ACFA">
      <w:start w:val="1"/>
      <w:numFmt w:val="bullet"/>
      <w:lvlText w:val=""/>
      <w:lvlJc w:val="left"/>
      <w:pPr>
        <w:ind w:left="14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30" w15:restartNumberingAfterBreak="0">
    <w:nsid w:val="55E33EE1"/>
    <w:multiLevelType w:val="hybridMultilevel"/>
    <w:tmpl w:val="7E2859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5C2A27"/>
    <w:multiLevelType w:val="hybridMultilevel"/>
    <w:tmpl w:val="AFB68866"/>
    <w:lvl w:ilvl="0" w:tplc="293C4F98">
      <w:start w:val="1"/>
      <w:numFmt w:val="decimal"/>
      <w:lvlText w:val="%1."/>
      <w:lvlJc w:val="left"/>
      <w:pPr>
        <w:ind w:left="1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00885E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8E2111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E8CFC8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57804A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F522EE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2B4A85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B8AB73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0181C1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7871E3C"/>
    <w:multiLevelType w:val="hybridMultilevel"/>
    <w:tmpl w:val="75AE26EC"/>
    <w:lvl w:ilvl="0" w:tplc="35FA30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CB6E14"/>
    <w:multiLevelType w:val="hybridMultilevel"/>
    <w:tmpl w:val="7A0A68FE"/>
    <w:lvl w:ilvl="0" w:tplc="5BF8ACFA">
      <w:start w:val="1"/>
      <w:numFmt w:val="bullet"/>
      <w:lvlText w:val=""/>
      <w:lvlJc w:val="left"/>
      <w:pPr>
        <w:ind w:left="14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34" w15:restartNumberingAfterBreak="0">
    <w:nsid w:val="60962D07"/>
    <w:multiLevelType w:val="hybridMultilevel"/>
    <w:tmpl w:val="44C83D44"/>
    <w:lvl w:ilvl="0" w:tplc="5BF8ACF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0D46DEB"/>
    <w:multiLevelType w:val="hybridMultilevel"/>
    <w:tmpl w:val="50FAF704"/>
    <w:lvl w:ilvl="0" w:tplc="5BF8ACF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5F816B6"/>
    <w:multiLevelType w:val="hybridMultilevel"/>
    <w:tmpl w:val="FB04719C"/>
    <w:lvl w:ilvl="0" w:tplc="5BF8ACFA">
      <w:start w:val="1"/>
      <w:numFmt w:val="bullet"/>
      <w:lvlText w:val=""/>
      <w:lvlJc w:val="left"/>
      <w:pPr>
        <w:ind w:left="1406" w:hanging="360"/>
      </w:pPr>
      <w:rPr>
        <w:rFonts w:ascii="Symbol" w:hAnsi="Symbol" w:hint="default"/>
      </w:rPr>
    </w:lvl>
    <w:lvl w:ilvl="1" w:tplc="5BF8ACFA">
      <w:start w:val="1"/>
      <w:numFmt w:val="bullet"/>
      <w:lvlText w:val=""/>
      <w:lvlJc w:val="left"/>
      <w:pPr>
        <w:ind w:left="212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37" w15:restartNumberingAfterBreak="0">
    <w:nsid w:val="66F630DA"/>
    <w:multiLevelType w:val="hybridMultilevel"/>
    <w:tmpl w:val="C5BA193C"/>
    <w:lvl w:ilvl="0" w:tplc="5BF8ACFA">
      <w:start w:val="1"/>
      <w:numFmt w:val="bullet"/>
      <w:lvlText w:val=""/>
      <w:lvlJc w:val="left"/>
      <w:pPr>
        <w:ind w:left="1406" w:hanging="360"/>
      </w:pPr>
      <w:rPr>
        <w:rFonts w:ascii="Symbol" w:hAnsi="Symbol" w:hint="default"/>
      </w:rPr>
    </w:lvl>
    <w:lvl w:ilvl="1" w:tplc="5BF8ACFA">
      <w:start w:val="1"/>
      <w:numFmt w:val="bullet"/>
      <w:lvlText w:val=""/>
      <w:lvlJc w:val="left"/>
      <w:pPr>
        <w:ind w:left="212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38" w15:restartNumberingAfterBreak="0">
    <w:nsid w:val="6AEE6C35"/>
    <w:multiLevelType w:val="hybridMultilevel"/>
    <w:tmpl w:val="E2F21B1A"/>
    <w:lvl w:ilvl="0" w:tplc="5BF8ACF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B09116C"/>
    <w:multiLevelType w:val="hybridMultilevel"/>
    <w:tmpl w:val="29E8FE6E"/>
    <w:lvl w:ilvl="0" w:tplc="5BF8ACF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82903BF"/>
    <w:multiLevelType w:val="hybridMultilevel"/>
    <w:tmpl w:val="A1608126"/>
    <w:lvl w:ilvl="0" w:tplc="2C8A32EA">
      <w:start w:val="1"/>
      <w:numFmt w:val="decimal"/>
      <w:lvlText w:val="%1."/>
      <w:lvlJc w:val="left"/>
      <w:pPr>
        <w:ind w:left="3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9" w:hanging="360"/>
      </w:pPr>
    </w:lvl>
    <w:lvl w:ilvl="2" w:tplc="0419001B" w:tentative="1">
      <w:start w:val="1"/>
      <w:numFmt w:val="lowerRoman"/>
      <w:lvlText w:val="%3."/>
      <w:lvlJc w:val="right"/>
      <w:pPr>
        <w:ind w:left="1809" w:hanging="180"/>
      </w:pPr>
    </w:lvl>
    <w:lvl w:ilvl="3" w:tplc="0419000F" w:tentative="1">
      <w:start w:val="1"/>
      <w:numFmt w:val="decimal"/>
      <w:lvlText w:val="%4."/>
      <w:lvlJc w:val="left"/>
      <w:pPr>
        <w:ind w:left="2529" w:hanging="360"/>
      </w:pPr>
    </w:lvl>
    <w:lvl w:ilvl="4" w:tplc="04190019" w:tentative="1">
      <w:start w:val="1"/>
      <w:numFmt w:val="lowerLetter"/>
      <w:lvlText w:val="%5."/>
      <w:lvlJc w:val="left"/>
      <w:pPr>
        <w:ind w:left="3249" w:hanging="360"/>
      </w:pPr>
    </w:lvl>
    <w:lvl w:ilvl="5" w:tplc="0419001B" w:tentative="1">
      <w:start w:val="1"/>
      <w:numFmt w:val="lowerRoman"/>
      <w:lvlText w:val="%6."/>
      <w:lvlJc w:val="right"/>
      <w:pPr>
        <w:ind w:left="3969" w:hanging="180"/>
      </w:pPr>
    </w:lvl>
    <w:lvl w:ilvl="6" w:tplc="0419000F" w:tentative="1">
      <w:start w:val="1"/>
      <w:numFmt w:val="decimal"/>
      <w:lvlText w:val="%7."/>
      <w:lvlJc w:val="left"/>
      <w:pPr>
        <w:ind w:left="4689" w:hanging="360"/>
      </w:pPr>
    </w:lvl>
    <w:lvl w:ilvl="7" w:tplc="04190019" w:tentative="1">
      <w:start w:val="1"/>
      <w:numFmt w:val="lowerLetter"/>
      <w:lvlText w:val="%8."/>
      <w:lvlJc w:val="left"/>
      <w:pPr>
        <w:ind w:left="5409" w:hanging="360"/>
      </w:pPr>
    </w:lvl>
    <w:lvl w:ilvl="8" w:tplc="041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41" w15:restartNumberingAfterBreak="0">
    <w:nsid w:val="7A670BAE"/>
    <w:multiLevelType w:val="hybridMultilevel"/>
    <w:tmpl w:val="8AC06C5E"/>
    <w:lvl w:ilvl="0" w:tplc="5BF8ACF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0"/>
  </w:num>
  <w:num w:numId="3">
    <w:abstractNumId w:val="20"/>
  </w:num>
  <w:num w:numId="4">
    <w:abstractNumId w:val="26"/>
  </w:num>
  <w:num w:numId="5">
    <w:abstractNumId w:val="28"/>
  </w:num>
  <w:num w:numId="6">
    <w:abstractNumId w:val="9"/>
  </w:num>
  <w:num w:numId="7">
    <w:abstractNumId w:val="33"/>
  </w:num>
  <w:num w:numId="8">
    <w:abstractNumId w:val="13"/>
  </w:num>
  <w:num w:numId="9">
    <w:abstractNumId w:val="29"/>
  </w:num>
  <w:num w:numId="10">
    <w:abstractNumId w:val="19"/>
  </w:num>
  <w:num w:numId="11">
    <w:abstractNumId w:val="16"/>
  </w:num>
  <w:num w:numId="12">
    <w:abstractNumId w:val="7"/>
  </w:num>
  <w:num w:numId="13">
    <w:abstractNumId w:val="27"/>
  </w:num>
  <w:num w:numId="14">
    <w:abstractNumId w:val="37"/>
  </w:num>
  <w:num w:numId="15">
    <w:abstractNumId w:val="15"/>
  </w:num>
  <w:num w:numId="16">
    <w:abstractNumId w:val="36"/>
  </w:num>
  <w:num w:numId="17">
    <w:abstractNumId w:val="17"/>
  </w:num>
  <w:num w:numId="18">
    <w:abstractNumId w:val="14"/>
  </w:num>
  <w:num w:numId="19">
    <w:abstractNumId w:val="25"/>
  </w:num>
  <w:num w:numId="20">
    <w:abstractNumId w:val="34"/>
  </w:num>
  <w:num w:numId="21">
    <w:abstractNumId w:val="24"/>
  </w:num>
  <w:num w:numId="22">
    <w:abstractNumId w:val="38"/>
  </w:num>
  <w:num w:numId="23">
    <w:abstractNumId w:val="41"/>
  </w:num>
  <w:num w:numId="24">
    <w:abstractNumId w:val="23"/>
  </w:num>
  <w:num w:numId="25">
    <w:abstractNumId w:val="35"/>
  </w:num>
  <w:num w:numId="26">
    <w:abstractNumId w:val="21"/>
  </w:num>
  <w:num w:numId="27">
    <w:abstractNumId w:val="8"/>
  </w:num>
  <w:num w:numId="28">
    <w:abstractNumId w:val="12"/>
  </w:num>
  <w:num w:numId="29">
    <w:abstractNumId w:val="31"/>
  </w:num>
  <w:num w:numId="30">
    <w:abstractNumId w:val="22"/>
  </w:num>
  <w:num w:numId="31">
    <w:abstractNumId w:val="11"/>
  </w:num>
  <w:num w:numId="32">
    <w:abstractNumId w:val="32"/>
  </w:num>
  <w:num w:numId="33">
    <w:abstractNumId w:val="30"/>
  </w:num>
  <w:num w:numId="34">
    <w:abstractNumId w:val="40"/>
  </w:num>
  <w:num w:numId="35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3169"/>
    <w:rsid w:val="000118CF"/>
    <w:rsid w:val="00012122"/>
    <w:rsid w:val="000648AD"/>
    <w:rsid w:val="00071F81"/>
    <w:rsid w:val="00080E30"/>
    <w:rsid w:val="000820ED"/>
    <w:rsid w:val="000843CB"/>
    <w:rsid w:val="0008673B"/>
    <w:rsid w:val="000954E9"/>
    <w:rsid w:val="000A15D6"/>
    <w:rsid w:val="000A4ED3"/>
    <w:rsid w:val="000A67C1"/>
    <w:rsid w:val="000A7CAB"/>
    <w:rsid w:val="000D28D2"/>
    <w:rsid w:val="000E39A3"/>
    <w:rsid w:val="000E5E21"/>
    <w:rsid w:val="001002D2"/>
    <w:rsid w:val="001045D1"/>
    <w:rsid w:val="0012041B"/>
    <w:rsid w:val="00131744"/>
    <w:rsid w:val="001341DE"/>
    <w:rsid w:val="001566F7"/>
    <w:rsid w:val="00162B19"/>
    <w:rsid w:val="00170727"/>
    <w:rsid w:val="001720BC"/>
    <w:rsid w:val="00176818"/>
    <w:rsid w:val="00181925"/>
    <w:rsid w:val="00181A7B"/>
    <w:rsid w:val="0018736F"/>
    <w:rsid w:val="00193C1E"/>
    <w:rsid w:val="001A1740"/>
    <w:rsid w:val="001A4288"/>
    <w:rsid w:val="001C76A2"/>
    <w:rsid w:val="001D35A9"/>
    <w:rsid w:val="001D3A69"/>
    <w:rsid w:val="001E0D14"/>
    <w:rsid w:val="001E1419"/>
    <w:rsid w:val="001E396C"/>
    <w:rsid w:val="001E580D"/>
    <w:rsid w:val="001E5BA8"/>
    <w:rsid w:val="001F0FB7"/>
    <w:rsid w:val="00201E14"/>
    <w:rsid w:val="00207145"/>
    <w:rsid w:val="00213C65"/>
    <w:rsid w:val="002347F4"/>
    <w:rsid w:val="00247B20"/>
    <w:rsid w:val="00265631"/>
    <w:rsid w:val="002728FE"/>
    <w:rsid w:val="002758E6"/>
    <w:rsid w:val="00276BF9"/>
    <w:rsid w:val="00284292"/>
    <w:rsid w:val="00286BC6"/>
    <w:rsid w:val="00287507"/>
    <w:rsid w:val="00292811"/>
    <w:rsid w:val="002A1BFC"/>
    <w:rsid w:val="002A370A"/>
    <w:rsid w:val="002B1871"/>
    <w:rsid w:val="002B4EA1"/>
    <w:rsid w:val="002C1766"/>
    <w:rsid w:val="002C28B0"/>
    <w:rsid w:val="002D4E3B"/>
    <w:rsid w:val="002E1B25"/>
    <w:rsid w:val="002E2EC6"/>
    <w:rsid w:val="003141AC"/>
    <w:rsid w:val="00314EED"/>
    <w:rsid w:val="003156E0"/>
    <w:rsid w:val="00320D49"/>
    <w:rsid w:val="00351981"/>
    <w:rsid w:val="00361955"/>
    <w:rsid w:val="0036227C"/>
    <w:rsid w:val="00362402"/>
    <w:rsid w:val="00365598"/>
    <w:rsid w:val="0038314B"/>
    <w:rsid w:val="003B1366"/>
    <w:rsid w:val="003B2547"/>
    <w:rsid w:val="003B39A6"/>
    <w:rsid w:val="003B3F9D"/>
    <w:rsid w:val="003B4335"/>
    <w:rsid w:val="003B683F"/>
    <w:rsid w:val="003C0065"/>
    <w:rsid w:val="003C353E"/>
    <w:rsid w:val="003D4A71"/>
    <w:rsid w:val="003D6794"/>
    <w:rsid w:val="003E5848"/>
    <w:rsid w:val="00401D05"/>
    <w:rsid w:val="00405C80"/>
    <w:rsid w:val="00414B14"/>
    <w:rsid w:val="0043079B"/>
    <w:rsid w:val="00436201"/>
    <w:rsid w:val="00437E03"/>
    <w:rsid w:val="00453C5D"/>
    <w:rsid w:val="00454081"/>
    <w:rsid w:val="00460401"/>
    <w:rsid w:val="00493A55"/>
    <w:rsid w:val="00495FFE"/>
    <w:rsid w:val="00497528"/>
    <w:rsid w:val="004A3447"/>
    <w:rsid w:val="004C45ED"/>
    <w:rsid w:val="004C740D"/>
    <w:rsid w:val="004E4D39"/>
    <w:rsid w:val="004F05A0"/>
    <w:rsid w:val="004F7361"/>
    <w:rsid w:val="00504717"/>
    <w:rsid w:val="0050485C"/>
    <w:rsid w:val="00520876"/>
    <w:rsid w:val="005219A3"/>
    <w:rsid w:val="0053536F"/>
    <w:rsid w:val="00537B56"/>
    <w:rsid w:val="00554D72"/>
    <w:rsid w:val="00560909"/>
    <w:rsid w:val="00562D55"/>
    <w:rsid w:val="00564C14"/>
    <w:rsid w:val="005731F6"/>
    <w:rsid w:val="005733B5"/>
    <w:rsid w:val="005736A2"/>
    <w:rsid w:val="00575877"/>
    <w:rsid w:val="0058272A"/>
    <w:rsid w:val="005828D4"/>
    <w:rsid w:val="00583DE7"/>
    <w:rsid w:val="005840A2"/>
    <w:rsid w:val="005B2DB7"/>
    <w:rsid w:val="005D0063"/>
    <w:rsid w:val="005E3BCA"/>
    <w:rsid w:val="005E5AD7"/>
    <w:rsid w:val="005E7E19"/>
    <w:rsid w:val="005F19CE"/>
    <w:rsid w:val="005F7301"/>
    <w:rsid w:val="00610AC8"/>
    <w:rsid w:val="00614388"/>
    <w:rsid w:val="00620F11"/>
    <w:rsid w:val="00625647"/>
    <w:rsid w:val="00632ED9"/>
    <w:rsid w:val="006526B0"/>
    <w:rsid w:val="0066024A"/>
    <w:rsid w:val="00666411"/>
    <w:rsid w:val="006743CC"/>
    <w:rsid w:val="006771B2"/>
    <w:rsid w:val="006A1618"/>
    <w:rsid w:val="006A7027"/>
    <w:rsid w:val="006C0E7E"/>
    <w:rsid w:val="006C2A76"/>
    <w:rsid w:val="006C75D2"/>
    <w:rsid w:val="006D00D2"/>
    <w:rsid w:val="006D65BD"/>
    <w:rsid w:val="006F5753"/>
    <w:rsid w:val="00700773"/>
    <w:rsid w:val="00710503"/>
    <w:rsid w:val="007211AA"/>
    <w:rsid w:val="0072272A"/>
    <w:rsid w:val="007707E9"/>
    <w:rsid w:val="0077194A"/>
    <w:rsid w:val="0079134E"/>
    <w:rsid w:val="007A285D"/>
    <w:rsid w:val="007A329B"/>
    <w:rsid w:val="007B4764"/>
    <w:rsid w:val="007B4A15"/>
    <w:rsid w:val="007B6131"/>
    <w:rsid w:val="007B64DA"/>
    <w:rsid w:val="007E19CF"/>
    <w:rsid w:val="007F602C"/>
    <w:rsid w:val="00805BA7"/>
    <w:rsid w:val="00813E4D"/>
    <w:rsid w:val="008201DD"/>
    <w:rsid w:val="0082117C"/>
    <w:rsid w:val="00826C99"/>
    <w:rsid w:val="00830433"/>
    <w:rsid w:val="008311B3"/>
    <w:rsid w:val="00836033"/>
    <w:rsid w:val="0085029A"/>
    <w:rsid w:val="0086044D"/>
    <w:rsid w:val="00871140"/>
    <w:rsid w:val="00885A38"/>
    <w:rsid w:val="008908DD"/>
    <w:rsid w:val="0089294D"/>
    <w:rsid w:val="00894C62"/>
    <w:rsid w:val="008A2D7C"/>
    <w:rsid w:val="008A7D3A"/>
    <w:rsid w:val="008B7CE4"/>
    <w:rsid w:val="008D29BC"/>
    <w:rsid w:val="008D4F86"/>
    <w:rsid w:val="00910D1F"/>
    <w:rsid w:val="00915E4F"/>
    <w:rsid w:val="00930FA6"/>
    <w:rsid w:val="00931D56"/>
    <w:rsid w:val="009340C7"/>
    <w:rsid w:val="00943BC3"/>
    <w:rsid w:val="0094601D"/>
    <w:rsid w:val="009464AB"/>
    <w:rsid w:val="00954B39"/>
    <w:rsid w:val="00977187"/>
    <w:rsid w:val="00977FCF"/>
    <w:rsid w:val="00990234"/>
    <w:rsid w:val="009A0439"/>
    <w:rsid w:val="009A49E5"/>
    <w:rsid w:val="009A4C8C"/>
    <w:rsid w:val="009A6C29"/>
    <w:rsid w:val="009B29BE"/>
    <w:rsid w:val="009B4691"/>
    <w:rsid w:val="009C1A1F"/>
    <w:rsid w:val="009D6979"/>
    <w:rsid w:val="009E181E"/>
    <w:rsid w:val="009E5A54"/>
    <w:rsid w:val="00A03A18"/>
    <w:rsid w:val="00A23715"/>
    <w:rsid w:val="00A24272"/>
    <w:rsid w:val="00A262C7"/>
    <w:rsid w:val="00A40CCD"/>
    <w:rsid w:val="00A53EB2"/>
    <w:rsid w:val="00A557C1"/>
    <w:rsid w:val="00AA5C39"/>
    <w:rsid w:val="00AB1857"/>
    <w:rsid w:val="00AB1AC7"/>
    <w:rsid w:val="00AB430D"/>
    <w:rsid w:val="00AB75BA"/>
    <w:rsid w:val="00AC157F"/>
    <w:rsid w:val="00AD0C1A"/>
    <w:rsid w:val="00AD69C7"/>
    <w:rsid w:val="00AD7B27"/>
    <w:rsid w:val="00AE6E2D"/>
    <w:rsid w:val="00B16276"/>
    <w:rsid w:val="00B1675D"/>
    <w:rsid w:val="00B200BB"/>
    <w:rsid w:val="00B35306"/>
    <w:rsid w:val="00B4370C"/>
    <w:rsid w:val="00B5320D"/>
    <w:rsid w:val="00B549A4"/>
    <w:rsid w:val="00B664FD"/>
    <w:rsid w:val="00B67BCC"/>
    <w:rsid w:val="00B72C0F"/>
    <w:rsid w:val="00B7638E"/>
    <w:rsid w:val="00B92FAF"/>
    <w:rsid w:val="00BA1435"/>
    <w:rsid w:val="00BA3DD3"/>
    <w:rsid w:val="00BA5FDD"/>
    <w:rsid w:val="00BB3169"/>
    <w:rsid w:val="00BB6C6C"/>
    <w:rsid w:val="00BD1D85"/>
    <w:rsid w:val="00BD791D"/>
    <w:rsid w:val="00BE317F"/>
    <w:rsid w:val="00BE7A7F"/>
    <w:rsid w:val="00BF44E7"/>
    <w:rsid w:val="00C039D5"/>
    <w:rsid w:val="00C37FD3"/>
    <w:rsid w:val="00C463CD"/>
    <w:rsid w:val="00C511B6"/>
    <w:rsid w:val="00C53C92"/>
    <w:rsid w:val="00C57029"/>
    <w:rsid w:val="00C674B9"/>
    <w:rsid w:val="00C709C8"/>
    <w:rsid w:val="00C85E1F"/>
    <w:rsid w:val="00CA0483"/>
    <w:rsid w:val="00CB285F"/>
    <w:rsid w:val="00CC434D"/>
    <w:rsid w:val="00CC4C7C"/>
    <w:rsid w:val="00CE2294"/>
    <w:rsid w:val="00CF1A74"/>
    <w:rsid w:val="00CF3F44"/>
    <w:rsid w:val="00D046FA"/>
    <w:rsid w:val="00D33936"/>
    <w:rsid w:val="00D45A89"/>
    <w:rsid w:val="00D50EEE"/>
    <w:rsid w:val="00D54CB0"/>
    <w:rsid w:val="00D64013"/>
    <w:rsid w:val="00D70EAC"/>
    <w:rsid w:val="00D74E1C"/>
    <w:rsid w:val="00DA0375"/>
    <w:rsid w:val="00DA5EA6"/>
    <w:rsid w:val="00DC21F3"/>
    <w:rsid w:val="00DC2BFC"/>
    <w:rsid w:val="00DE164A"/>
    <w:rsid w:val="00E17D2A"/>
    <w:rsid w:val="00E213E4"/>
    <w:rsid w:val="00E24B7A"/>
    <w:rsid w:val="00E25F0E"/>
    <w:rsid w:val="00E26148"/>
    <w:rsid w:val="00E351C3"/>
    <w:rsid w:val="00E3681E"/>
    <w:rsid w:val="00E5479B"/>
    <w:rsid w:val="00E54BE0"/>
    <w:rsid w:val="00E65B13"/>
    <w:rsid w:val="00E7061D"/>
    <w:rsid w:val="00EA3636"/>
    <w:rsid w:val="00EB0ADD"/>
    <w:rsid w:val="00EB4A58"/>
    <w:rsid w:val="00EC14E9"/>
    <w:rsid w:val="00EC68D4"/>
    <w:rsid w:val="00ED3E6A"/>
    <w:rsid w:val="00EE774F"/>
    <w:rsid w:val="00EF283B"/>
    <w:rsid w:val="00F139D9"/>
    <w:rsid w:val="00F21EF1"/>
    <w:rsid w:val="00F22235"/>
    <w:rsid w:val="00F36943"/>
    <w:rsid w:val="00F60BA5"/>
    <w:rsid w:val="00F625EC"/>
    <w:rsid w:val="00F810E5"/>
    <w:rsid w:val="00F90E62"/>
    <w:rsid w:val="00F93F99"/>
    <w:rsid w:val="00F943D3"/>
    <w:rsid w:val="00FA6546"/>
    <w:rsid w:val="00FB4C68"/>
    <w:rsid w:val="00FC4E48"/>
    <w:rsid w:val="00FD143E"/>
    <w:rsid w:val="00FE3169"/>
    <w:rsid w:val="00FE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9D8691"/>
  <w15:docId w15:val="{F8E0EE60-5DFC-4F49-8411-2A236055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16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FE3A5C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FE3A5C"/>
    <w:pPr>
      <w:keepNext/>
      <w:keepLines/>
      <w:spacing w:before="40"/>
      <w:outlineLvl w:val="2"/>
    </w:pPr>
    <w:rPr>
      <w:rFonts w:ascii="Cambria" w:hAnsi="Cambria"/>
      <w:color w:val="243F60"/>
    </w:rPr>
  </w:style>
  <w:style w:type="paragraph" w:styleId="4">
    <w:name w:val="heading 4"/>
    <w:basedOn w:val="a"/>
    <w:next w:val="a"/>
    <w:link w:val="40"/>
    <w:uiPriority w:val="99"/>
    <w:qFormat/>
    <w:rsid w:val="00FE3A5C"/>
    <w:pPr>
      <w:keepNext/>
      <w:keepLines/>
      <w:spacing w:before="40"/>
      <w:outlineLvl w:val="3"/>
    </w:pPr>
    <w:rPr>
      <w:rFonts w:ascii="Cambria" w:hAnsi="Cambria"/>
      <w:i/>
      <w:iCs/>
      <w:color w:val="365F9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BB3169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E3A5C"/>
    <w:rPr>
      <w:rFonts w:ascii="Cambria" w:hAnsi="Cambria" w:cs="Times New Roman"/>
      <w:color w:val="365F9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FE3A5C"/>
    <w:rPr>
      <w:rFonts w:ascii="Cambria" w:hAnsi="Cambria" w:cs="Times New Roman"/>
      <w:color w:val="243F60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E3A5C"/>
    <w:rPr>
      <w:rFonts w:ascii="Cambria" w:hAnsi="Cambria" w:cs="Times New Roman"/>
      <w:i/>
      <w:iCs/>
      <w:color w:val="365F91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uiPriority w:val="99"/>
    <w:rsid w:val="00BB3169"/>
    <w:pPr>
      <w:jc w:val="both"/>
    </w:pPr>
    <w:rPr>
      <w:rFonts w:ascii="ISOCPEUR" w:eastAsia="Times New Roman" w:hAnsi="ISOCPEUR"/>
      <w:i/>
      <w:sz w:val="28"/>
      <w:szCs w:val="20"/>
      <w:lang w:val="uk-UA"/>
    </w:rPr>
  </w:style>
  <w:style w:type="paragraph" w:styleId="a8">
    <w:name w:val="Balloon Text"/>
    <w:basedOn w:val="a"/>
    <w:link w:val="a9"/>
    <w:uiPriority w:val="99"/>
    <w:semiHidden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3E5848"/>
    <w:rPr>
      <w:rFonts w:ascii="Tahoma" w:hAnsi="Tahoma" w:cs="Tahoma"/>
      <w:sz w:val="16"/>
      <w:szCs w:val="16"/>
      <w:lang w:eastAsia="ru-RU"/>
    </w:rPr>
  </w:style>
  <w:style w:type="paragraph" w:styleId="aa">
    <w:name w:val="No Spacing"/>
    <w:uiPriority w:val="99"/>
    <w:qFormat/>
    <w:rsid w:val="0053536F"/>
    <w:rPr>
      <w:lang w:eastAsia="en-US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uiPriority w:val="99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53536F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basedOn w:val="a0"/>
    <w:uiPriority w:val="99"/>
    <w:rsid w:val="00D54CB0"/>
    <w:rPr>
      <w:rFonts w:cs="Times New Roman"/>
    </w:rPr>
  </w:style>
  <w:style w:type="table" w:styleId="ac">
    <w:name w:val="Table Grid"/>
    <w:basedOn w:val="a1"/>
    <w:uiPriority w:val="59"/>
    <w:rsid w:val="00D54CB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tantia">
    <w:name w:val="Основной текст + Constantia"/>
    <w:aliases w:val="10,5 pt"/>
    <w:uiPriority w:val="99"/>
    <w:rsid w:val="005733B5"/>
    <w:rPr>
      <w:rFonts w:ascii="Constantia" w:hAnsi="Constantia"/>
      <w:sz w:val="21"/>
      <w:u w:val="none"/>
    </w:rPr>
  </w:style>
  <w:style w:type="character" w:customStyle="1" w:styleId="23">
    <w:name w:val="Основной текст (2)_"/>
    <w:basedOn w:val="a0"/>
    <w:link w:val="24"/>
    <w:uiPriority w:val="99"/>
    <w:locked/>
    <w:rsid w:val="000954E9"/>
    <w:rPr>
      <w:rFonts w:ascii="Times New Roman" w:hAnsi="Times New Roman" w:cs="Times New Roman"/>
      <w:sz w:val="86"/>
      <w:szCs w:val="86"/>
      <w:shd w:val="clear" w:color="auto" w:fill="FFFFFF"/>
    </w:rPr>
  </w:style>
  <w:style w:type="paragraph" w:customStyle="1" w:styleId="24">
    <w:name w:val="Основной текст (2)"/>
    <w:basedOn w:val="a"/>
    <w:link w:val="23"/>
    <w:uiPriority w:val="99"/>
    <w:rsid w:val="000954E9"/>
    <w:pPr>
      <w:widowControl w:val="0"/>
      <w:shd w:val="clear" w:color="auto" w:fill="FFFFFF"/>
      <w:spacing w:after="360" w:line="240" w:lineRule="atLeast"/>
      <w:jc w:val="both"/>
    </w:pPr>
    <w:rPr>
      <w:sz w:val="86"/>
      <w:szCs w:val="86"/>
      <w:lang w:eastAsia="en-US"/>
    </w:rPr>
  </w:style>
  <w:style w:type="character" w:customStyle="1" w:styleId="236pt">
    <w:name w:val="Основной текст (2) + 36 pt"/>
    <w:basedOn w:val="23"/>
    <w:uiPriority w:val="99"/>
    <w:rsid w:val="000954E9"/>
    <w:rPr>
      <w:rFonts w:ascii="Times New Roman" w:hAnsi="Times New Roman" w:cs="Times New Roman"/>
      <w:color w:val="000000"/>
      <w:spacing w:val="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25">
    <w:name w:val="Основной текст (2) + Курсив"/>
    <w:aliases w:val="Интервал -1 pt"/>
    <w:basedOn w:val="23"/>
    <w:uiPriority w:val="99"/>
    <w:rsid w:val="000954E9"/>
    <w:rPr>
      <w:rFonts w:ascii="Times New Roman" w:hAnsi="Times New Roman" w:cs="Times New Roman"/>
      <w:i/>
      <w:iCs/>
      <w:color w:val="000000"/>
      <w:spacing w:val="-20"/>
      <w:w w:val="100"/>
      <w:position w:val="0"/>
      <w:sz w:val="86"/>
      <w:szCs w:val="86"/>
      <w:u w:val="none"/>
      <w:shd w:val="clear" w:color="auto" w:fill="FFFFFF"/>
      <w:lang w:val="ru-RU" w:eastAsia="ru-RU"/>
    </w:rPr>
  </w:style>
  <w:style w:type="character" w:customStyle="1" w:styleId="236pt1">
    <w:name w:val="Основной текст (2) + 36 pt1"/>
    <w:aliases w:val="Интервал 4 pt"/>
    <w:basedOn w:val="23"/>
    <w:uiPriority w:val="99"/>
    <w:rsid w:val="000954E9"/>
    <w:rPr>
      <w:rFonts w:ascii="Times New Roman" w:hAnsi="Times New Roman" w:cs="Times New Roman"/>
      <w:color w:val="000000"/>
      <w:spacing w:val="9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submenu-table">
    <w:name w:val="submenu-table"/>
    <w:basedOn w:val="a0"/>
    <w:uiPriority w:val="99"/>
    <w:rsid w:val="00207145"/>
    <w:rPr>
      <w:rFonts w:cs="Times New Roman"/>
    </w:rPr>
  </w:style>
  <w:style w:type="character" w:styleId="ad">
    <w:name w:val="Hyperlink"/>
    <w:basedOn w:val="a0"/>
    <w:uiPriority w:val="99"/>
    <w:rsid w:val="00710503"/>
    <w:rPr>
      <w:rFonts w:cs="Times New Roman"/>
      <w:color w:val="0000FF"/>
      <w:u w:val="single"/>
    </w:rPr>
  </w:style>
  <w:style w:type="paragraph" w:customStyle="1" w:styleId="Default">
    <w:name w:val="Default"/>
    <w:rsid w:val="002D4E3B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11">
    <w:name w:val="Заголовок №1_"/>
    <w:link w:val="12"/>
    <w:rsid w:val="006743CC"/>
    <w:rPr>
      <w:b/>
      <w:bCs/>
      <w:spacing w:val="-10"/>
      <w:sz w:val="30"/>
      <w:szCs w:val="30"/>
      <w:shd w:val="clear" w:color="auto" w:fill="FFFFFF"/>
    </w:rPr>
  </w:style>
  <w:style w:type="paragraph" w:customStyle="1" w:styleId="12">
    <w:name w:val="Заголовок №1"/>
    <w:basedOn w:val="a"/>
    <w:link w:val="11"/>
    <w:rsid w:val="006743CC"/>
    <w:pPr>
      <w:widowControl w:val="0"/>
      <w:shd w:val="clear" w:color="auto" w:fill="FFFFFF"/>
      <w:spacing w:after="420" w:line="0" w:lineRule="atLeast"/>
      <w:ind w:hanging="2740"/>
      <w:outlineLvl w:val="0"/>
    </w:pPr>
    <w:rPr>
      <w:rFonts w:ascii="Calibri" w:eastAsia="Calibri" w:hAnsi="Calibri"/>
      <w:b/>
      <w:bCs/>
      <w:spacing w:val="-10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632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2E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1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7241-510F-483E-9E8B-C1FAF7F1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6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BEST_XP</Company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mgsu.3dn.ru</dc:creator>
  <cp:lastModifiedBy>Andrey</cp:lastModifiedBy>
  <cp:revision>7</cp:revision>
  <cp:lastPrinted>2019-10-14T20:09:00Z</cp:lastPrinted>
  <dcterms:created xsi:type="dcterms:W3CDTF">2019-11-27T18:43:00Z</dcterms:created>
  <dcterms:modified xsi:type="dcterms:W3CDTF">2020-02-13T18:44:00Z</dcterms:modified>
</cp:coreProperties>
</file>