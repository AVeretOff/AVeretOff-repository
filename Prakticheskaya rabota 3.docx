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54A2D" w14:textId="77777777" w:rsidR="005924F5" w:rsidRDefault="005924F5" w:rsidP="005924F5">
      <w:pPr>
        <w:spacing w:line="360" w:lineRule="auto"/>
        <w:ind w:left="-426" w:right="-143" w:firstLine="709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Практическая работа </w:t>
      </w:r>
      <w:r w:rsidRPr="00FA11C2">
        <w:rPr>
          <w:b/>
          <w:color w:val="000000" w:themeColor="text1"/>
          <w:sz w:val="28"/>
          <w:szCs w:val="28"/>
        </w:rPr>
        <w:t>№ 3</w:t>
      </w:r>
    </w:p>
    <w:p w14:paraId="41EB717F" w14:textId="77777777" w:rsidR="005924F5" w:rsidRPr="00FA11C2" w:rsidRDefault="005924F5" w:rsidP="005924F5">
      <w:pPr>
        <w:spacing w:line="360" w:lineRule="auto"/>
        <w:ind w:left="-426" w:right="-143" w:firstLine="709"/>
        <w:rPr>
          <w:color w:val="000000" w:themeColor="text1"/>
          <w:sz w:val="28"/>
          <w:szCs w:val="28"/>
        </w:rPr>
      </w:pPr>
      <w:r w:rsidRPr="00FA11C2">
        <w:rPr>
          <w:b/>
          <w:sz w:val="28"/>
          <w:szCs w:val="28"/>
        </w:rPr>
        <w:t>Тема:</w:t>
      </w:r>
      <w:r w:rsidRPr="00FA11C2">
        <w:rPr>
          <w:sz w:val="28"/>
          <w:szCs w:val="28"/>
        </w:rPr>
        <w:t xml:space="preserve"> протоколы устранения петель (STP) и агрегирование каналов (ETHERCHANNEL) </w:t>
      </w:r>
    </w:p>
    <w:p w14:paraId="006DE41E" w14:textId="77777777" w:rsidR="005924F5" w:rsidRDefault="005924F5" w:rsidP="005924F5">
      <w:pPr>
        <w:spacing w:line="360" w:lineRule="auto"/>
        <w:ind w:left="-425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b/>
          <w:color w:val="000000" w:themeColor="text1"/>
          <w:sz w:val="28"/>
          <w:szCs w:val="28"/>
        </w:rPr>
        <w:t>Цель работы</w:t>
      </w:r>
      <w:proofErr w:type="gramStart"/>
      <w:r w:rsidRPr="00FA11C2">
        <w:rPr>
          <w:b/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И</w:t>
      </w:r>
      <w:r w:rsidRPr="00FA11C2">
        <w:rPr>
          <w:color w:val="000000" w:themeColor="text1"/>
          <w:sz w:val="28"/>
          <w:szCs w:val="28"/>
        </w:rPr>
        <w:t>зучить</w:t>
      </w:r>
      <w:proofErr w:type="gramEnd"/>
      <w:r w:rsidRPr="00FA11C2">
        <w:rPr>
          <w:color w:val="000000" w:themeColor="text1"/>
          <w:sz w:val="28"/>
          <w:szCs w:val="28"/>
        </w:rPr>
        <w:t xml:space="preserve"> ме</w:t>
      </w:r>
      <w:r>
        <w:rPr>
          <w:color w:val="000000" w:themeColor="text1"/>
          <w:sz w:val="28"/>
          <w:szCs w:val="28"/>
        </w:rPr>
        <w:t xml:space="preserve">тод устранения петель с помощью </w:t>
      </w:r>
      <w:r w:rsidRPr="00FA11C2">
        <w:rPr>
          <w:color w:val="000000" w:themeColor="text1"/>
          <w:sz w:val="28"/>
          <w:szCs w:val="28"/>
        </w:rPr>
        <w:t xml:space="preserve">протокола </w:t>
      </w:r>
      <w:proofErr w:type="spellStart"/>
      <w:r w:rsidRPr="00FA11C2">
        <w:rPr>
          <w:color w:val="000000" w:themeColor="text1"/>
          <w:sz w:val="28"/>
          <w:szCs w:val="28"/>
        </w:rPr>
        <w:t>Spanning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Tree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Protocol</w:t>
      </w:r>
      <w:proofErr w:type="spellEnd"/>
      <w:r w:rsidRPr="00FA11C2">
        <w:rPr>
          <w:color w:val="000000" w:themeColor="text1"/>
          <w:sz w:val="28"/>
          <w:szCs w:val="28"/>
        </w:rPr>
        <w:t xml:space="preserve"> (STP), а также изучить метод организации отказоустойчивых каналов - агрегирование каналов с помощью протокола </w:t>
      </w:r>
      <w:proofErr w:type="spellStart"/>
      <w:r w:rsidRPr="00FA11C2">
        <w:rPr>
          <w:color w:val="000000" w:themeColor="text1"/>
          <w:sz w:val="28"/>
          <w:szCs w:val="28"/>
        </w:rPr>
        <w:t>Ether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Channel</w:t>
      </w:r>
      <w:proofErr w:type="spellEnd"/>
      <w:r w:rsidRPr="00FA11C2">
        <w:rPr>
          <w:color w:val="000000" w:themeColor="text1"/>
          <w:sz w:val="28"/>
          <w:szCs w:val="28"/>
        </w:rPr>
        <w:t xml:space="preserve">. </w:t>
      </w:r>
    </w:p>
    <w:p w14:paraId="12D4F13F" w14:textId="77777777" w:rsidR="005924F5" w:rsidRPr="00FA11C2" w:rsidRDefault="005924F5" w:rsidP="005924F5">
      <w:pPr>
        <w:spacing w:line="360" w:lineRule="auto"/>
        <w:ind w:left="-425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b/>
          <w:color w:val="000000" w:themeColor="text1"/>
          <w:sz w:val="28"/>
          <w:szCs w:val="28"/>
        </w:rPr>
        <w:t>Используемые средства и оборудование:</w:t>
      </w:r>
      <w:r w:rsidRPr="00FA11C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IBM/PC совместимый компьютер с </w:t>
      </w:r>
      <w:r w:rsidRPr="00FA11C2">
        <w:rPr>
          <w:color w:val="000000" w:themeColor="text1"/>
          <w:sz w:val="28"/>
          <w:szCs w:val="28"/>
        </w:rPr>
        <w:t xml:space="preserve">пакетом </w:t>
      </w:r>
      <w:proofErr w:type="spellStart"/>
      <w:r w:rsidRPr="00FA11C2">
        <w:rPr>
          <w:color w:val="000000" w:themeColor="text1"/>
          <w:sz w:val="28"/>
          <w:szCs w:val="28"/>
        </w:rPr>
        <w:t>Cisco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Packet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Tracer</w:t>
      </w:r>
      <w:proofErr w:type="spellEnd"/>
      <w:r w:rsidRPr="00FA11C2">
        <w:rPr>
          <w:color w:val="000000" w:themeColor="text1"/>
          <w:sz w:val="28"/>
          <w:szCs w:val="28"/>
        </w:rPr>
        <w:t xml:space="preserve">; лабораторный стенд </w:t>
      </w:r>
      <w:proofErr w:type="spellStart"/>
      <w:r w:rsidRPr="00FA11C2">
        <w:rPr>
          <w:color w:val="000000" w:themeColor="text1"/>
          <w:sz w:val="28"/>
          <w:szCs w:val="28"/>
        </w:rPr>
        <w:t>Cisco</w:t>
      </w:r>
      <w:proofErr w:type="spellEnd"/>
      <w:r w:rsidRPr="00FA11C2">
        <w:rPr>
          <w:color w:val="000000" w:themeColor="text1"/>
          <w:sz w:val="28"/>
          <w:szCs w:val="28"/>
        </w:rPr>
        <w:t xml:space="preserve">. </w:t>
      </w:r>
    </w:p>
    <w:p w14:paraId="08E92F04" w14:textId="77777777" w:rsidR="007538C9" w:rsidRPr="007538C9" w:rsidRDefault="007538C9" w:rsidP="007538C9">
      <w:pPr>
        <w:spacing w:after="30" w:line="259" w:lineRule="auto"/>
        <w:ind w:left="732"/>
        <w:rPr>
          <w:color w:val="000000"/>
          <w:sz w:val="32"/>
          <w:szCs w:val="22"/>
        </w:rPr>
      </w:pPr>
      <w:r w:rsidRPr="007538C9">
        <w:rPr>
          <w:color w:val="000000"/>
          <w:sz w:val="32"/>
          <w:szCs w:val="22"/>
        </w:rPr>
        <w:t xml:space="preserve"> </w:t>
      </w:r>
    </w:p>
    <w:p w14:paraId="74BD6B04" w14:textId="77777777" w:rsidR="007538C9" w:rsidRPr="007538C9" w:rsidRDefault="007538C9" w:rsidP="007538C9">
      <w:pPr>
        <w:keepNext/>
        <w:keepLines/>
        <w:spacing w:after="5" w:line="271" w:lineRule="auto"/>
        <w:ind w:left="739" w:right="564" w:hanging="10"/>
        <w:outlineLvl w:val="1"/>
        <w:rPr>
          <w:b/>
          <w:color w:val="000000"/>
          <w:sz w:val="32"/>
          <w:szCs w:val="22"/>
        </w:rPr>
      </w:pPr>
      <w:r w:rsidRPr="007538C9">
        <w:rPr>
          <w:color w:val="000000"/>
          <w:sz w:val="32"/>
          <w:szCs w:val="22"/>
        </w:rPr>
        <w:t>1.</w:t>
      </w:r>
      <w:r w:rsidRPr="007538C9">
        <w:rPr>
          <w:rFonts w:ascii="Arial" w:eastAsia="Arial" w:hAnsi="Arial" w:cs="Arial"/>
          <w:color w:val="000000"/>
          <w:sz w:val="32"/>
          <w:szCs w:val="22"/>
        </w:rPr>
        <w:t xml:space="preserve"> </w:t>
      </w:r>
      <w:r w:rsidRPr="007538C9">
        <w:rPr>
          <w:b/>
          <w:color w:val="000000"/>
          <w:sz w:val="32"/>
          <w:szCs w:val="22"/>
        </w:rPr>
        <w:t xml:space="preserve">КРАТКАЯ ТЕОРИЯ </w:t>
      </w:r>
    </w:p>
    <w:p w14:paraId="21BF6BFF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Протокол STP формализует сеть (рис. 3.1, а) в виде графа (рис. 3.1, б), вершинами которого являются коммутаторы и сегменты сети. </w:t>
      </w:r>
    </w:p>
    <w:p w14:paraId="479ECCB5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Сегмент — это связная часть сети, не содержащая коммутаторов (и маршрутизаторов). Сегмент может быть разделяемым (во время создания алгоритма STA это был единственный тип сегмента) и включать устройства физического уровня — повторители/концентраторы, существование которых коммутатор, будучи устройством канального уровня, «не замечает». Сегмент также может представлять собой двухточечный канал, в коммутируемых локальных сетях это единственный тип сегмента. </w:t>
      </w:r>
      <w:bookmarkStart w:id="0" w:name="_GoBack"/>
      <w:bookmarkEnd w:id="0"/>
    </w:p>
    <w:p w14:paraId="32202900" w14:textId="77777777" w:rsidR="007538C9" w:rsidRPr="007538C9" w:rsidRDefault="007538C9" w:rsidP="007538C9">
      <w:pPr>
        <w:spacing w:after="54" w:line="216" w:lineRule="auto"/>
        <w:ind w:left="4834" w:right="1199" w:hanging="4476"/>
        <w:jc w:val="both"/>
        <w:rPr>
          <w:color w:val="000000"/>
          <w:sz w:val="32"/>
          <w:szCs w:val="22"/>
        </w:rPr>
      </w:pPr>
      <w:r w:rsidRPr="007538C9">
        <w:rPr>
          <w:noProof/>
          <w:color w:val="000000"/>
          <w:sz w:val="32"/>
          <w:szCs w:val="22"/>
        </w:rPr>
        <w:lastRenderedPageBreak/>
        <w:drawing>
          <wp:inline distT="0" distB="0" distL="0" distR="0" wp14:anchorId="67C149D4" wp14:editId="7D3A2A5F">
            <wp:extent cx="5349240" cy="4888992"/>
            <wp:effectExtent l="0" t="0" r="0" b="0"/>
            <wp:docPr id="88288" name="Picture 88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8" name="Picture 882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8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8C9">
        <w:rPr>
          <w:color w:val="000000"/>
          <w:sz w:val="32"/>
          <w:szCs w:val="22"/>
        </w:rPr>
        <w:t xml:space="preserve"> о </w:t>
      </w:r>
    </w:p>
    <w:p w14:paraId="16D1B866" w14:textId="77777777" w:rsidR="007538C9" w:rsidRPr="007538C9" w:rsidRDefault="007538C9" w:rsidP="007538C9">
      <w:pPr>
        <w:keepNext/>
        <w:keepLines/>
        <w:spacing w:after="4" w:line="266" w:lineRule="auto"/>
        <w:ind w:left="10" w:right="764" w:hanging="10"/>
        <w:jc w:val="center"/>
        <w:outlineLvl w:val="2"/>
        <w:rPr>
          <w:b/>
          <w:color w:val="000000"/>
          <w:sz w:val="28"/>
          <w:szCs w:val="22"/>
        </w:rPr>
      </w:pPr>
      <w:r w:rsidRPr="007538C9">
        <w:rPr>
          <w:b/>
          <w:color w:val="000000"/>
          <w:sz w:val="28"/>
          <w:szCs w:val="22"/>
        </w:rPr>
        <w:t xml:space="preserve">Рис. 3.1. Формализованное представление сети в соответствии с алгоритмом STA </w:t>
      </w:r>
    </w:p>
    <w:p w14:paraId="069BDAE7" w14:textId="77777777" w:rsidR="007538C9" w:rsidRPr="007538C9" w:rsidRDefault="007538C9" w:rsidP="007538C9">
      <w:pPr>
        <w:spacing w:line="259" w:lineRule="auto"/>
        <w:ind w:right="322"/>
        <w:jc w:val="center"/>
        <w:rPr>
          <w:color w:val="000000"/>
          <w:sz w:val="32"/>
          <w:szCs w:val="22"/>
        </w:rPr>
      </w:pPr>
      <w:r w:rsidRPr="007538C9">
        <w:rPr>
          <w:b/>
          <w:color w:val="000000"/>
          <w:sz w:val="32"/>
          <w:szCs w:val="22"/>
        </w:rPr>
        <w:t xml:space="preserve"> </w:t>
      </w:r>
    </w:p>
    <w:p w14:paraId="24298C16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Протокол покрывающего дерева обеспечивает построение древовидной топологии связей с единственным путем минимальной длины от каждого коммутатора и от каждого сегмента до некоторого выделенного корневого коммутатора — корня дерева. Единственность пути гарантирует отсутствие петель, а минимальность расстояния — рациональность маршрутов следования трафика от периферии сети к ее магистрали, роль которой исполняет корневой коммутатор. </w:t>
      </w:r>
    </w:p>
    <w:p w14:paraId="68EFFC5C" w14:textId="5981902F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>В качестве расстояния в STA используется метрика — традиционная для протоколов маршрутизации величина, обратно пропорциональная пропускной способности сегмента. В STA метрика определяется так же</w:t>
      </w:r>
      <w:r w:rsidR="00162DB9">
        <w:rPr>
          <w:color w:val="000000" w:themeColor="text1"/>
          <w:sz w:val="28"/>
          <w:szCs w:val="28"/>
        </w:rPr>
        <w:t>,</w:t>
      </w:r>
      <w:r w:rsidRPr="007538C9">
        <w:rPr>
          <w:color w:val="000000" w:themeColor="text1"/>
          <w:sz w:val="28"/>
          <w:szCs w:val="28"/>
        </w:rPr>
        <w:t xml:space="preserve"> как условное время </w:t>
      </w:r>
      <w:r w:rsidRPr="007538C9">
        <w:rPr>
          <w:color w:val="000000" w:themeColor="text1"/>
          <w:sz w:val="28"/>
          <w:szCs w:val="28"/>
        </w:rPr>
        <w:lastRenderedPageBreak/>
        <w:t xml:space="preserve">передачи бита сегментом. В версии 802.1D-1998 эта величина является 16разрядной, а в версии 802.1 D-2004 — 32-разрядной. </w:t>
      </w:r>
    </w:p>
    <w:p w14:paraId="59B1437E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В версии 1998 года выбраны следующие значения метрики: 10 Мбит/с — 100,100 Мбит/с -19,1 Гбит/с — 4,10 Гбит/с — 2. В текущей версии 802.1 D-2004 используются такие значения метрик, которые расширяют диапазон скоростей сегментов до 10 Тбит/с (то есть с большим запасом относительно сегодняшнего уровня максимальной для </w:t>
      </w:r>
      <w:proofErr w:type="spellStart"/>
      <w:r w:rsidRPr="007538C9">
        <w:rPr>
          <w:color w:val="000000" w:themeColor="text1"/>
          <w:sz w:val="28"/>
          <w:szCs w:val="28"/>
        </w:rPr>
        <w:t>Ethernet</w:t>
      </w:r>
      <w:proofErr w:type="spellEnd"/>
      <w:r w:rsidRPr="007538C9">
        <w:rPr>
          <w:color w:val="000000" w:themeColor="text1"/>
          <w:sz w:val="28"/>
          <w:szCs w:val="28"/>
        </w:rPr>
        <w:t xml:space="preserve"> скорости в 10 Гбит/с),’'давая такому сегменту значение 2; соответственно сегмент 100 Гбит/с получает значение 200, 10 Гбит/с — 2000, 1 Гбит/с — 20 000, 100 Мбит/с — 200 000, а 10 Мбит/с — 2 000 000. </w:t>
      </w:r>
    </w:p>
    <w:p w14:paraId="00770C19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Идентификатор коммутатора — это 8-байтовое число, шесть младших байтов которого составляют MAC-адрес его блока управления, отрабатывающего алгоритм STA (напомним, что портам коммутаторов и мостов для выполнения своей основной функции МАС-адреса не требуются), а два старших байта называются приоритетом коммутатора (значение по умолчанию равно 32 768) и конфигурируются вручную, что, как мы увидим далее, позволяет администратору сети влиять на процесс выбора корневого коммутатора. </w:t>
      </w:r>
    </w:p>
    <w:p w14:paraId="7217CDF5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Корневой порт коммутатора — это порт, который имеет кратчайшее расстояние до корневого коммутатора (точнее, до любого из портов корневого коммутатора). </w:t>
      </w:r>
    </w:p>
    <w:p w14:paraId="164516A9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Идентификатором порта служит 2-байтовое число. Младший байт содержит порядковый номер данного порта в коммутаторе, а значение старшего байта является приоритетом (значение по умолчанию равно 128) и задается администратором. </w:t>
      </w:r>
    </w:p>
    <w:p w14:paraId="73830A90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Назначенным коммутатором сегмента объявляется коммутатор, у которого расстояние до корневого коммутатора является минимальным. </w:t>
      </w:r>
    </w:p>
    <w:p w14:paraId="053926DC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Назначенный порт — это порт назначенного коммутатора сегмента, подключенный к данному сегменту. </w:t>
      </w:r>
    </w:p>
    <w:p w14:paraId="7C9472CD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>Протокольными единицами данных моста (</w:t>
      </w:r>
      <w:proofErr w:type="spellStart"/>
      <w:r w:rsidRPr="007538C9">
        <w:rPr>
          <w:color w:val="000000" w:themeColor="text1"/>
          <w:sz w:val="28"/>
          <w:szCs w:val="28"/>
        </w:rPr>
        <w:t>Bridge</w:t>
      </w:r>
      <w:proofErr w:type="spellEnd"/>
      <w:r w:rsidRPr="007538C9">
        <w:rPr>
          <w:color w:val="000000" w:themeColor="text1"/>
          <w:sz w:val="28"/>
          <w:szCs w:val="28"/>
        </w:rPr>
        <w:t xml:space="preserve"> </w:t>
      </w:r>
      <w:proofErr w:type="spellStart"/>
      <w:r w:rsidRPr="007538C9">
        <w:rPr>
          <w:color w:val="000000" w:themeColor="text1"/>
          <w:sz w:val="28"/>
          <w:szCs w:val="28"/>
        </w:rPr>
        <w:t>Protocol</w:t>
      </w:r>
      <w:proofErr w:type="spellEnd"/>
      <w:r w:rsidRPr="007538C9">
        <w:rPr>
          <w:color w:val="000000" w:themeColor="text1"/>
          <w:sz w:val="28"/>
          <w:szCs w:val="28"/>
        </w:rPr>
        <w:t xml:space="preserve"> </w:t>
      </w:r>
      <w:proofErr w:type="spellStart"/>
      <w:r w:rsidRPr="007538C9">
        <w:rPr>
          <w:color w:val="000000" w:themeColor="text1"/>
          <w:sz w:val="28"/>
          <w:szCs w:val="28"/>
        </w:rPr>
        <w:t>Data</w:t>
      </w:r>
      <w:proofErr w:type="spellEnd"/>
      <w:r w:rsidRPr="007538C9">
        <w:rPr>
          <w:color w:val="000000" w:themeColor="text1"/>
          <w:sz w:val="28"/>
          <w:szCs w:val="28"/>
        </w:rPr>
        <w:t xml:space="preserve"> </w:t>
      </w:r>
      <w:proofErr w:type="spellStart"/>
      <w:r w:rsidRPr="007538C9">
        <w:rPr>
          <w:color w:val="000000" w:themeColor="text1"/>
          <w:sz w:val="28"/>
          <w:szCs w:val="28"/>
        </w:rPr>
        <w:t>Unit</w:t>
      </w:r>
      <w:proofErr w:type="spellEnd"/>
      <w:r w:rsidRPr="007538C9">
        <w:rPr>
          <w:color w:val="000000" w:themeColor="text1"/>
          <w:sz w:val="28"/>
          <w:szCs w:val="28"/>
        </w:rPr>
        <w:t xml:space="preserve">, BPDU) называются специальные пакеты, которыми периодически обмениваются коммутаторы для автоматического определения конфигурации дерева. Пакеты </w:t>
      </w:r>
      <w:r w:rsidRPr="007538C9">
        <w:rPr>
          <w:color w:val="000000" w:themeColor="text1"/>
          <w:sz w:val="28"/>
          <w:szCs w:val="28"/>
        </w:rPr>
        <w:lastRenderedPageBreak/>
        <w:t xml:space="preserve">BPDU переносят данные об идентификаторах коммутаторов и портов, а также о расстоянии до корневого коммутатора. Существует два типа сообщений, которые переносят пакеты BPDU: конфигурационные сообщения, называемые также сообщениями </w:t>
      </w:r>
      <w:proofErr w:type="spellStart"/>
      <w:r w:rsidRPr="007538C9">
        <w:rPr>
          <w:color w:val="000000" w:themeColor="text1"/>
          <w:sz w:val="28"/>
          <w:szCs w:val="28"/>
        </w:rPr>
        <w:t>Hello</w:t>
      </w:r>
      <w:proofErr w:type="spellEnd"/>
      <w:r w:rsidRPr="007538C9">
        <w:rPr>
          <w:color w:val="000000" w:themeColor="text1"/>
          <w:sz w:val="28"/>
          <w:szCs w:val="28"/>
        </w:rPr>
        <w:t xml:space="preserve">, и сообщения с уведомлениями об изменении конфигурации. Для доставки BPDU используется групповой адрес </w:t>
      </w:r>
      <w:proofErr w:type="gramStart"/>
      <w:r w:rsidRPr="007538C9">
        <w:rPr>
          <w:color w:val="000000" w:themeColor="text1"/>
          <w:sz w:val="28"/>
          <w:szCs w:val="28"/>
        </w:rPr>
        <w:t>01:80:С</w:t>
      </w:r>
      <w:proofErr w:type="gramEnd"/>
      <w:r w:rsidRPr="007538C9">
        <w:rPr>
          <w:color w:val="000000" w:themeColor="text1"/>
          <w:sz w:val="28"/>
          <w:szCs w:val="28"/>
        </w:rPr>
        <w:t xml:space="preserve">2:00:00:00, позволяющий организовать эффективный обмен данными. </w:t>
      </w:r>
    </w:p>
    <w:p w14:paraId="66051B1B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Интервал </w:t>
      </w:r>
      <w:proofErr w:type="spellStart"/>
      <w:r w:rsidRPr="007538C9">
        <w:rPr>
          <w:color w:val="000000" w:themeColor="text1"/>
          <w:sz w:val="28"/>
          <w:szCs w:val="28"/>
        </w:rPr>
        <w:t>Hello</w:t>
      </w:r>
      <w:proofErr w:type="spellEnd"/>
      <w:r w:rsidRPr="007538C9">
        <w:rPr>
          <w:color w:val="000000" w:themeColor="text1"/>
          <w:sz w:val="28"/>
          <w:szCs w:val="28"/>
        </w:rPr>
        <w:t xml:space="preserve"> — это интервал между генерацией сообщений </w:t>
      </w:r>
      <w:proofErr w:type="spellStart"/>
      <w:r w:rsidRPr="007538C9">
        <w:rPr>
          <w:color w:val="000000" w:themeColor="text1"/>
          <w:sz w:val="28"/>
          <w:szCs w:val="28"/>
        </w:rPr>
        <w:t>Hello</w:t>
      </w:r>
      <w:proofErr w:type="spellEnd"/>
      <w:r w:rsidRPr="007538C9">
        <w:rPr>
          <w:color w:val="000000" w:themeColor="text1"/>
          <w:sz w:val="28"/>
          <w:szCs w:val="28"/>
        </w:rPr>
        <w:t xml:space="preserve">; он настраивается администратором и обычно составляет от 1 до 4 секунд; по умолчанию — 2 секунды. </w:t>
      </w:r>
    </w:p>
    <w:p w14:paraId="6CEDC5BB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7538C9">
        <w:rPr>
          <w:color w:val="000000" w:themeColor="text1"/>
          <w:sz w:val="28"/>
          <w:szCs w:val="28"/>
        </w:rPr>
        <w:t>EtherChannel</w:t>
      </w:r>
      <w:proofErr w:type="spellEnd"/>
      <w:r w:rsidRPr="007538C9">
        <w:rPr>
          <w:color w:val="000000" w:themeColor="text1"/>
          <w:sz w:val="28"/>
          <w:szCs w:val="28"/>
        </w:rPr>
        <w:t xml:space="preserve">-каналы третьего уровня. </w:t>
      </w:r>
    </w:p>
    <w:p w14:paraId="78C7787D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 Канал </w:t>
      </w:r>
      <w:proofErr w:type="spellStart"/>
      <w:r w:rsidRPr="007538C9">
        <w:rPr>
          <w:color w:val="000000" w:themeColor="text1"/>
          <w:sz w:val="28"/>
          <w:szCs w:val="28"/>
        </w:rPr>
        <w:t>EtherChannel</w:t>
      </w:r>
      <w:proofErr w:type="spellEnd"/>
      <w:r w:rsidRPr="007538C9">
        <w:rPr>
          <w:color w:val="000000" w:themeColor="text1"/>
          <w:sz w:val="28"/>
          <w:szCs w:val="28"/>
        </w:rPr>
        <w:t xml:space="preserve"> представляет собой суммирование множества физических каналов в одно логическое соединение. </w:t>
      </w:r>
    </w:p>
    <w:p w14:paraId="1766406F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 Одно логическое соединение называется портом-каналом </w:t>
      </w:r>
    </w:p>
    <w:p w14:paraId="48C2A0E4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>(</w:t>
      </w:r>
      <w:proofErr w:type="spellStart"/>
      <w:r w:rsidRPr="007538C9">
        <w:rPr>
          <w:color w:val="000000" w:themeColor="text1"/>
          <w:sz w:val="28"/>
          <w:szCs w:val="28"/>
        </w:rPr>
        <w:t>port</w:t>
      </w:r>
      <w:proofErr w:type="spellEnd"/>
      <w:r w:rsidRPr="007538C9">
        <w:rPr>
          <w:color w:val="000000" w:themeColor="text1"/>
          <w:sz w:val="28"/>
          <w:szCs w:val="28"/>
        </w:rPr>
        <w:t xml:space="preserve"> </w:t>
      </w:r>
      <w:proofErr w:type="spellStart"/>
      <w:r w:rsidRPr="007538C9">
        <w:rPr>
          <w:color w:val="000000" w:themeColor="text1"/>
          <w:sz w:val="28"/>
          <w:szCs w:val="28"/>
        </w:rPr>
        <w:t>channel</w:t>
      </w:r>
      <w:proofErr w:type="spellEnd"/>
      <w:r w:rsidRPr="007538C9">
        <w:rPr>
          <w:color w:val="000000" w:themeColor="text1"/>
          <w:sz w:val="28"/>
          <w:szCs w:val="28"/>
        </w:rPr>
        <w:t xml:space="preserve">). </w:t>
      </w:r>
    </w:p>
    <w:p w14:paraId="6DA31800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 На некоторых коммутаторах можно настроить такой канал для функционирования в качестве интерфейса третьего уровня. </w:t>
      </w:r>
    </w:p>
    <w:p w14:paraId="24DCBBA7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 При назначении IP-адреса каналу он становится логическим интерфейсом третьего уровня. </w:t>
      </w:r>
    </w:p>
    <w:p w14:paraId="4317AEB0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 Если какой-либо канал выхолит из строя, интерфейс канала остается доступным через другие каналы. </w:t>
      </w:r>
    </w:p>
    <w:p w14:paraId="7E95788A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 Функции </w:t>
      </w:r>
      <w:proofErr w:type="spellStart"/>
      <w:r w:rsidRPr="007538C9">
        <w:rPr>
          <w:color w:val="000000" w:themeColor="text1"/>
          <w:sz w:val="28"/>
          <w:szCs w:val="28"/>
        </w:rPr>
        <w:t>EtherChannel</w:t>
      </w:r>
      <w:proofErr w:type="spellEnd"/>
      <w:r w:rsidRPr="007538C9">
        <w:rPr>
          <w:color w:val="000000" w:themeColor="text1"/>
          <w:sz w:val="28"/>
          <w:szCs w:val="28"/>
        </w:rPr>
        <w:t xml:space="preserve">-канала третьего уровня подобны функциям группы </w:t>
      </w:r>
      <w:proofErr w:type="spellStart"/>
      <w:r w:rsidRPr="007538C9">
        <w:rPr>
          <w:color w:val="000000" w:themeColor="text1"/>
          <w:sz w:val="28"/>
          <w:szCs w:val="28"/>
        </w:rPr>
        <w:t>EtherChannel</w:t>
      </w:r>
      <w:proofErr w:type="spellEnd"/>
      <w:r w:rsidRPr="007538C9">
        <w:rPr>
          <w:color w:val="000000" w:themeColor="text1"/>
          <w:sz w:val="28"/>
          <w:szCs w:val="28"/>
        </w:rPr>
        <w:t xml:space="preserve"> второго уровня по распределению трафика и установке каналов. </w:t>
      </w:r>
    </w:p>
    <w:p w14:paraId="473E47D5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Конфигурация функции. </w:t>
      </w:r>
    </w:p>
    <w:p w14:paraId="3B56A067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Канал </w:t>
      </w:r>
      <w:proofErr w:type="spellStart"/>
      <w:r w:rsidRPr="007538C9">
        <w:rPr>
          <w:color w:val="000000" w:themeColor="text1"/>
          <w:sz w:val="28"/>
          <w:szCs w:val="28"/>
        </w:rPr>
        <w:t>EiherChannel</w:t>
      </w:r>
      <w:proofErr w:type="spellEnd"/>
      <w:r w:rsidRPr="007538C9">
        <w:rPr>
          <w:color w:val="000000" w:themeColor="text1"/>
          <w:sz w:val="28"/>
          <w:szCs w:val="28"/>
        </w:rPr>
        <w:t xml:space="preserve"> предоставляет возможность связывать множество физических соединений в целях обеспечения большей пропускной способности для каналов, по которым транспортируется трафик нескольких узлов. Поскольку канал </w:t>
      </w:r>
      <w:proofErr w:type="spellStart"/>
      <w:r w:rsidRPr="007538C9">
        <w:rPr>
          <w:color w:val="000000" w:themeColor="text1"/>
          <w:sz w:val="28"/>
          <w:szCs w:val="28"/>
        </w:rPr>
        <w:t>EthcrChanncI</w:t>
      </w:r>
      <w:proofErr w:type="spellEnd"/>
      <w:r w:rsidRPr="007538C9">
        <w:rPr>
          <w:color w:val="000000" w:themeColor="text1"/>
          <w:sz w:val="28"/>
          <w:szCs w:val="28"/>
        </w:rPr>
        <w:t xml:space="preserve"> функционирует «почти» на физическом уровне, в один канал могут быть связаны несколько интерфейсов третьего уровня. После того как канал был сформирован, виртуальный интерфейс, который называется копалом, </w:t>
      </w:r>
      <w:r w:rsidRPr="007538C9">
        <w:rPr>
          <w:color w:val="000000" w:themeColor="text1"/>
          <w:sz w:val="28"/>
          <w:szCs w:val="28"/>
        </w:rPr>
        <w:lastRenderedPageBreak/>
        <w:t xml:space="preserve">начинает функционировать как канал третьего уровня для всех его членов. Настройка группы </w:t>
      </w:r>
      <w:proofErr w:type="spellStart"/>
      <w:r w:rsidRPr="007538C9">
        <w:rPr>
          <w:color w:val="000000" w:themeColor="text1"/>
          <w:sz w:val="28"/>
          <w:szCs w:val="28"/>
        </w:rPr>
        <w:t>F.therChanncI</w:t>
      </w:r>
      <w:proofErr w:type="spellEnd"/>
      <w:r w:rsidRPr="007538C9">
        <w:rPr>
          <w:color w:val="000000" w:themeColor="text1"/>
          <w:sz w:val="28"/>
          <w:szCs w:val="28"/>
        </w:rPr>
        <w:t xml:space="preserve"> включает в себя следующие этапы. </w:t>
      </w:r>
    </w:p>
    <w:p w14:paraId="05546A16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1. Доступ к процессору коммутации третьего уровня. </w:t>
      </w:r>
    </w:p>
    <w:p w14:paraId="1276793B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Если процессор коммутации представляет собой плату, которая функционирует как подсистема в COS-устройстве, то для конфигурирования необходимо получить доступ к этому устройству. Для этого используется команда </w:t>
      </w:r>
      <w:proofErr w:type="spellStart"/>
      <w:r w:rsidRPr="007538C9">
        <w:rPr>
          <w:color w:val="000000" w:themeColor="text1"/>
          <w:sz w:val="28"/>
          <w:szCs w:val="28"/>
        </w:rPr>
        <w:t>session</w:t>
      </w:r>
      <w:proofErr w:type="spellEnd"/>
      <w:r w:rsidRPr="007538C9">
        <w:rPr>
          <w:color w:val="000000" w:themeColor="text1"/>
          <w:sz w:val="28"/>
          <w:szCs w:val="28"/>
        </w:rPr>
        <w:t xml:space="preserve">. При использовании коммутатора, работающего с системой </w:t>
      </w:r>
      <w:proofErr w:type="spellStart"/>
      <w:r w:rsidRPr="007538C9">
        <w:rPr>
          <w:color w:val="000000" w:themeColor="text1"/>
          <w:sz w:val="28"/>
          <w:szCs w:val="28"/>
        </w:rPr>
        <w:t>Supervisor</w:t>
      </w:r>
      <w:proofErr w:type="spellEnd"/>
      <w:r w:rsidRPr="007538C9">
        <w:rPr>
          <w:color w:val="000000" w:themeColor="text1"/>
          <w:sz w:val="28"/>
          <w:szCs w:val="28"/>
        </w:rPr>
        <w:t xml:space="preserve"> 10S, вводить указанную команду не нужно, поскольку в таком случае он непосредственно подключен к процессору коммутации третьего уровня. </w:t>
      </w:r>
    </w:p>
    <w:p w14:paraId="6615787D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Система COS </w:t>
      </w:r>
      <w:proofErr w:type="spellStart"/>
      <w:r w:rsidRPr="007538C9">
        <w:rPr>
          <w:color w:val="000000" w:themeColor="text1"/>
          <w:sz w:val="28"/>
          <w:szCs w:val="28"/>
        </w:rPr>
        <w:t>session</w:t>
      </w:r>
      <w:proofErr w:type="spellEnd"/>
      <w:r w:rsidRPr="007538C9">
        <w:rPr>
          <w:color w:val="000000" w:themeColor="text1"/>
          <w:sz w:val="28"/>
          <w:szCs w:val="28"/>
        </w:rPr>
        <w:t xml:space="preserve"> </w:t>
      </w:r>
      <w:proofErr w:type="spellStart"/>
      <w:r w:rsidRPr="007538C9">
        <w:rPr>
          <w:color w:val="000000" w:themeColor="text1"/>
          <w:sz w:val="28"/>
          <w:szCs w:val="28"/>
        </w:rPr>
        <w:t>mod</w:t>
      </w:r>
      <w:proofErr w:type="spellEnd"/>
      <w:r w:rsidRPr="007538C9">
        <w:rPr>
          <w:color w:val="000000" w:themeColor="text1"/>
          <w:sz w:val="28"/>
          <w:szCs w:val="28"/>
        </w:rPr>
        <w:t xml:space="preserve"> </w:t>
      </w:r>
    </w:p>
    <w:p w14:paraId="60BC4C1E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(режим привилегированного пользователя) </w:t>
      </w:r>
    </w:p>
    <w:p w14:paraId="330EBF14" w14:textId="443D3BD1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Параметр </w:t>
      </w:r>
      <w:proofErr w:type="spellStart"/>
      <w:r w:rsidRPr="007538C9">
        <w:rPr>
          <w:color w:val="000000" w:themeColor="text1"/>
          <w:sz w:val="28"/>
          <w:szCs w:val="28"/>
        </w:rPr>
        <w:t>mod</w:t>
      </w:r>
      <w:proofErr w:type="spellEnd"/>
      <w:r w:rsidRPr="007538C9">
        <w:rPr>
          <w:color w:val="000000" w:themeColor="text1"/>
          <w:sz w:val="28"/>
          <w:szCs w:val="28"/>
        </w:rPr>
        <w:t xml:space="preserve"> указывает номер модуля процессора коммутации. Чтобы определить местоположение процессора в коммутаторе, если оно неизвестно, используется команда </w:t>
      </w:r>
      <w:proofErr w:type="spellStart"/>
      <w:r w:rsidRPr="007538C9">
        <w:rPr>
          <w:color w:val="000000" w:themeColor="text1"/>
          <w:sz w:val="28"/>
          <w:szCs w:val="28"/>
        </w:rPr>
        <w:t>show</w:t>
      </w:r>
      <w:proofErr w:type="spellEnd"/>
      <w:r w:rsidRPr="007538C9">
        <w:rPr>
          <w:color w:val="000000" w:themeColor="text1"/>
          <w:sz w:val="28"/>
          <w:szCs w:val="28"/>
        </w:rPr>
        <w:t xml:space="preserve"> </w:t>
      </w:r>
      <w:proofErr w:type="spellStart"/>
      <w:r w:rsidRPr="007538C9">
        <w:rPr>
          <w:color w:val="000000" w:themeColor="text1"/>
          <w:sz w:val="28"/>
          <w:szCs w:val="28"/>
        </w:rPr>
        <w:t>modules</w:t>
      </w:r>
      <w:proofErr w:type="spellEnd"/>
      <w:r w:rsidRPr="007538C9">
        <w:rPr>
          <w:color w:val="000000" w:themeColor="text1"/>
          <w:sz w:val="28"/>
          <w:szCs w:val="28"/>
        </w:rPr>
        <w:t xml:space="preserve">. 2. Создание логического канала. </w:t>
      </w:r>
    </w:p>
    <w:p w14:paraId="43049BF9" w14:textId="56066534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Система IOS </w:t>
      </w:r>
      <w:proofErr w:type="spellStart"/>
      <w:r w:rsidRPr="007538C9">
        <w:rPr>
          <w:color w:val="000000" w:themeColor="text1"/>
          <w:sz w:val="28"/>
          <w:szCs w:val="28"/>
        </w:rPr>
        <w:t>interface</w:t>
      </w:r>
      <w:proofErr w:type="spellEnd"/>
      <w:r w:rsidRPr="007538C9">
        <w:rPr>
          <w:color w:val="000000" w:themeColor="text1"/>
          <w:sz w:val="28"/>
          <w:szCs w:val="28"/>
        </w:rPr>
        <w:t xml:space="preserve"> </w:t>
      </w:r>
      <w:proofErr w:type="spellStart"/>
      <w:r w:rsidRPr="007538C9">
        <w:rPr>
          <w:color w:val="000000" w:themeColor="text1"/>
          <w:sz w:val="28"/>
          <w:szCs w:val="28"/>
        </w:rPr>
        <w:t>port-channel</w:t>
      </w:r>
      <w:proofErr w:type="spellEnd"/>
      <w:r w:rsidRPr="007538C9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538C9">
        <w:rPr>
          <w:color w:val="000000" w:themeColor="text1"/>
          <w:sz w:val="28"/>
          <w:szCs w:val="28"/>
        </w:rPr>
        <w:t>number</w:t>
      </w:r>
      <w:proofErr w:type="spellEnd"/>
      <w:r w:rsidRPr="007538C9">
        <w:rPr>
          <w:color w:val="000000" w:themeColor="text1"/>
          <w:sz w:val="28"/>
          <w:szCs w:val="28"/>
        </w:rPr>
        <w:t xml:space="preserve">  (</w:t>
      </w:r>
      <w:proofErr w:type="gramEnd"/>
      <w:r w:rsidRPr="007538C9">
        <w:rPr>
          <w:color w:val="000000" w:themeColor="text1"/>
          <w:sz w:val="28"/>
          <w:szCs w:val="28"/>
        </w:rPr>
        <w:t xml:space="preserve">режим глобальной конфигурации) </w:t>
      </w:r>
    </w:p>
    <w:p w14:paraId="1A9CB322" w14:textId="2023BDC8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Для создания логического интерфейса канала эта команда вводится в режиме глобальной конфигурации. Интерфейс функционирует, как интерфейс третьего уровня для всех членов капала. Параметр </w:t>
      </w:r>
      <w:proofErr w:type="spellStart"/>
      <w:r w:rsidRPr="007538C9">
        <w:rPr>
          <w:color w:val="000000" w:themeColor="text1"/>
          <w:sz w:val="28"/>
          <w:szCs w:val="28"/>
        </w:rPr>
        <w:t>number</w:t>
      </w:r>
      <w:proofErr w:type="spellEnd"/>
      <w:r w:rsidRPr="007538C9">
        <w:rPr>
          <w:color w:val="000000" w:themeColor="text1"/>
          <w:sz w:val="28"/>
          <w:szCs w:val="28"/>
        </w:rPr>
        <w:t xml:space="preserve"> определяет номер группы канала, который будет назначен каждому члену канала. 3. Настройка протоколов в канале. </w:t>
      </w:r>
    </w:p>
    <w:p w14:paraId="3B530E61" w14:textId="72567824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Система IOS </w:t>
      </w:r>
      <w:proofErr w:type="spellStart"/>
      <w:r w:rsidRPr="007538C9">
        <w:rPr>
          <w:color w:val="000000" w:themeColor="text1"/>
          <w:sz w:val="28"/>
          <w:szCs w:val="28"/>
        </w:rPr>
        <w:t>ip</w:t>
      </w:r>
      <w:proofErr w:type="spellEnd"/>
      <w:r w:rsidRPr="007538C9">
        <w:rPr>
          <w:color w:val="000000" w:themeColor="text1"/>
          <w:sz w:val="28"/>
          <w:szCs w:val="28"/>
        </w:rPr>
        <w:t xml:space="preserve"> </w:t>
      </w:r>
      <w:proofErr w:type="spellStart"/>
      <w:r w:rsidRPr="007538C9">
        <w:rPr>
          <w:color w:val="000000" w:themeColor="text1"/>
          <w:sz w:val="28"/>
          <w:szCs w:val="28"/>
        </w:rPr>
        <w:t>address</w:t>
      </w:r>
      <w:proofErr w:type="spellEnd"/>
      <w:r w:rsidRPr="007538C9">
        <w:rPr>
          <w:color w:val="000000" w:themeColor="text1"/>
          <w:sz w:val="28"/>
          <w:szCs w:val="28"/>
        </w:rPr>
        <w:t xml:space="preserve"> </w:t>
      </w:r>
      <w:proofErr w:type="spellStart"/>
      <w:r w:rsidRPr="007538C9">
        <w:rPr>
          <w:color w:val="000000" w:themeColor="text1"/>
          <w:sz w:val="28"/>
          <w:szCs w:val="28"/>
        </w:rPr>
        <w:t>address</w:t>
      </w:r>
      <w:proofErr w:type="spellEnd"/>
      <w:r w:rsidRPr="007538C9">
        <w:rPr>
          <w:color w:val="000000" w:themeColor="text1"/>
          <w:sz w:val="28"/>
          <w:szCs w:val="28"/>
        </w:rPr>
        <w:t xml:space="preserve"> </w:t>
      </w:r>
      <w:proofErr w:type="spellStart"/>
      <w:r w:rsidRPr="007538C9">
        <w:rPr>
          <w:color w:val="000000" w:themeColor="text1"/>
          <w:sz w:val="28"/>
          <w:szCs w:val="28"/>
        </w:rPr>
        <w:t>netmas</w:t>
      </w:r>
      <w:proofErr w:type="spellEnd"/>
      <w:r w:rsidRPr="007538C9">
        <w:rPr>
          <w:color w:val="000000" w:themeColor="text1"/>
          <w:sz w:val="28"/>
          <w:szCs w:val="28"/>
        </w:rPr>
        <w:t xml:space="preserve">/c (режим конфигурирования интерфейса) </w:t>
      </w:r>
    </w:p>
    <w:p w14:paraId="7C5B80CB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Для настройки сетевой адресации на интерфейсе третьего уровня используются соответствующие команды. В приведенном выше примере демонстрируется конфигурирование IP-адреса.  </w:t>
      </w:r>
    </w:p>
    <w:p w14:paraId="5D68D89E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4. Назначение физических интерфейсов третьего уровня группе каналов. </w:t>
      </w:r>
    </w:p>
    <w:p w14:paraId="49C15DBF" w14:textId="4C4132F1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а) Выбор интерфейса. </w:t>
      </w:r>
    </w:p>
    <w:p w14:paraId="1A3644ED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  <w:lang w:val="en-US"/>
        </w:rPr>
      </w:pPr>
      <w:r w:rsidRPr="007538C9">
        <w:rPr>
          <w:color w:val="000000" w:themeColor="text1"/>
          <w:sz w:val="28"/>
          <w:szCs w:val="28"/>
        </w:rPr>
        <w:t>Система</w:t>
      </w:r>
      <w:r w:rsidRPr="007538C9">
        <w:rPr>
          <w:color w:val="000000" w:themeColor="text1"/>
          <w:sz w:val="28"/>
          <w:szCs w:val="28"/>
          <w:lang w:val="en-US"/>
        </w:rPr>
        <w:t xml:space="preserve"> IOS interface type mod/</w:t>
      </w:r>
      <w:proofErr w:type="spellStart"/>
      <w:r w:rsidRPr="007538C9">
        <w:rPr>
          <w:color w:val="000000" w:themeColor="text1"/>
          <w:sz w:val="28"/>
          <w:szCs w:val="28"/>
          <w:lang w:val="en-US"/>
        </w:rPr>
        <w:t>poct</w:t>
      </w:r>
      <w:proofErr w:type="spellEnd"/>
      <w:r w:rsidRPr="007538C9">
        <w:rPr>
          <w:color w:val="000000" w:themeColor="text1"/>
          <w:sz w:val="28"/>
          <w:szCs w:val="28"/>
          <w:lang w:val="en-US"/>
        </w:rPr>
        <w:t xml:space="preserve"> </w:t>
      </w:r>
    </w:p>
    <w:p w14:paraId="2EFEF816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(режим глобальной конфигурации) </w:t>
      </w:r>
    </w:p>
    <w:p w14:paraId="0680427B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lastRenderedPageBreak/>
        <w:t xml:space="preserve">Нужно выбрать интерфейс третьего уровня для назначения группе каналов. Поскольку создается канал третьего уровня, должен использоваться интерфейс также третьего уровня. Для коммутаторов, допускающих функционирование интерфейса в качестве интерфейса второго или третьего уровня, вводится команда по </w:t>
      </w:r>
      <w:proofErr w:type="spellStart"/>
      <w:r w:rsidRPr="007538C9">
        <w:rPr>
          <w:color w:val="000000" w:themeColor="text1"/>
          <w:sz w:val="28"/>
          <w:szCs w:val="28"/>
        </w:rPr>
        <w:t>switchport</w:t>
      </w:r>
      <w:proofErr w:type="spellEnd"/>
      <w:r w:rsidRPr="007538C9">
        <w:rPr>
          <w:color w:val="000000" w:themeColor="text1"/>
          <w:sz w:val="28"/>
          <w:szCs w:val="28"/>
        </w:rPr>
        <w:t xml:space="preserve">, обеспечивающая функционирование интерфейса на третьем уровне. </w:t>
      </w:r>
    </w:p>
    <w:p w14:paraId="1E23FF56" w14:textId="120B2F96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б) Удаление адресации всех протоколов. </w:t>
      </w:r>
    </w:p>
    <w:p w14:paraId="66074555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Система IOS </w:t>
      </w:r>
      <w:proofErr w:type="spellStart"/>
      <w:r w:rsidRPr="007538C9">
        <w:rPr>
          <w:color w:val="000000" w:themeColor="text1"/>
          <w:sz w:val="28"/>
          <w:szCs w:val="28"/>
        </w:rPr>
        <w:t>no</w:t>
      </w:r>
      <w:proofErr w:type="spellEnd"/>
      <w:r w:rsidRPr="007538C9">
        <w:rPr>
          <w:color w:val="000000" w:themeColor="text1"/>
          <w:sz w:val="28"/>
          <w:szCs w:val="28"/>
        </w:rPr>
        <w:t xml:space="preserve"> </w:t>
      </w:r>
      <w:proofErr w:type="spellStart"/>
      <w:r w:rsidRPr="007538C9">
        <w:rPr>
          <w:color w:val="000000" w:themeColor="text1"/>
          <w:sz w:val="28"/>
          <w:szCs w:val="28"/>
        </w:rPr>
        <w:t>ip</w:t>
      </w:r>
      <w:proofErr w:type="spellEnd"/>
      <w:r w:rsidRPr="007538C9">
        <w:rPr>
          <w:color w:val="000000" w:themeColor="text1"/>
          <w:sz w:val="28"/>
          <w:szCs w:val="28"/>
        </w:rPr>
        <w:t xml:space="preserve"> </w:t>
      </w:r>
      <w:proofErr w:type="spellStart"/>
      <w:r w:rsidRPr="007538C9">
        <w:rPr>
          <w:color w:val="000000" w:themeColor="text1"/>
          <w:sz w:val="28"/>
          <w:szCs w:val="28"/>
        </w:rPr>
        <w:t>address</w:t>
      </w:r>
      <w:proofErr w:type="spellEnd"/>
      <w:r w:rsidRPr="007538C9">
        <w:rPr>
          <w:color w:val="000000" w:themeColor="text1"/>
          <w:sz w:val="28"/>
          <w:szCs w:val="28"/>
        </w:rPr>
        <w:t xml:space="preserve"> </w:t>
      </w:r>
    </w:p>
    <w:p w14:paraId="35C10F95" w14:textId="2E642D48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(режим конфигурирования интерфейса) </w:t>
      </w:r>
    </w:p>
    <w:p w14:paraId="4A7F99C6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Если интерфейсу присвоен адрес какого-либо протокола, например, IP, необходимо удалить адрес с помощью ключевого слова по и команды, устанавливающей адресацию. Например, для удаления IP-адреса с интерфейса используется команда </w:t>
      </w:r>
      <w:proofErr w:type="spellStart"/>
      <w:r w:rsidRPr="007538C9">
        <w:rPr>
          <w:color w:val="000000" w:themeColor="text1"/>
          <w:sz w:val="28"/>
          <w:szCs w:val="28"/>
        </w:rPr>
        <w:t>no</w:t>
      </w:r>
      <w:proofErr w:type="spellEnd"/>
      <w:r w:rsidRPr="007538C9">
        <w:rPr>
          <w:color w:val="000000" w:themeColor="text1"/>
          <w:sz w:val="28"/>
          <w:szCs w:val="28"/>
        </w:rPr>
        <w:t xml:space="preserve"> </w:t>
      </w:r>
      <w:proofErr w:type="spellStart"/>
      <w:r w:rsidRPr="007538C9">
        <w:rPr>
          <w:color w:val="000000" w:themeColor="text1"/>
          <w:sz w:val="28"/>
          <w:szCs w:val="28"/>
        </w:rPr>
        <w:t>ip</w:t>
      </w:r>
      <w:proofErr w:type="spellEnd"/>
      <w:r w:rsidRPr="007538C9">
        <w:rPr>
          <w:color w:val="000000" w:themeColor="text1"/>
          <w:sz w:val="28"/>
          <w:szCs w:val="28"/>
        </w:rPr>
        <w:t xml:space="preserve"> </w:t>
      </w:r>
      <w:proofErr w:type="spellStart"/>
      <w:r w:rsidRPr="007538C9">
        <w:rPr>
          <w:color w:val="000000" w:themeColor="text1"/>
          <w:sz w:val="28"/>
          <w:szCs w:val="28"/>
        </w:rPr>
        <w:t>address</w:t>
      </w:r>
      <w:proofErr w:type="spellEnd"/>
      <w:r w:rsidRPr="007538C9">
        <w:rPr>
          <w:color w:val="000000" w:themeColor="text1"/>
          <w:sz w:val="28"/>
          <w:szCs w:val="28"/>
        </w:rPr>
        <w:t xml:space="preserve">. </w:t>
      </w:r>
    </w:p>
    <w:p w14:paraId="24815217" w14:textId="71F10B39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в) Назначение интерфейса группе каналов. </w:t>
      </w:r>
    </w:p>
    <w:p w14:paraId="10370CFB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  <w:lang w:val="en-US"/>
        </w:rPr>
      </w:pPr>
      <w:r w:rsidRPr="007538C9">
        <w:rPr>
          <w:color w:val="000000" w:themeColor="text1"/>
          <w:sz w:val="28"/>
          <w:szCs w:val="28"/>
        </w:rPr>
        <w:t>Система</w:t>
      </w:r>
      <w:r w:rsidRPr="007538C9">
        <w:rPr>
          <w:color w:val="000000" w:themeColor="text1"/>
          <w:sz w:val="28"/>
          <w:szCs w:val="28"/>
          <w:lang w:val="en-US"/>
        </w:rPr>
        <w:t xml:space="preserve"> IOS channel-group number node {auto | desirable | on}  </w:t>
      </w:r>
    </w:p>
    <w:p w14:paraId="49F10394" w14:textId="42C319B4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(режим конфигурирования интерфейса) </w:t>
      </w:r>
    </w:p>
    <w:p w14:paraId="3E2331A3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Для физического интерфейса третьего уровня, который планируется использовать как часть канала, применяется команда </w:t>
      </w:r>
      <w:proofErr w:type="spellStart"/>
      <w:r w:rsidRPr="007538C9">
        <w:rPr>
          <w:color w:val="000000" w:themeColor="text1"/>
          <w:sz w:val="28"/>
          <w:szCs w:val="28"/>
        </w:rPr>
        <w:t>channel-group</w:t>
      </w:r>
      <w:proofErr w:type="spellEnd"/>
      <w:r w:rsidRPr="007538C9">
        <w:rPr>
          <w:color w:val="000000" w:themeColor="text1"/>
          <w:sz w:val="28"/>
          <w:szCs w:val="28"/>
        </w:rPr>
        <w:t xml:space="preserve">. Параметр </w:t>
      </w:r>
      <w:proofErr w:type="spellStart"/>
      <w:r w:rsidRPr="007538C9">
        <w:rPr>
          <w:color w:val="000000" w:themeColor="text1"/>
          <w:sz w:val="28"/>
          <w:szCs w:val="28"/>
        </w:rPr>
        <w:t>number</w:t>
      </w:r>
      <w:proofErr w:type="spellEnd"/>
      <w:r w:rsidRPr="007538C9">
        <w:rPr>
          <w:color w:val="000000" w:themeColor="text1"/>
          <w:sz w:val="28"/>
          <w:szCs w:val="28"/>
        </w:rPr>
        <w:t xml:space="preserve"> указывает, с каким интерфейсом канала порта связан данный физический интерфейс. Режимы (</w:t>
      </w:r>
      <w:proofErr w:type="spellStart"/>
      <w:r w:rsidRPr="007538C9">
        <w:rPr>
          <w:color w:val="000000" w:themeColor="text1"/>
          <w:sz w:val="28"/>
          <w:szCs w:val="28"/>
        </w:rPr>
        <w:t>mode</w:t>
      </w:r>
      <w:proofErr w:type="spellEnd"/>
      <w:r w:rsidRPr="007538C9">
        <w:rPr>
          <w:color w:val="000000" w:themeColor="text1"/>
          <w:sz w:val="28"/>
          <w:szCs w:val="28"/>
        </w:rPr>
        <w:t xml:space="preserve">) определяют взаимодействие одной стороны канала с другой стороной.  </w:t>
      </w:r>
    </w:p>
    <w:p w14:paraId="538213CD" w14:textId="7F9C78EB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г) Проверка работоспособности интерфейса. </w:t>
      </w:r>
    </w:p>
    <w:p w14:paraId="403E8021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Система IOS </w:t>
      </w:r>
      <w:proofErr w:type="spellStart"/>
      <w:r w:rsidRPr="007538C9">
        <w:rPr>
          <w:color w:val="000000" w:themeColor="text1"/>
          <w:sz w:val="28"/>
          <w:szCs w:val="28"/>
        </w:rPr>
        <w:t>no</w:t>
      </w:r>
      <w:proofErr w:type="spellEnd"/>
      <w:r w:rsidRPr="007538C9">
        <w:rPr>
          <w:color w:val="000000" w:themeColor="text1"/>
          <w:sz w:val="28"/>
          <w:szCs w:val="28"/>
        </w:rPr>
        <w:t xml:space="preserve"> </w:t>
      </w:r>
      <w:proofErr w:type="spellStart"/>
      <w:r w:rsidRPr="007538C9">
        <w:rPr>
          <w:color w:val="000000" w:themeColor="text1"/>
          <w:sz w:val="28"/>
          <w:szCs w:val="28"/>
        </w:rPr>
        <w:t>shutdown</w:t>
      </w:r>
      <w:proofErr w:type="spellEnd"/>
      <w:r w:rsidRPr="007538C9">
        <w:rPr>
          <w:color w:val="000000" w:themeColor="text1"/>
          <w:sz w:val="28"/>
          <w:szCs w:val="28"/>
        </w:rPr>
        <w:t xml:space="preserve"> </w:t>
      </w:r>
    </w:p>
    <w:p w14:paraId="2C2980BD" w14:textId="61B072AB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(режим конфигурирования интерфейса) </w:t>
      </w:r>
    </w:p>
    <w:p w14:paraId="4F3C9C9D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Стандартным состоянием многих интерфейсов третьего уровня является </w:t>
      </w:r>
      <w:proofErr w:type="spellStart"/>
      <w:r w:rsidRPr="007538C9">
        <w:rPr>
          <w:color w:val="000000" w:themeColor="text1"/>
          <w:sz w:val="28"/>
          <w:szCs w:val="28"/>
        </w:rPr>
        <w:t>shutdown</w:t>
      </w:r>
      <w:proofErr w:type="spellEnd"/>
      <w:r w:rsidRPr="007538C9">
        <w:rPr>
          <w:color w:val="000000" w:themeColor="text1"/>
          <w:sz w:val="28"/>
          <w:szCs w:val="28"/>
        </w:rPr>
        <w:t xml:space="preserve"> (отключен). Чтобы интерфейс функционировал, следует включить его с помощью команды по </w:t>
      </w:r>
      <w:proofErr w:type="spellStart"/>
      <w:r w:rsidRPr="007538C9">
        <w:rPr>
          <w:color w:val="000000" w:themeColor="text1"/>
          <w:sz w:val="28"/>
          <w:szCs w:val="28"/>
        </w:rPr>
        <w:t>shutdown</w:t>
      </w:r>
      <w:proofErr w:type="spellEnd"/>
      <w:r w:rsidRPr="007538C9">
        <w:rPr>
          <w:color w:val="000000" w:themeColor="text1"/>
          <w:sz w:val="28"/>
          <w:szCs w:val="28"/>
        </w:rPr>
        <w:t xml:space="preserve">. </w:t>
      </w:r>
    </w:p>
    <w:p w14:paraId="63511796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ab/>
        <w:t xml:space="preserve">д) Повторение </w:t>
      </w:r>
      <w:r w:rsidRPr="007538C9">
        <w:rPr>
          <w:color w:val="000000" w:themeColor="text1"/>
          <w:sz w:val="28"/>
          <w:szCs w:val="28"/>
        </w:rPr>
        <w:tab/>
        <w:t xml:space="preserve">этапов </w:t>
      </w:r>
      <w:r w:rsidRPr="007538C9">
        <w:rPr>
          <w:color w:val="000000" w:themeColor="text1"/>
          <w:sz w:val="28"/>
          <w:szCs w:val="28"/>
        </w:rPr>
        <w:tab/>
        <w:t xml:space="preserve">а-г </w:t>
      </w:r>
      <w:r w:rsidRPr="007538C9">
        <w:rPr>
          <w:color w:val="000000" w:themeColor="text1"/>
          <w:sz w:val="28"/>
          <w:szCs w:val="28"/>
        </w:rPr>
        <w:tab/>
        <w:t xml:space="preserve">для </w:t>
      </w:r>
      <w:r w:rsidRPr="007538C9">
        <w:rPr>
          <w:color w:val="000000" w:themeColor="text1"/>
          <w:sz w:val="28"/>
          <w:szCs w:val="28"/>
        </w:rPr>
        <w:tab/>
        <w:t xml:space="preserve">всех </w:t>
      </w:r>
      <w:r w:rsidRPr="007538C9">
        <w:rPr>
          <w:color w:val="000000" w:themeColor="text1"/>
          <w:sz w:val="28"/>
          <w:szCs w:val="28"/>
        </w:rPr>
        <w:tab/>
        <w:t xml:space="preserve">интерфейсов </w:t>
      </w:r>
      <w:r w:rsidRPr="007538C9">
        <w:rPr>
          <w:color w:val="000000" w:themeColor="text1"/>
          <w:sz w:val="28"/>
          <w:szCs w:val="28"/>
        </w:rPr>
        <w:tab/>
        <w:t xml:space="preserve">с </w:t>
      </w:r>
    </w:p>
    <w:p w14:paraId="3902CC8E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одинаковой скоростью, которые будут членами данного канала. </w:t>
      </w:r>
    </w:p>
    <w:p w14:paraId="3B6E2F1D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Проверка канала. </w:t>
      </w:r>
    </w:p>
    <w:p w14:paraId="11863F58" w14:textId="36842722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lastRenderedPageBreak/>
        <w:t xml:space="preserve">После настройки канала можно проверить его работоспособность с помощью описанных ниже команд. </w:t>
      </w:r>
    </w:p>
    <w:p w14:paraId="6638C000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  <w:lang w:val="en-US"/>
        </w:rPr>
      </w:pPr>
      <w:r w:rsidRPr="007538C9">
        <w:rPr>
          <w:color w:val="000000" w:themeColor="text1"/>
          <w:sz w:val="28"/>
          <w:szCs w:val="28"/>
        </w:rPr>
        <w:t>Система</w:t>
      </w:r>
      <w:r w:rsidRPr="007538C9">
        <w:rPr>
          <w:color w:val="000000" w:themeColor="text1"/>
          <w:sz w:val="28"/>
          <w:szCs w:val="28"/>
          <w:lang w:val="en-US"/>
        </w:rPr>
        <w:t xml:space="preserve"> IOS show </w:t>
      </w:r>
      <w:proofErr w:type="spellStart"/>
      <w:r w:rsidRPr="007538C9">
        <w:rPr>
          <w:color w:val="000000" w:themeColor="text1"/>
          <w:sz w:val="28"/>
          <w:szCs w:val="28"/>
          <w:lang w:val="en-US"/>
        </w:rPr>
        <w:t>etherchannel</w:t>
      </w:r>
      <w:proofErr w:type="spellEnd"/>
      <w:r w:rsidRPr="007538C9">
        <w:rPr>
          <w:color w:val="000000" w:themeColor="text1"/>
          <w:sz w:val="28"/>
          <w:szCs w:val="28"/>
          <w:lang w:val="en-US"/>
        </w:rPr>
        <w:t xml:space="preserve"> number port-channel show interfaces type number </w:t>
      </w:r>
      <w:proofErr w:type="spellStart"/>
      <w:r w:rsidRPr="007538C9">
        <w:rPr>
          <w:color w:val="000000" w:themeColor="text1"/>
          <w:sz w:val="28"/>
          <w:szCs w:val="28"/>
          <w:lang w:val="en-US"/>
        </w:rPr>
        <w:t>etherchannel</w:t>
      </w:r>
      <w:proofErr w:type="spellEnd"/>
      <w:r w:rsidRPr="007538C9">
        <w:rPr>
          <w:color w:val="000000" w:themeColor="text1"/>
          <w:sz w:val="28"/>
          <w:szCs w:val="28"/>
          <w:lang w:val="en-US"/>
        </w:rPr>
        <w:t xml:space="preserve"> </w:t>
      </w:r>
    </w:p>
    <w:p w14:paraId="4050F3C9" w14:textId="0E21BFDF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(обе команды вводятся в режиме привилегированного пользователя) </w:t>
      </w:r>
    </w:p>
    <w:p w14:paraId="7CA53A63" w14:textId="77777777" w:rsidR="007538C9" w:rsidRPr="007538C9" w:rsidRDefault="007538C9" w:rsidP="00162DB9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7538C9">
        <w:rPr>
          <w:color w:val="000000" w:themeColor="text1"/>
          <w:sz w:val="28"/>
          <w:szCs w:val="28"/>
        </w:rPr>
        <w:t xml:space="preserve">При использовании команды </w:t>
      </w:r>
      <w:proofErr w:type="spellStart"/>
      <w:r w:rsidRPr="007538C9">
        <w:rPr>
          <w:color w:val="000000" w:themeColor="text1"/>
          <w:sz w:val="28"/>
          <w:szCs w:val="28"/>
        </w:rPr>
        <w:t>show</w:t>
      </w:r>
      <w:proofErr w:type="spellEnd"/>
      <w:r w:rsidRPr="007538C9">
        <w:rPr>
          <w:color w:val="000000" w:themeColor="text1"/>
          <w:sz w:val="28"/>
          <w:szCs w:val="28"/>
        </w:rPr>
        <w:t xml:space="preserve"> </w:t>
      </w:r>
      <w:proofErr w:type="spellStart"/>
      <w:r w:rsidRPr="007538C9">
        <w:rPr>
          <w:color w:val="000000" w:themeColor="text1"/>
          <w:sz w:val="28"/>
          <w:szCs w:val="28"/>
        </w:rPr>
        <w:t>etherchannel</w:t>
      </w:r>
      <w:proofErr w:type="spellEnd"/>
      <w:r w:rsidRPr="007538C9">
        <w:rPr>
          <w:color w:val="000000" w:themeColor="text1"/>
          <w:sz w:val="28"/>
          <w:szCs w:val="28"/>
        </w:rPr>
        <w:t xml:space="preserve"> параметр </w:t>
      </w:r>
      <w:proofErr w:type="spellStart"/>
      <w:r w:rsidRPr="007538C9">
        <w:rPr>
          <w:color w:val="000000" w:themeColor="text1"/>
          <w:sz w:val="28"/>
          <w:szCs w:val="28"/>
        </w:rPr>
        <w:t>number</w:t>
      </w:r>
      <w:proofErr w:type="spellEnd"/>
      <w:r w:rsidRPr="007538C9">
        <w:rPr>
          <w:color w:val="000000" w:themeColor="text1"/>
          <w:sz w:val="28"/>
          <w:szCs w:val="28"/>
        </w:rPr>
        <w:t xml:space="preserve"> определяет канал порта или номер группы для канала, состояние которого необходимо проверить. Команда </w:t>
      </w:r>
      <w:proofErr w:type="spellStart"/>
      <w:r w:rsidRPr="007538C9">
        <w:rPr>
          <w:color w:val="000000" w:themeColor="text1"/>
          <w:sz w:val="28"/>
          <w:szCs w:val="28"/>
        </w:rPr>
        <w:t>show</w:t>
      </w:r>
      <w:proofErr w:type="spellEnd"/>
      <w:r w:rsidRPr="007538C9">
        <w:rPr>
          <w:color w:val="000000" w:themeColor="text1"/>
          <w:sz w:val="28"/>
          <w:szCs w:val="28"/>
        </w:rPr>
        <w:t xml:space="preserve"> </w:t>
      </w:r>
      <w:proofErr w:type="spellStart"/>
      <w:r w:rsidRPr="007538C9">
        <w:rPr>
          <w:color w:val="000000" w:themeColor="text1"/>
          <w:sz w:val="28"/>
          <w:szCs w:val="28"/>
        </w:rPr>
        <w:t>interfaces</w:t>
      </w:r>
      <w:proofErr w:type="spellEnd"/>
      <w:r w:rsidRPr="007538C9">
        <w:rPr>
          <w:color w:val="000000" w:themeColor="text1"/>
          <w:sz w:val="28"/>
          <w:szCs w:val="28"/>
        </w:rPr>
        <w:t xml:space="preserve"> позволяет указать отдельные члены этого канала и просмотреть </w:t>
      </w:r>
      <w:proofErr w:type="spellStart"/>
      <w:r w:rsidRPr="007538C9">
        <w:rPr>
          <w:color w:val="000000" w:themeColor="text1"/>
          <w:sz w:val="28"/>
          <w:szCs w:val="28"/>
        </w:rPr>
        <w:t>EtherChannel-парметры</w:t>
      </w:r>
      <w:proofErr w:type="spellEnd"/>
      <w:r w:rsidRPr="007538C9">
        <w:rPr>
          <w:color w:val="000000" w:themeColor="text1"/>
          <w:sz w:val="28"/>
          <w:szCs w:val="28"/>
        </w:rPr>
        <w:t xml:space="preserve"> для данных интерфейсов. </w:t>
      </w:r>
    </w:p>
    <w:p w14:paraId="69BDD608" w14:textId="77777777" w:rsidR="007538C9" w:rsidRPr="007538C9" w:rsidRDefault="007538C9" w:rsidP="007538C9">
      <w:pPr>
        <w:spacing w:after="16" w:line="259" w:lineRule="auto"/>
        <w:ind w:left="732"/>
        <w:rPr>
          <w:color w:val="000000"/>
          <w:sz w:val="32"/>
          <w:szCs w:val="22"/>
        </w:rPr>
      </w:pPr>
      <w:r w:rsidRPr="007538C9">
        <w:rPr>
          <w:color w:val="000000"/>
          <w:sz w:val="32"/>
          <w:szCs w:val="22"/>
        </w:rPr>
        <w:t xml:space="preserve"> </w:t>
      </w:r>
    </w:p>
    <w:p w14:paraId="1A45EDC2" w14:textId="459CFC73" w:rsidR="005924F5" w:rsidRPr="00162DB9" w:rsidRDefault="00162DB9" w:rsidP="005924F5">
      <w:pPr>
        <w:spacing w:line="360" w:lineRule="auto"/>
        <w:ind w:left="-426" w:right="-143" w:firstLine="709"/>
        <w:jc w:val="both"/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2.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="005924F5" w:rsidRPr="00162DB9">
        <w:rPr>
          <w:b/>
          <w:bCs/>
          <w:color w:val="000000" w:themeColor="text1"/>
          <w:sz w:val="32"/>
          <w:szCs w:val="32"/>
        </w:rPr>
        <w:t xml:space="preserve">STP – </w:t>
      </w:r>
      <w:r>
        <w:rPr>
          <w:b/>
          <w:bCs/>
          <w:color w:val="000000" w:themeColor="text1"/>
          <w:sz w:val="32"/>
          <w:szCs w:val="32"/>
        </w:rPr>
        <w:t>УСТРАНЕНИЕ ПЕТЕЛЬ</w:t>
      </w:r>
    </w:p>
    <w:p w14:paraId="07BEF91B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Открываем </w:t>
      </w:r>
      <w:proofErr w:type="spellStart"/>
      <w:r w:rsidRPr="00FA11C2">
        <w:rPr>
          <w:color w:val="000000" w:themeColor="text1"/>
          <w:sz w:val="28"/>
          <w:szCs w:val="28"/>
        </w:rPr>
        <w:t>Cisco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Packet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Tracer</w:t>
      </w:r>
      <w:proofErr w:type="spellEnd"/>
      <w:r w:rsidRPr="00FA11C2">
        <w:rPr>
          <w:color w:val="000000" w:themeColor="text1"/>
          <w:sz w:val="28"/>
          <w:szCs w:val="28"/>
        </w:rPr>
        <w:t xml:space="preserve"> и добавляем 3 коммутатора 2960. Соединяем их. Происходит инициализация портов, и алг</w:t>
      </w:r>
      <w:r>
        <w:rPr>
          <w:color w:val="000000" w:themeColor="text1"/>
          <w:sz w:val="28"/>
          <w:szCs w:val="28"/>
        </w:rPr>
        <w:t>оритм STP уже работает (рис. 1</w:t>
      </w:r>
      <w:r w:rsidRPr="00FA11C2">
        <w:rPr>
          <w:color w:val="000000" w:themeColor="text1"/>
          <w:sz w:val="28"/>
          <w:szCs w:val="28"/>
        </w:rPr>
        <w:t xml:space="preserve">). </w:t>
      </w:r>
    </w:p>
    <w:p w14:paraId="44673B2E" w14:textId="77777777" w:rsidR="005924F5" w:rsidRPr="00FA11C2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862239C" wp14:editId="17FD11CF">
            <wp:extent cx="3261275" cy="2039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773" cy="203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1A4B" w14:textId="77777777" w:rsidR="005924F5" w:rsidRPr="00FA11C2" w:rsidRDefault="005924F5" w:rsidP="005924F5">
      <w:pPr>
        <w:pStyle w:val="3"/>
        <w:spacing w:line="360" w:lineRule="auto"/>
        <w:ind w:left="-425" w:right="-14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1 – </w:t>
      </w:r>
      <w:r w:rsidRPr="00FA11C2">
        <w:rPr>
          <w:rFonts w:ascii="Times New Roman" w:hAnsi="Times New Roman"/>
          <w:color w:val="000000" w:themeColor="text1"/>
          <w:sz w:val="28"/>
          <w:szCs w:val="28"/>
        </w:rPr>
        <w:t>Схема соединения трех коммутаторов</w:t>
      </w:r>
    </w:p>
    <w:p w14:paraId="4D3B8D21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 </w:t>
      </w:r>
    </w:p>
    <w:p w14:paraId="00A21BAF" w14:textId="77777777" w:rsidR="005924F5" w:rsidRPr="00A87CB9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Это можно увидеть, если переключиться в режим симуляции и посмотреть проходящие пакеты. Заглянем внутрь пакета. Можно увидеть, что протокол STP передает BPDU кадры. По умолчанию они передаются каждые 2 секунды. </w:t>
      </w:r>
    </w:p>
    <w:p w14:paraId="660CC33E" w14:textId="77777777" w:rsidR="005924F5" w:rsidRPr="00A87CB9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Для того, чтобы определить какой коммутатор - корневой, зайдем в CLI </w:t>
      </w:r>
      <w:proofErr w:type="spellStart"/>
      <w:r w:rsidRPr="00FA11C2">
        <w:rPr>
          <w:color w:val="000000" w:themeColor="text1"/>
          <w:sz w:val="28"/>
          <w:szCs w:val="28"/>
        </w:rPr>
        <w:t>switch</w:t>
      </w:r>
      <w:proofErr w:type="spellEnd"/>
      <w:r w:rsidRPr="00FA11C2">
        <w:rPr>
          <w:color w:val="000000" w:themeColor="text1"/>
          <w:sz w:val="28"/>
          <w:szCs w:val="28"/>
        </w:rPr>
        <w:t xml:space="preserve"> 1 и перейдем в</w:t>
      </w:r>
      <w:r>
        <w:rPr>
          <w:color w:val="000000" w:themeColor="text1"/>
          <w:sz w:val="28"/>
          <w:szCs w:val="28"/>
        </w:rPr>
        <w:t xml:space="preserve"> </w:t>
      </w:r>
      <w:r w:rsidRPr="00A87CB9">
        <w:rPr>
          <w:color w:val="000000" w:themeColor="text1"/>
          <w:sz w:val="28"/>
          <w:szCs w:val="28"/>
        </w:rPr>
        <w:t xml:space="preserve">привилегированный режим. С помощью команды </w:t>
      </w:r>
      <w:proofErr w:type="spellStart"/>
      <w:r w:rsidRPr="00A87CB9">
        <w:rPr>
          <w:color w:val="000000" w:themeColor="text1"/>
          <w:sz w:val="28"/>
          <w:szCs w:val="28"/>
        </w:rPr>
        <w:t>show</w:t>
      </w:r>
      <w:proofErr w:type="spellEnd"/>
      <w:r w:rsidRPr="00A87CB9">
        <w:rPr>
          <w:color w:val="000000" w:themeColor="text1"/>
          <w:sz w:val="28"/>
          <w:szCs w:val="28"/>
        </w:rPr>
        <w:t xml:space="preserve"> </w:t>
      </w:r>
      <w:proofErr w:type="spellStart"/>
      <w:r w:rsidRPr="00A87CB9">
        <w:rPr>
          <w:color w:val="000000" w:themeColor="text1"/>
          <w:sz w:val="28"/>
          <w:szCs w:val="28"/>
        </w:rPr>
        <w:t>spanning-tree</w:t>
      </w:r>
      <w:proofErr w:type="spellEnd"/>
      <w:r w:rsidRPr="00A87CB9">
        <w:rPr>
          <w:color w:val="000000" w:themeColor="text1"/>
          <w:sz w:val="28"/>
          <w:szCs w:val="28"/>
        </w:rPr>
        <w:t xml:space="preserve"> можно увидеть, что данный коммутатор является корневым.  </w:t>
      </w:r>
    </w:p>
    <w:p w14:paraId="12AB03FC" w14:textId="77777777" w:rsidR="005924F5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</w:p>
    <w:p w14:paraId="45C48D0C" w14:textId="77777777" w:rsidR="005924F5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</w:p>
    <w:p w14:paraId="2063EF89" w14:textId="77777777" w:rsidR="005924F5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</w:p>
    <w:p w14:paraId="34E91D02" w14:textId="77777777" w:rsidR="005924F5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</w:p>
    <w:p w14:paraId="6E0A9F14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Все его порты находятся в режиме передачи и являются назначенными. </w:t>
      </w:r>
    </w:p>
    <w:p w14:paraId="2885BBCD" w14:textId="77777777" w:rsidR="005924F5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A0E885" wp14:editId="52052A9B">
            <wp:extent cx="5229225" cy="2428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72ED" w14:textId="77777777" w:rsidR="005924F5" w:rsidRPr="005619B3" w:rsidRDefault="005924F5" w:rsidP="005924F5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5619B3">
        <w:rPr>
          <w:bCs/>
          <w:sz w:val="28"/>
          <w:szCs w:val="28"/>
        </w:rPr>
        <w:t>Рисунок</w:t>
      </w:r>
      <w:r>
        <w:rPr>
          <w:bCs/>
          <w:sz w:val="28"/>
          <w:szCs w:val="28"/>
          <w:lang w:val="en-US"/>
        </w:rPr>
        <w:t xml:space="preserve"> </w:t>
      </w:r>
      <w:r w:rsidRPr="005619B3">
        <w:rPr>
          <w:bCs/>
          <w:sz w:val="28"/>
          <w:szCs w:val="28"/>
          <w:lang w:val="en-US"/>
        </w:rPr>
        <w:t xml:space="preserve">2 – </w:t>
      </w:r>
      <w:r w:rsidRPr="005619B3">
        <w:rPr>
          <w:bCs/>
          <w:sz w:val="28"/>
          <w:szCs w:val="28"/>
        </w:rPr>
        <w:t>Команда</w:t>
      </w:r>
      <w:r w:rsidRPr="005619B3">
        <w:rPr>
          <w:bCs/>
          <w:sz w:val="28"/>
          <w:szCs w:val="28"/>
          <w:lang w:val="en-US"/>
        </w:rPr>
        <w:t xml:space="preserve"> show spanning-tree </w:t>
      </w:r>
      <w:r w:rsidRPr="005619B3">
        <w:rPr>
          <w:bCs/>
          <w:sz w:val="28"/>
          <w:szCs w:val="28"/>
        </w:rPr>
        <w:t>для</w:t>
      </w:r>
      <w:r w:rsidRPr="005619B3"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switch </w:t>
      </w:r>
      <w:r w:rsidRPr="005619B3">
        <w:rPr>
          <w:sz w:val="28"/>
          <w:szCs w:val="28"/>
          <w:lang w:val="en-US"/>
        </w:rPr>
        <w:t>0</w:t>
      </w:r>
    </w:p>
    <w:p w14:paraId="007FC492" w14:textId="77777777" w:rsidR="005924F5" w:rsidRPr="005619B3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0A4B9AE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Аналогично смотрим другие коммутаторы. Как видим, порт Fa0/1, который находится ближе к корневому коммутатору, является корневым, а другой порт является назначенным. </w:t>
      </w:r>
    </w:p>
    <w:p w14:paraId="0A741B3C" w14:textId="77777777" w:rsidR="005924F5" w:rsidRPr="005619B3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40528D" wp14:editId="5DABC7AF">
            <wp:extent cx="5219700" cy="2552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95A1" w14:textId="77777777" w:rsidR="005924F5" w:rsidRPr="005619B3" w:rsidRDefault="005924F5" w:rsidP="005924F5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5619B3">
        <w:rPr>
          <w:bCs/>
          <w:sz w:val="28"/>
          <w:szCs w:val="28"/>
        </w:rPr>
        <w:t>Рисунок</w:t>
      </w:r>
      <w:r w:rsidRPr="005619B3">
        <w:rPr>
          <w:bCs/>
          <w:sz w:val="28"/>
          <w:szCs w:val="28"/>
          <w:lang w:val="en-US"/>
        </w:rPr>
        <w:t xml:space="preserve"> 3 – </w:t>
      </w:r>
      <w:r w:rsidRPr="005619B3">
        <w:rPr>
          <w:bCs/>
          <w:sz w:val="28"/>
          <w:szCs w:val="28"/>
        </w:rPr>
        <w:t>Команда</w:t>
      </w:r>
      <w:r w:rsidRPr="005619B3">
        <w:rPr>
          <w:bCs/>
          <w:sz w:val="28"/>
          <w:szCs w:val="28"/>
          <w:lang w:val="en-US"/>
        </w:rPr>
        <w:t xml:space="preserve"> show spanning-tree </w:t>
      </w:r>
      <w:r w:rsidRPr="005619B3">
        <w:rPr>
          <w:bCs/>
          <w:sz w:val="28"/>
          <w:szCs w:val="28"/>
        </w:rPr>
        <w:t>для</w:t>
      </w:r>
      <w:r w:rsidRPr="005619B3">
        <w:rPr>
          <w:bCs/>
          <w:sz w:val="28"/>
          <w:szCs w:val="28"/>
          <w:lang w:val="en-US"/>
        </w:rPr>
        <w:t xml:space="preserve"> </w:t>
      </w:r>
      <w:r w:rsidRPr="005619B3">
        <w:rPr>
          <w:sz w:val="28"/>
          <w:szCs w:val="28"/>
          <w:lang w:val="en-US"/>
        </w:rPr>
        <w:t>switch 2</w:t>
      </w:r>
    </w:p>
    <w:p w14:paraId="3F8A0A3E" w14:textId="77777777" w:rsidR="005924F5" w:rsidRPr="005619B3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DB7D4AD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Аналогично проверяем 3 коммутатор. Порт Fa0/2 является корневым и находится в состоянии передачи, а другой порт является заблокированным, так </w:t>
      </w:r>
      <w:r w:rsidRPr="00FA11C2">
        <w:rPr>
          <w:color w:val="000000" w:themeColor="text1"/>
          <w:sz w:val="28"/>
          <w:szCs w:val="28"/>
        </w:rPr>
        <w:lastRenderedPageBreak/>
        <w:t xml:space="preserve">как на данный сегмент есть назначенный порт у коммутатора </w:t>
      </w:r>
      <w:proofErr w:type="spellStart"/>
      <w:r w:rsidRPr="00FA11C2">
        <w:rPr>
          <w:color w:val="000000" w:themeColor="text1"/>
          <w:sz w:val="28"/>
          <w:szCs w:val="28"/>
        </w:rPr>
        <w:t>Switch</w:t>
      </w:r>
      <w:proofErr w:type="spellEnd"/>
      <w:r w:rsidRPr="00FA11C2">
        <w:rPr>
          <w:color w:val="000000" w:themeColor="text1"/>
          <w:sz w:val="28"/>
          <w:szCs w:val="28"/>
        </w:rPr>
        <w:t xml:space="preserve"> 0. Этот порт является резервным и активизируется в случае падения одного из «линков». </w:t>
      </w:r>
    </w:p>
    <w:p w14:paraId="0066B6C3" w14:textId="77777777" w:rsidR="005924F5" w:rsidRPr="005619B3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1863F6" wp14:editId="1CBF909D">
            <wp:extent cx="4899546" cy="236988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369" cy="236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F602" w14:textId="77777777" w:rsidR="005924F5" w:rsidRPr="00223042" w:rsidRDefault="005924F5" w:rsidP="005924F5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5619B3">
        <w:rPr>
          <w:bCs/>
          <w:sz w:val="28"/>
          <w:szCs w:val="28"/>
        </w:rPr>
        <w:t>Рисунок</w:t>
      </w:r>
      <w:r w:rsidRPr="005619B3">
        <w:rPr>
          <w:bCs/>
          <w:sz w:val="28"/>
          <w:szCs w:val="28"/>
          <w:lang w:val="en-US"/>
        </w:rPr>
        <w:t xml:space="preserve"> 4 – </w:t>
      </w:r>
      <w:r w:rsidRPr="005619B3">
        <w:rPr>
          <w:bCs/>
          <w:sz w:val="28"/>
          <w:szCs w:val="28"/>
        </w:rPr>
        <w:t>Команда</w:t>
      </w:r>
      <w:r w:rsidRPr="005619B3">
        <w:rPr>
          <w:bCs/>
          <w:sz w:val="28"/>
          <w:szCs w:val="28"/>
          <w:lang w:val="en-US"/>
        </w:rPr>
        <w:t xml:space="preserve"> show spanning-tree </w:t>
      </w:r>
      <w:r w:rsidRPr="005619B3">
        <w:rPr>
          <w:bCs/>
          <w:sz w:val="28"/>
          <w:szCs w:val="28"/>
        </w:rPr>
        <w:t>для</w:t>
      </w:r>
      <w:r w:rsidRPr="005619B3"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switch </w:t>
      </w:r>
      <w:r w:rsidRPr="005619B3">
        <w:rPr>
          <w:sz w:val="28"/>
          <w:szCs w:val="28"/>
          <w:lang w:val="en-US"/>
        </w:rPr>
        <w:t>1</w:t>
      </w:r>
    </w:p>
    <w:p w14:paraId="1E539A26" w14:textId="77777777" w:rsidR="005924F5" w:rsidRPr="005924F5" w:rsidRDefault="005924F5" w:rsidP="005924F5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084D6991" w14:textId="77777777" w:rsidR="005924F5" w:rsidRPr="00223042" w:rsidRDefault="005924F5" w:rsidP="005924F5">
      <w:pPr>
        <w:spacing w:line="360" w:lineRule="auto"/>
        <w:ind w:left="-426"/>
        <w:jc w:val="center"/>
        <w:rPr>
          <w:bCs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>Проверим, что протокол STP работа</w:t>
      </w:r>
      <w:r>
        <w:rPr>
          <w:color w:val="000000" w:themeColor="text1"/>
          <w:sz w:val="28"/>
          <w:szCs w:val="28"/>
        </w:rPr>
        <w:t>ет и попробуем потушить один из</w:t>
      </w:r>
    </w:p>
    <w:p w14:paraId="1CD79746" w14:textId="77777777" w:rsidR="005924F5" w:rsidRPr="005924F5" w:rsidRDefault="005924F5" w:rsidP="005924F5">
      <w:pPr>
        <w:spacing w:line="360" w:lineRule="auto"/>
        <w:ind w:left="-426"/>
        <w:jc w:val="both"/>
        <w:rPr>
          <w:bCs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«линков». Для этого нужно положить Fa0/1 на коммутаторе </w:t>
      </w:r>
      <w:proofErr w:type="spellStart"/>
      <w:r w:rsidRPr="00FA11C2">
        <w:rPr>
          <w:color w:val="000000" w:themeColor="text1"/>
          <w:sz w:val="28"/>
          <w:szCs w:val="28"/>
        </w:rPr>
        <w:t>Switch</w:t>
      </w:r>
      <w:proofErr w:type="spellEnd"/>
      <w:r w:rsidRPr="00FA11C2">
        <w:rPr>
          <w:color w:val="000000" w:themeColor="text1"/>
          <w:sz w:val="28"/>
          <w:szCs w:val="28"/>
        </w:rPr>
        <w:t xml:space="preserve"> 0. Заходим в режим конфигурирования интерфейса Fa0/1 и выключаем порт. </w:t>
      </w:r>
    </w:p>
    <w:p w14:paraId="15D329BB" w14:textId="77777777" w:rsidR="005924F5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C1B8C02" wp14:editId="47D712AD">
            <wp:extent cx="5208208" cy="1426276"/>
            <wp:effectExtent l="0" t="0" r="0" b="2540"/>
            <wp:docPr id="88263" name="Рисунок 88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8482" cy="142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1C2">
        <w:rPr>
          <w:color w:val="000000" w:themeColor="text1"/>
          <w:sz w:val="28"/>
          <w:szCs w:val="28"/>
        </w:rPr>
        <w:t xml:space="preserve"> </w:t>
      </w:r>
    </w:p>
    <w:p w14:paraId="60F4A17B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Если зайти на соседний коммутатор и набрать </w:t>
      </w:r>
      <w:proofErr w:type="spellStart"/>
      <w:r w:rsidRPr="00FA11C2">
        <w:rPr>
          <w:color w:val="000000" w:themeColor="text1"/>
          <w:sz w:val="28"/>
          <w:szCs w:val="28"/>
        </w:rPr>
        <w:t>show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spanning-tree</w:t>
      </w:r>
      <w:proofErr w:type="spellEnd"/>
      <w:r w:rsidRPr="00FA11C2">
        <w:rPr>
          <w:color w:val="000000" w:themeColor="text1"/>
          <w:sz w:val="28"/>
          <w:szCs w:val="28"/>
        </w:rPr>
        <w:t xml:space="preserve">, видно, что порт перешел в состояние прослушивания, затем в режим обучения и в режим передачи. Связь восстановилась при падении одного из активных «линков». </w:t>
      </w:r>
    </w:p>
    <w:p w14:paraId="23E3CE84" w14:textId="77777777" w:rsidR="005924F5" w:rsidRPr="00223042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0F44AB2" wp14:editId="56E24BF4">
            <wp:extent cx="4723712" cy="2218844"/>
            <wp:effectExtent l="0" t="0" r="1270" b="0"/>
            <wp:docPr id="88264" name="Рисунок 88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251" cy="22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67D4" w14:textId="77777777" w:rsidR="005924F5" w:rsidRDefault="005924F5" w:rsidP="005924F5">
      <w:pPr>
        <w:spacing w:line="360" w:lineRule="auto"/>
        <w:jc w:val="center"/>
        <w:rPr>
          <w:sz w:val="28"/>
          <w:szCs w:val="28"/>
        </w:rPr>
      </w:pPr>
      <w:r w:rsidRPr="00223042">
        <w:rPr>
          <w:bCs/>
          <w:sz w:val="28"/>
          <w:szCs w:val="28"/>
        </w:rPr>
        <w:lastRenderedPageBreak/>
        <w:t xml:space="preserve">Рисунок 5 – Команда </w:t>
      </w:r>
      <w:r w:rsidRPr="00223042">
        <w:rPr>
          <w:bCs/>
          <w:sz w:val="28"/>
          <w:szCs w:val="28"/>
          <w:lang w:val="en-US"/>
        </w:rPr>
        <w:t>show</w:t>
      </w:r>
      <w:r w:rsidRPr="00223042">
        <w:rPr>
          <w:bCs/>
          <w:sz w:val="28"/>
          <w:szCs w:val="28"/>
        </w:rPr>
        <w:t xml:space="preserve"> </w:t>
      </w:r>
      <w:r w:rsidRPr="00223042">
        <w:rPr>
          <w:bCs/>
          <w:sz w:val="28"/>
          <w:szCs w:val="28"/>
          <w:lang w:val="en-US"/>
        </w:rPr>
        <w:t>spanning</w:t>
      </w:r>
      <w:r w:rsidRPr="00223042">
        <w:rPr>
          <w:bCs/>
          <w:sz w:val="28"/>
          <w:szCs w:val="28"/>
        </w:rPr>
        <w:t>-</w:t>
      </w:r>
      <w:r w:rsidRPr="00223042">
        <w:rPr>
          <w:bCs/>
          <w:sz w:val="28"/>
          <w:szCs w:val="28"/>
          <w:lang w:val="en-US"/>
        </w:rPr>
        <w:t>tree</w:t>
      </w:r>
      <w:r w:rsidRPr="00223042">
        <w:rPr>
          <w:bCs/>
          <w:sz w:val="28"/>
          <w:szCs w:val="28"/>
        </w:rPr>
        <w:t xml:space="preserve"> для </w:t>
      </w:r>
      <w:r w:rsidRPr="00223042">
        <w:rPr>
          <w:sz w:val="28"/>
          <w:szCs w:val="28"/>
          <w:lang w:val="en-US"/>
        </w:rPr>
        <w:t>switch</w:t>
      </w:r>
      <w:r w:rsidRPr="00223042">
        <w:rPr>
          <w:sz w:val="28"/>
          <w:szCs w:val="28"/>
        </w:rPr>
        <w:t xml:space="preserve"> 1 после падения одного из линков</w:t>
      </w:r>
    </w:p>
    <w:p w14:paraId="5A7A33F7" w14:textId="77777777" w:rsidR="005924F5" w:rsidRPr="00223042" w:rsidRDefault="005924F5" w:rsidP="005924F5">
      <w:pPr>
        <w:spacing w:line="360" w:lineRule="auto"/>
        <w:ind w:left="-425" w:firstLine="709"/>
        <w:rPr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Рассмотрим другой пример. Соберем схему из 2 коммутаторов 2960 и 2 компьютеров. Соединим. Образовалась коммутационная петля </w:t>
      </w:r>
      <w:r>
        <w:rPr>
          <w:color w:val="000000" w:themeColor="text1"/>
          <w:sz w:val="28"/>
          <w:szCs w:val="28"/>
        </w:rPr>
        <w:t>и начинает работу алгоритм STP</w:t>
      </w:r>
      <w:r w:rsidRPr="00FA11C2">
        <w:rPr>
          <w:color w:val="000000" w:themeColor="text1"/>
          <w:sz w:val="28"/>
          <w:szCs w:val="28"/>
        </w:rPr>
        <w:t xml:space="preserve"> </w:t>
      </w:r>
    </w:p>
    <w:p w14:paraId="1D285FA0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 </w:t>
      </w:r>
    </w:p>
    <w:p w14:paraId="30E94F3F" w14:textId="77777777" w:rsidR="005924F5" w:rsidRPr="00FA11C2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288BFCF" wp14:editId="13333ED2">
            <wp:extent cx="5867400" cy="933450"/>
            <wp:effectExtent l="0" t="0" r="0" b="0"/>
            <wp:docPr id="88265" name="Рисунок 8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00BA" w14:textId="77777777" w:rsidR="005924F5" w:rsidRDefault="005924F5" w:rsidP="005924F5">
      <w:pPr>
        <w:pStyle w:val="3"/>
        <w:spacing w:line="360" w:lineRule="auto"/>
        <w:ind w:left="-425" w:right="-14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A11C2">
        <w:rPr>
          <w:rFonts w:ascii="Times New Roman" w:hAnsi="Times New Roman"/>
          <w:color w:val="000000" w:themeColor="text1"/>
          <w:sz w:val="28"/>
          <w:szCs w:val="28"/>
        </w:rPr>
        <w:t>Рис</w:t>
      </w:r>
      <w:r>
        <w:rPr>
          <w:rFonts w:ascii="Times New Roman" w:hAnsi="Times New Roman"/>
          <w:color w:val="000000" w:themeColor="text1"/>
          <w:sz w:val="28"/>
          <w:szCs w:val="28"/>
        </w:rPr>
        <w:t>унок 6 –</w:t>
      </w:r>
      <w:r w:rsidRPr="00FA11C2">
        <w:rPr>
          <w:rFonts w:ascii="Times New Roman" w:hAnsi="Times New Roman"/>
          <w:color w:val="000000" w:themeColor="text1"/>
          <w:sz w:val="28"/>
          <w:szCs w:val="28"/>
        </w:rPr>
        <w:t xml:space="preserve"> Схема соединения с образованием коммутационной петли</w:t>
      </w:r>
    </w:p>
    <w:p w14:paraId="59329511" w14:textId="77777777" w:rsidR="005924F5" w:rsidRDefault="005924F5" w:rsidP="005924F5">
      <w:pPr>
        <w:pStyle w:val="3"/>
        <w:spacing w:line="360" w:lineRule="auto"/>
        <w:ind w:left="-426" w:right="-143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48DA18B" w14:textId="77777777" w:rsidR="005924F5" w:rsidRPr="00FA11C2" w:rsidRDefault="005924F5" w:rsidP="005924F5">
      <w:pPr>
        <w:pStyle w:val="3"/>
        <w:spacing w:line="360" w:lineRule="auto"/>
        <w:ind w:left="-426" w:right="-143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A11C2">
        <w:rPr>
          <w:rFonts w:ascii="Times New Roman" w:hAnsi="Times New Roman"/>
          <w:color w:val="000000" w:themeColor="text1"/>
          <w:sz w:val="28"/>
          <w:szCs w:val="28"/>
        </w:rPr>
        <w:t>Настроим IP-адр</w:t>
      </w:r>
      <w:r>
        <w:rPr>
          <w:rFonts w:ascii="Times New Roman" w:hAnsi="Times New Roman"/>
          <w:color w:val="000000" w:themeColor="text1"/>
          <w:sz w:val="28"/>
          <w:szCs w:val="28"/>
        </w:rPr>
        <w:t>есацию на компьютерах (рис. 7</w:t>
      </w:r>
      <w:r w:rsidRPr="00FA11C2">
        <w:rPr>
          <w:rFonts w:ascii="Times New Roman" w:hAnsi="Times New Roman"/>
          <w:color w:val="000000" w:themeColor="text1"/>
          <w:sz w:val="28"/>
          <w:szCs w:val="28"/>
        </w:rPr>
        <w:t xml:space="preserve">). </w:t>
      </w:r>
    </w:p>
    <w:p w14:paraId="487B13CF" w14:textId="26B3AF47" w:rsidR="005924F5" w:rsidRPr="00FA11C2" w:rsidRDefault="003F60E6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ABB6EFE" wp14:editId="749702BA">
            <wp:extent cx="2926976" cy="2221223"/>
            <wp:effectExtent l="0" t="0" r="698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833" cy="224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2CE23" wp14:editId="112A7EC3">
            <wp:extent cx="2935941" cy="2220246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391" cy="223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BC86" w14:textId="77777777" w:rsidR="005924F5" w:rsidRPr="00FA11C2" w:rsidRDefault="005924F5" w:rsidP="005924F5">
      <w:pPr>
        <w:pStyle w:val="3"/>
        <w:spacing w:line="360" w:lineRule="auto"/>
        <w:ind w:left="-425" w:right="-14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7 –</w:t>
      </w:r>
      <w:r w:rsidRPr="00FA11C2">
        <w:rPr>
          <w:rFonts w:ascii="Times New Roman" w:hAnsi="Times New Roman"/>
          <w:color w:val="000000" w:themeColor="text1"/>
          <w:sz w:val="28"/>
          <w:szCs w:val="28"/>
        </w:rPr>
        <w:t xml:space="preserve"> Окна настройки IP-адресации</w:t>
      </w:r>
    </w:p>
    <w:p w14:paraId="6E542FBA" w14:textId="77777777" w:rsidR="005924F5" w:rsidRPr="00FA11C2" w:rsidRDefault="005924F5" w:rsidP="005924F5">
      <w:pPr>
        <w:spacing w:after="19"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 </w:t>
      </w:r>
    </w:p>
    <w:p w14:paraId="2EB7E49D" w14:textId="77777777" w:rsidR="005924F5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Проверим связь командой </w:t>
      </w:r>
      <w:proofErr w:type="spellStart"/>
      <w:r w:rsidRPr="00FA11C2">
        <w:rPr>
          <w:color w:val="000000" w:themeColor="text1"/>
          <w:sz w:val="28"/>
          <w:szCs w:val="28"/>
        </w:rPr>
        <w:t>ping</w:t>
      </w:r>
      <w:proofErr w:type="spellEnd"/>
      <w:r w:rsidRPr="00FA11C2">
        <w:rPr>
          <w:color w:val="000000" w:themeColor="text1"/>
          <w:sz w:val="28"/>
          <w:szCs w:val="28"/>
        </w:rPr>
        <w:t xml:space="preserve">. Связь работает. </w:t>
      </w:r>
    </w:p>
    <w:p w14:paraId="5FCA2031" w14:textId="77777777" w:rsidR="005924F5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BEE334A" wp14:editId="4C325494">
            <wp:extent cx="3676886" cy="2128723"/>
            <wp:effectExtent l="0" t="0" r="0" b="5080"/>
            <wp:docPr id="88268" name="Рисунок 88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8830" cy="21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EABD" w14:textId="77777777" w:rsidR="005924F5" w:rsidRPr="00713036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Рисунок 8 – Результат работы команды </w:t>
      </w:r>
      <w:r>
        <w:rPr>
          <w:color w:val="000000" w:themeColor="text1"/>
          <w:sz w:val="28"/>
          <w:szCs w:val="28"/>
          <w:lang w:val="en-US"/>
        </w:rPr>
        <w:t>ping</w:t>
      </w:r>
    </w:p>
    <w:p w14:paraId="43D746ED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</w:p>
    <w:p w14:paraId="34C8CC03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Протокол STP сделал свою работу и один из портов находится в режиме заблокированного. Рассмотрим с помощью команды </w:t>
      </w:r>
      <w:proofErr w:type="spellStart"/>
      <w:r w:rsidRPr="00FA11C2">
        <w:rPr>
          <w:color w:val="000000" w:themeColor="text1"/>
          <w:sz w:val="28"/>
          <w:szCs w:val="28"/>
        </w:rPr>
        <w:t>show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spanning-tree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Switch</w:t>
      </w:r>
      <w:proofErr w:type="spellEnd"/>
      <w:r w:rsidRPr="00FA11C2">
        <w:rPr>
          <w:color w:val="000000" w:themeColor="text1"/>
          <w:sz w:val="28"/>
          <w:szCs w:val="28"/>
        </w:rPr>
        <w:t xml:space="preserve"> 3. Коммутатор является корневым и все его порты в режиме передачи. </w:t>
      </w:r>
    </w:p>
    <w:p w14:paraId="164767BC" w14:textId="77777777" w:rsidR="005924F5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E3A288" wp14:editId="54DF2368">
            <wp:extent cx="5181600" cy="2543175"/>
            <wp:effectExtent l="0" t="0" r="0" b="9525"/>
            <wp:docPr id="88269" name="Рисунок 88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4634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</w:p>
    <w:p w14:paraId="1789077E" w14:textId="77777777" w:rsidR="005924F5" w:rsidRPr="00FA11C2" w:rsidRDefault="005924F5" w:rsidP="005924F5">
      <w:pPr>
        <w:spacing w:after="5" w:line="360" w:lineRule="auto"/>
        <w:ind w:left="9" w:right="-143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Аналогично рассмотрим </w:t>
      </w:r>
      <w:proofErr w:type="spellStart"/>
      <w:r w:rsidRPr="00FA11C2">
        <w:rPr>
          <w:color w:val="000000" w:themeColor="text1"/>
          <w:sz w:val="28"/>
          <w:szCs w:val="28"/>
        </w:rPr>
        <w:t>Switch</w:t>
      </w:r>
      <w:proofErr w:type="spellEnd"/>
      <w:r w:rsidRPr="00FA11C2">
        <w:rPr>
          <w:color w:val="000000" w:themeColor="text1"/>
          <w:sz w:val="28"/>
          <w:szCs w:val="28"/>
        </w:rPr>
        <w:t xml:space="preserve"> 4. Видно, что порт Fa0/2 заблокирован. </w:t>
      </w:r>
    </w:p>
    <w:p w14:paraId="7EF13500" w14:textId="77777777" w:rsidR="005924F5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5E2B1F" wp14:editId="2AA8EBAD">
            <wp:extent cx="5229225" cy="2686050"/>
            <wp:effectExtent l="0" t="0" r="9525" b="0"/>
            <wp:docPr id="88270" name="Рисунок 88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451A" w14:textId="77777777" w:rsidR="005924F5" w:rsidRPr="00FA11C2" w:rsidRDefault="005924F5" w:rsidP="005924F5">
      <w:pPr>
        <w:spacing w:line="360" w:lineRule="auto"/>
        <w:ind w:left="-425" w:right="-142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Посмотрим, как отразиться на пользователе время работы STP, то есть время сходимости. Для этого «потушим» порт Fa0/2 на </w:t>
      </w:r>
      <w:proofErr w:type="spellStart"/>
      <w:r w:rsidRPr="00FA11C2">
        <w:rPr>
          <w:color w:val="000000" w:themeColor="text1"/>
          <w:sz w:val="28"/>
          <w:szCs w:val="28"/>
        </w:rPr>
        <w:t>Switch</w:t>
      </w:r>
      <w:proofErr w:type="spellEnd"/>
      <w:r w:rsidRPr="00FA11C2">
        <w:rPr>
          <w:color w:val="000000" w:themeColor="text1"/>
          <w:sz w:val="28"/>
          <w:szCs w:val="28"/>
        </w:rPr>
        <w:t xml:space="preserve"> 3. Запустим </w:t>
      </w:r>
      <w:proofErr w:type="spellStart"/>
      <w:r>
        <w:rPr>
          <w:color w:val="000000" w:themeColor="text1"/>
          <w:sz w:val="28"/>
          <w:szCs w:val="28"/>
        </w:rPr>
        <w:t>ping</w:t>
      </w:r>
      <w:proofErr w:type="spellEnd"/>
      <w:r>
        <w:rPr>
          <w:color w:val="000000" w:themeColor="text1"/>
          <w:sz w:val="28"/>
          <w:szCs w:val="28"/>
        </w:rPr>
        <w:t>. Видим, что связь нарушена</w:t>
      </w:r>
    </w:p>
    <w:p w14:paraId="27E6B2EA" w14:textId="77777777" w:rsidR="005924F5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661428" wp14:editId="402000DF">
            <wp:extent cx="4849978" cy="1386621"/>
            <wp:effectExtent l="0" t="0" r="8255" b="4445"/>
            <wp:docPr id="88271" name="Рисунок 88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5476" cy="138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1C2">
        <w:rPr>
          <w:color w:val="000000" w:themeColor="text1"/>
          <w:sz w:val="28"/>
          <w:szCs w:val="28"/>
        </w:rPr>
        <w:t xml:space="preserve"> </w:t>
      </w:r>
    </w:p>
    <w:p w14:paraId="586A84E3" w14:textId="77777777" w:rsidR="005924F5" w:rsidRPr="00FA11C2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6CE49A6" wp14:editId="52EC2897">
            <wp:extent cx="3234519" cy="2854463"/>
            <wp:effectExtent l="0" t="0" r="4445" b="3175"/>
            <wp:docPr id="88272" name="Рисунок 88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6452" cy="285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D60E" w14:textId="77777777" w:rsidR="005924F5" w:rsidRPr="00FA11C2" w:rsidRDefault="005924F5" w:rsidP="005924F5">
      <w:pPr>
        <w:pStyle w:val="3"/>
        <w:spacing w:line="360" w:lineRule="auto"/>
        <w:ind w:left="-425" w:right="-14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9 –</w:t>
      </w:r>
      <w:r w:rsidRPr="00FA11C2">
        <w:rPr>
          <w:rFonts w:ascii="Times New Roman" w:hAnsi="Times New Roman"/>
          <w:color w:val="000000" w:themeColor="text1"/>
          <w:sz w:val="28"/>
          <w:szCs w:val="28"/>
        </w:rPr>
        <w:t xml:space="preserve"> Результат работы команды </w:t>
      </w:r>
      <w:proofErr w:type="spellStart"/>
      <w:r w:rsidRPr="00FA11C2">
        <w:rPr>
          <w:rFonts w:ascii="Times New Roman" w:hAnsi="Times New Roman"/>
          <w:color w:val="000000" w:themeColor="text1"/>
          <w:sz w:val="28"/>
          <w:szCs w:val="28"/>
        </w:rPr>
        <w:t>ping</w:t>
      </w:r>
      <w:proofErr w:type="spellEnd"/>
    </w:p>
    <w:p w14:paraId="7BB8858A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 </w:t>
      </w:r>
    </w:p>
    <w:p w14:paraId="70E7F0A6" w14:textId="77777777" w:rsidR="005924F5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Происходит инициализации портов. Порт, который был заблокирован, переходит в состояние прослушивания, затем режим обучения и в режим передачи. Все это время связь между пользователями нарушена. Связь восстановилась в течение 15-20 секунд. Хотелось бы сократить время переключения. Для этого используется протокол RSTP. Настроим его. Для этого переходим к конфигурированию </w:t>
      </w:r>
      <w:proofErr w:type="spellStart"/>
      <w:r w:rsidRPr="00FA11C2">
        <w:rPr>
          <w:color w:val="000000" w:themeColor="text1"/>
          <w:sz w:val="28"/>
          <w:szCs w:val="28"/>
        </w:rPr>
        <w:t>Switch</w:t>
      </w:r>
      <w:proofErr w:type="spellEnd"/>
      <w:r w:rsidRPr="00FA11C2">
        <w:rPr>
          <w:color w:val="000000" w:themeColor="text1"/>
          <w:sz w:val="28"/>
          <w:szCs w:val="28"/>
        </w:rPr>
        <w:t xml:space="preserve"> 3, заходим в режим глобального конфигурирования, и вводим команду </w:t>
      </w:r>
      <w:proofErr w:type="spellStart"/>
      <w:r w:rsidRPr="00FA11C2">
        <w:rPr>
          <w:color w:val="000000" w:themeColor="text1"/>
          <w:sz w:val="28"/>
          <w:szCs w:val="28"/>
        </w:rPr>
        <w:t>spanning-tree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mode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rapid</w:t>
      </w:r>
      <w:proofErr w:type="spellEnd"/>
      <w:r w:rsidRPr="00FA11C2">
        <w:rPr>
          <w:color w:val="000000" w:themeColor="text1"/>
          <w:sz w:val="28"/>
          <w:szCs w:val="28"/>
        </w:rPr>
        <w:t xml:space="preserve"> - </w:t>
      </w:r>
      <w:proofErr w:type="spellStart"/>
      <w:r w:rsidRPr="00FA11C2">
        <w:rPr>
          <w:color w:val="000000" w:themeColor="text1"/>
          <w:sz w:val="28"/>
          <w:szCs w:val="28"/>
        </w:rPr>
        <w:t>pvst</w:t>
      </w:r>
      <w:proofErr w:type="spellEnd"/>
      <w:r w:rsidRPr="00FA11C2">
        <w:rPr>
          <w:color w:val="000000" w:themeColor="text1"/>
          <w:sz w:val="28"/>
          <w:szCs w:val="28"/>
        </w:rPr>
        <w:t xml:space="preserve">. </w:t>
      </w:r>
    </w:p>
    <w:p w14:paraId="0D07F157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</w:p>
    <w:p w14:paraId="04C252C7" w14:textId="77777777" w:rsidR="005924F5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8DE070A" wp14:editId="08C0F0D7">
            <wp:extent cx="2952750" cy="266700"/>
            <wp:effectExtent l="0" t="0" r="0" b="0"/>
            <wp:docPr id="88273" name="Рисунок 88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1C2">
        <w:rPr>
          <w:color w:val="000000" w:themeColor="text1"/>
          <w:sz w:val="28"/>
          <w:szCs w:val="28"/>
        </w:rPr>
        <w:t xml:space="preserve"> </w:t>
      </w:r>
    </w:p>
    <w:p w14:paraId="2DEE4A4D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</w:p>
    <w:p w14:paraId="29A533AE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Проделываем аналогичную операцию с </w:t>
      </w:r>
      <w:proofErr w:type="spellStart"/>
      <w:r w:rsidRPr="00FA11C2">
        <w:rPr>
          <w:color w:val="000000" w:themeColor="text1"/>
          <w:sz w:val="28"/>
          <w:szCs w:val="28"/>
        </w:rPr>
        <w:t>Switch</w:t>
      </w:r>
      <w:proofErr w:type="spellEnd"/>
      <w:r w:rsidRPr="00FA11C2">
        <w:rPr>
          <w:color w:val="000000" w:themeColor="text1"/>
          <w:sz w:val="28"/>
          <w:szCs w:val="28"/>
        </w:rPr>
        <w:t xml:space="preserve"> 4. Если воспользоваться командой </w:t>
      </w:r>
      <w:proofErr w:type="spellStart"/>
      <w:r w:rsidRPr="00FA11C2">
        <w:rPr>
          <w:color w:val="000000" w:themeColor="text1"/>
          <w:sz w:val="28"/>
          <w:szCs w:val="28"/>
        </w:rPr>
        <w:t>show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spanning-tree</w:t>
      </w:r>
      <w:proofErr w:type="spellEnd"/>
      <w:r w:rsidRPr="00FA11C2">
        <w:rPr>
          <w:color w:val="000000" w:themeColor="text1"/>
          <w:sz w:val="28"/>
          <w:szCs w:val="28"/>
        </w:rPr>
        <w:t>, можно увидеть, что включен режим RSTP</w:t>
      </w:r>
      <w:r>
        <w:rPr>
          <w:color w:val="000000" w:themeColor="text1"/>
          <w:sz w:val="28"/>
          <w:szCs w:val="28"/>
        </w:rPr>
        <w:t xml:space="preserve"> (рис. 10)</w:t>
      </w:r>
      <w:r w:rsidRPr="00FA11C2">
        <w:rPr>
          <w:color w:val="000000" w:themeColor="text1"/>
          <w:sz w:val="28"/>
          <w:szCs w:val="28"/>
        </w:rPr>
        <w:t xml:space="preserve">. </w:t>
      </w:r>
    </w:p>
    <w:p w14:paraId="41BC6D88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 </w:t>
      </w:r>
    </w:p>
    <w:p w14:paraId="74C2D3A5" w14:textId="77777777" w:rsidR="005924F5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E4124A" wp14:editId="049E84D7">
            <wp:extent cx="4847191" cy="3136939"/>
            <wp:effectExtent l="0" t="0" r="0" b="6350"/>
            <wp:docPr id="88274" name="Рисунок 88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418" cy="31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4797" w14:textId="77777777" w:rsidR="005924F5" w:rsidRDefault="005924F5" w:rsidP="005924F5">
      <w:pPr>
        <w:spacing w:line="360" w:lineRule="auto"/>
        <w:ind w:left="-426" w:right="-143"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10 – Режим </w:t>
      </w:r>
      <w:r>
        <w:rPr>
          <w:color w:val="000000" w:themeColor="text1"/>
          <w:sz w:val="28"/>
          <w:szCs w:val="28"/>
          <w:lang w:val="en-US"/>
        </w:rPr>
        <w:t>RSTP</w:t>
      </w:r>
    </w:p>
    <w:p w14:paraId="7D4D665C" w14:textId="77777777" w:rsidR="005924F5" w:rsidRPr="00713036" w:rsidRDefault="005924F5" w:rsidP="005924F5">
      <w:pPr>
        <w:spacing w:line="360" w:lineRule="auto"/>
        <w:ind w:left="-426" w:right="-143" w:firstLine="709"/>
        <w:jc w:val="center"/>
        <w:rPr>
          <w:color w:val="000000" w:themeColor="text1"/>
          <w:sz w:val="28"/>
          <w:szCs w:val="28"/>
        </w:rPr>
      </w:pPr>
    </w:p>
    <w:p w14:paraId="1D5CD707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Восстанавливаем работу коммутатора, на котором был «потушен» порт </w:t>
      </w:r>
    </w:p>
    <w:p w14:paraId="0DB1E7E9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05AEB92" wp14:editId="4B0C141C">
            <wp:extent cx="5400675" cy="1114425"/>
            <wp:effectExtent l="0" t="0" r="9525" b="9525"/>
            <wp:docPr id="88275" name="Рисунок 8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1C2">
        <w:rPr>
          <w:color w:val="000000" w:themeColor="text1"/>
          <w:sz w:val="28"/>
          <w:szCs w:val="28"/>
        </w:rPr>
        <w:t xml:space="preserve"> </w:t>
      </w:r>
    </w:p>
    <w:p w14:paraId="7D1A8A3E" w14:textId="77777777" w:rsidR="005924F5" w:rsidRPr="00FA11C2" w:rsidRDefault="005924F5" w:rsidP="005924F5">
      <w:pPr>
        <w:pStyle w:val="3"/>
        <w:spacing w:line="360" w:lineRule="auto"/>
        <w:ind w:left="-425" w:right="-14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11 –</w:t>
      </w:r>
      <w:r w:rsidRPr="00FA11C2">
        <w:rPr>
          <w:rFonts w:ascii="Times New Roman" w:hAnsi="Times New Roman"/>
          <w:color w:val="000000" w:themeColor="text1"/>
          <w:sz w:val="28"/>
          <w:szCs w:val="28"/>
        </w:rPr>
        <w:t xml:space="preserve"> Включе</w:t>
      </w:r>
      <w:r>
        <w:rPr>
          <w:rFonts w:ascii="Times New Roman" w:hAnsi="Times New Roman"/>
          <w:color w:val="000000" w:themeColor="text1"/>
          <w:sz w:val="28"/>
          <w:szCs w:val="28"/>
        </w:rPr>
        <w:t>ние порта на коммутаторе Switch3</w:t>
      </w:r>
    </w:p>
    <w:p w14:paraId="7E3659FD" w14:textId="77777777" w:rsidR="005924F5" w:rsidRPr="00FA11C2" w:rsidRDefault="005924F5" w:rsidP="005924F5">
      <w:pPr>
        <w:spacing w:after="21"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 </w:t>
      </w:r>
    </w:p>
    <w:p w14:paraId="06274DA7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 Переключение произошло моментально. Проверим связь командой </w:t>
      </w:r>
      <w:proofErr w:type="spellStart"/>
      <w:r w:rsidRPr="00FA11C2">
        <w:rPr>
          <w:color w:val="000000" w:themeColor="text1"/>
          <w:sz w:val="28"/>
          <w:szCs w:val="28"/>
        </w:rPr>
        <w:t>ping</w:t>
      </w:r>
      <w:proofErr w:type="spellEnd"/>
      <w:r w:rsidRPr="00FA11C2">
        <w:rPr>
          <w:color w:val="000000" w:themeColor="text1"/>
          <w:sz w:val="28"/>
          <w:szCs w:val="28"/>
        </w:rPr>
        <w:t xml:space="preserve">. </w:t>
      </w:r>
      <w:proofErr w:type="spellStart"/>
      <w:r w:rsidRPr="00FA11C2">
        <w:rPr>
          <w:color w:val="000000" w:themeColor="text1"/>
          <w:sz w:val="28"/>
          <w:szCs w:val="28"/>
        </w:rPr>
        <w:t>Рing</w:t>
      </w:r>
      <w:proofErr w:type="spellEnd"/>
      <w:r w:rsidRPr="00FA11C2">
        <w:rPr>
          <w:color w:val="000000" w:themeColor="text1"/>
          <w:sz w:val="28"/>
          <w:szCs w:val="28"/>
        </w:rPr>
        <w:t xml:space="preserve"> успешен </w:t>
      </w:r>
      <w:r>
        <w:rPr>
          <w:color w:val="000000" w:themeColor="text1"/>
          <w:sz w:val="28"/>
          <w:szCs w:val="28"/>
        </w:rPr>
        <w:t>(рис. 12)</w:t>
      </w:r>
    </w:p>
    <w:p w14:paraId="2CDAB432" w14:textId="77777777" w:rsidR="005924F5" w:rsidRPr="00FA11C2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96C485F" wp14:editId="3A2121F4">
            <wp:extent cx="4461091" cy="2084832"/>
            <wp:effectExtent l="0" t="0" r="0" b="0"/>
            <wp:docPr id="88276" name="Рисунок 88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4547" cy="208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A24D" w14:textId="77777777" w:rsidR="005924F5" w:rsidRPr="00FA11C2" w:rsidRDefault="005924F5" w:rsidP="005924F5">
      <w:pPr>
        <w:pStyle w:val="3"/>
        <w:spacing w:before="0" w:line="360" w:lineRule="auto"/>
        <w:ind w:left="-425" w:right="-14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A11C2">
        <w:rPr>
          <w:rFonts w:ascii="Times New Roman" w:hAnsi="Times New Roman"/>
          <w:color w:val="000000" w:themeColor="text1"/>
          <w:sz w:val="28"/>
          <w:szCs w:val="28"/>
        </w:rPr>
        <w:t>Рис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унок 12 – </w:t>
      </w:r>
      <w:r w:rsidRPr="00FA11C2">
        <w:rPr>
          <w:rFonts w:ascii="Times New Roman" w:hAnsi="Times New Roman"/>
          <w:color w:val="000000" w:themeColor="text1"/>
          <w:sz w:val="28"/>
          <w:szCs w:val="28"/>
        </w:rPr>
        <w:t xml:space="preserve">Результат работы команды </w:t>
      </w:r>
      <w:proofErr w:type="spellStart"/>
      <w:r w:rsidRPr="00FA11C2">
        <w:rPr>
          <w:rFonts w:ascii="Times New Roman" w:hAnsi="Times New Roman"/>
          <w:color w:val="000000" w:themeColor="text1"/>
          <w:sz w:val="28"/>
          <w:szCs w:val="28"/>
        </w:rPr>
        <w:t>ping</w:t>
      </w:r>
      <w:proofErr w:type="spellEnd"/>
    </w:p>
    <w:p w14:paraId="6D425064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 </w:t>
      </w:r>
    </w:p>
    <w:p w14:paraId="2413062A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lastRenderedPageBreak/>
        <w:t xml:space="preserve">Выключаем порт, чтобы </w:t>
      </w:r>
      <w:proofErr w:type="gramStart"/>
      <w:r w:rsidRPr="00FA11C2">
        <w:rPr>
          <w:color w:val="000000" w:themeColor="text1"/>
          <w:sz w:val="28"/>
          <w:szCs w:val="28"/>
        </w:rPr>
        <w:t>посмотреть</w:t>
      </w:r>
      <w:proofErr w:type="gramEnd"/>
      <w:r w:rsidRPr="00FA11C2">
        <w:rPr>
          <w:color w:val="000000" w:themeColor="text1"/>
          <w:sz w:val="28"/>
          <w:szCs w:val="28"/>
        </w:rPr>
        <w:t xml:space="preserve"> насколько быстро произойдет переключение на резервный канал. Проверяем связь командой </w:t>
      </w:r>
      <w:proofErr w:type="spellStart"/>
      <w:r w:rsidRPr="00FA11C2">
        <w:rPr>
          <w:color w:val="000000" w:themeColor="text1"/>
          <w:sz w:val="28"/>
          <w:szCs w:val="28"/>
        </w:rPr>
        <w:t>ping</w:t>
      </w:r>
      <w:proofErr w:type="spellEnd"/>
      <w:r w:rsidRPr="00FA11C2">
        <w:rPr>
          <w:color w:val="000000" w:themeColor="text1"/>
          <w:sz w:val="28"/>
          <w:szCs w:val="28"/>
        </w:rPr>
        <w:t xml:space="preserve"> и выключаем порт. Как видим, переключение произошло мгновенно (рис. 3.10). </w:t>
      </w:r>
    </w:p>
    <w:p w14:paraId="08E03A39" w14:textId="77777777" w:rsidR="005924F5" w:rsidRPr="00FA11C2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4206562" wp14:editId="09DE2EFB">
            <wp:extent cx="5819775" cy="809625"/>
            <wp:effectExtent l="0" t="0" r="9525" b="9525"/>
            <wp:docPr id="88277" name="Рисунок 88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62B1" w14:textId="77777777" w:rsidR="005924F5" w:rsidRPr="00713036" w:rsidRDefault="005924F5" w:rsidP="005924F5">
      <w:pPr>
        <w:spacing w:after="4"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 w:rsidRPr="00713036">
        <w:rPr>
          <w:color w:val="000000" w:themeColor="text1"/>
          <w:sz w:val="28"/>
          <w:szCs w:val="28"/>
        </w:rPr>
        <w:t>Рис</w:t>
      </w:r>
      <w:r>
        <w:rPr>
          <w:color w:val="000000" w:themeColor="text1"/>
          <w:sz w:val="28"/>
          <w:szCs w:val="28"/>
        </w:rPr>
        <w:t>унок 13</w:t>
      </w:r>
      <w:r w:rsidRPr="00713036">
        <w:rPr>
          <w:color w:val="000000" w:themeColor="text1"/>
          <w:sz w:val="28"/>
          <w:szCs w:val="28"/>
        </w:rPr>
        <w:t xml:space="preserve"> – Проверка переключения на резервный канал</w:t>
      </w:r>
    </w:p>
    <w:p w14:paraId="598B3D1F" w14:textId="77777777" w:rsidR="00162DB9" w:rsidRDefault="005924F5" w:rsidP="00162DB9">
      <w:pPr>
        <w:spacing w:after="4"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 </w:t>
      </w:r>
    </w:p>
    <w:p w14:paraId="261D5FC6" w14:textId="2A13E18F" w:rsidR="005924F5" w:rsidRPr="00FA11C2" w:rsidRDefault="00162DB9" w:rsidP="00162DB9">
      <w:pPr>
        <w:spacing w:after="4"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</w:t>
      </w:r>
      <w:r>
        <w:rPr>
          <w:b/>
          <w:bCs/>
          <w:color w:val="000000" w:themeColor="text1"/>
          <w:sz w:val="28"/>
          <w:szCs w:val="28"/>
        </w:rPr>
        <w:t xml:space="preserve">АГРЕГАЦИЯ КАНАЛОВ – </w:t>
      </w:r>
      <w:r>
        <w:rPr>
          <w:b/>
          <w:bCs/>
          <w:color w:val="000000" w:themeColor="text1"/>
          <w:sz w:val="28"/>
          <w:szCs w:val="28"/>
          <w:lang w:val="en-US"/>
        </w:rPr>
        <w:t>ETHERCHANNEL.</w:t>
      </w:r>
      <w:r w:rsidR="005924F5" w:rsidRPr="00FA11C2">
        <w:rPr>
          <w:color w:val="000000" w:themeColor="text1"/>
          <w:sz w:val="28"/>
          <w:szCs w:val="28"/>
        </w:rPr>
        <w:t xml:space="preserve"> </w:t>
      </w:r>
    </w:p>
    <w:p w14:paraId="4FEFE69A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Открываем </w:t>
      </w:r>
      <w:proofErr w:type="spellStart"/>
      <w:r w:rsidRPr="00FA11C2">
        <w:rPr>
          <w:color w:val="000000" w:themeColor="text1"/>
          <w:sz w:val="28"/>
          <w:szCs w:val="28"/>
        </w:rPr>
        <w:t>Cisco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Packet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Tracer</w:t>
      </w:r>
      <w:proofErr w:type="spellEnd"/>
      <w:r w:rsidRPr="00FA11C2">
        <w:rPr>
          <w:color w:val="000000" w:themeColor="text1"/>
          <w:sz w:val="28"/>
          <w:szCs w:val="28"/>
        </w:rPr>
        <w:t xml:space="preserve">, добавляем 2 </w:t>
      </w:r>
      <w:proofErr w:type="spellStart"/>
      <w:r w:rsidRPr="00FA11C2">
        <w:rPr>
          <w:color w:val="000000" w:themeColor="text1"/>
          <w:sz w:val="28"/>
          <w:szCs w:val="28"/>
        </w:rPr>
        <w:t>switch</w:t>
      </w:r>
      <w:proofErr w:type="spellEnd"/>
      <w:r w:rsidRPr="00FA11C2">
        <w:rPr>
          <w:color w:val="000000" w:themeColor="text1"/>
          <w:sz w:val="28"/>
          <w:szCs w:val="28"/>
        </w:rPr>
        <w:t xml:space="preserve"> 2960 и 2 компьютера. Соединяем их. Пусть это будет порты </w:t>
      </w:r>
      <w:proofErr w:type="spellStart"/>
      <w:r w:rsidRPr="00FA11C2">
        <w:rPr>
          <w:color w:val="000000" w:themeColor="text1"/>
          <w:sz w:val="28"/>
          <w:szCs w:val="28"/>
        </w:rPr>
        <w:t>FastEthernet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0/3 (рис. 13</w:t>
      </w:r>
      <w:r w:rsidRPr="00FA11C2">
        <w:rPr>
          <w:color w:val="000000" w:themeColor="text1"/>
          <w:sz w:val="28"/>
          <w:szCs w:val="28"/>
        </w:rPr>
        <w:t xml:space="preserve">). </w:t>
      </w:r>
    </w:p>
    <w:p w14:paraId="416E7A36" w14:textId="77777777" w:rsidR="005924F5" w:rsidRPr="00FA11C2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BD0683" wp14:editId="0DAF9354">
            <wp:extent cx="3612524" cy="1802129"/>
            <wp:effectExtent l="0" t="0" r="6985" b="8255"/>
            <wp:docPr id="88278" name="Рисунок 88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5991" cy="180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4268" w14:textId="77777777" w:rsidR="005924F5" w:rsidRPr="00FA11C2" w:rsidRDefault="005924F5" w:rsidP="005924F5">
      <w:pPr>
        <w:pStyle w:val="3"/>
        <w:spacing w:line="360" w:lineRule="auto"/>
        <w:ind w:left="-425" w:right="-14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14 –</w:t>
      </w:r>
      <w:r w:rsidRPr="00FA11C2">
        <w:rPr>
          <w:rFonts w:ascii="Times New Roman" w:hAnsi="Times New Roman"/>
          <w:color w:val="000000" w:themeColor="text1"/>
          <w:sz w:val="28"/>
          <w:szCs w:val="28"/>
        </w:rPr>
        <w:t xml:space="preserve"> Схема исследуемой сети</w:t>
      </w:r>
    </w:p>
    <w:p w14:paraId="032772FE" w14:textId="77777777" w:rsidR="005924F5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 </w:t>
      </w:r>
    </w:p>
    <w:p w14:paraId="1B731A45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Перед объединением 2 коммутаторов настроим порты </w:t>
      </w:r>
      <w:proofErr w:type="spellStart"/>
      <w:r w:rsidRPr="00FA11C2">
        <w:rPr>
          <w:color w:val="000000" w:themeColor="text1"/>
          <w:sz w:val="28"/>
          <w:szCs w:val="28"/>
        </w:rPr>
        <w:t>FastEthernet</w:t>
      </w:r>
      <w:proofErr w:type="spellEnd"/>
      <w:r w:rsidRPr="00FA11C2">
        <w:rPr>
          <w:color w:val="000000" w:themeColor="text1"/>
          <w:sz w:val="28"/>
          <w:szCs w:val="28"/>
        </w:rPr>
        <w:t xml:space="preserve"> 0/1 и </w:t>
      </w:r>
      <w:proofErr w:type="spellStart"/>
      <w:r w:rsidRPr="00FA11C2">
        <w:rPr>
          <w:color w:val="000000" w:themeColor="text1"/>
          <w:sz w:val="28"/>
          <w:szCs w:val="28"/>
        </w:rPr>
        <w:t>FastEthernet</w:t>
      </w:r>
      <w:proofErr w:type="spellEnd"/>
      <w:r w:rsidRPr="00FA11C2">
        <w:rPr>
          <w:color w:val="000000" w:themeColor="text1"/>
          <w:sz w:val="28"/>
          <w:szCs w:val="28"/>
        </w:rPr>
        <w:t xml:space="preserve"> 0/2, так как их будем объединять в агрегированный канал. Переходим в CLI </w:t>
      </w:r>
      <w:proofErr w:type="spellStart"/>
      <w:r w:rsidRPr="00FA11C2">
        <w:rPr>
          <w:color w:val="000000" w:themeColor="text1"/>
          <w:sz w:val="28"/>
          <w:szCs w:val="28"/>
        </w:rPr>
        <w:t>Switch</w:t>
      </w:r>
      <w:proofErr w:type="spellEnd"/>
      <w:r w:rsidRPr="00FA11C2">
        <w:rPr>
          <w:color w:val="000000" w:themeColor="text1"/>
          <w:sz w:val="28"/>
          <w:szCs w:val="28"/>
        </w:rPr>
        <w:t xml:space="preserve"> 0, заходим в режим глобального конфигурирования и редактируем оба интерфейса сразу, так как они будут содержать одинаковые настройки. Для этого используется команда </w:t>
      </w:r>
      <w:proofErr w:type="spellStart"/>
      <w:r w:rsidRPr="00FA11C2">
        <w:rPr>
          <w:color w:val="000000" w:themeColor="text1"/>
          <w:sz w:val="28"/>
          <w:szCs w:val="28"/>
        </w:rPr>
        <w:t>interface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range</w:t>
      </w:r>
      <w:proofErr w:type="spellEnd"/>
      <w:r w:rsidRPr="00FA11C2">
        <w:rPr>
          <w:color w:val="000000" w:themeColor="text1"/>
          <w:sz w:val="28"/>
          <w:szCs w:val="28"/>
        </w:rPr>
        <w:t xml:space="preserve"> fa0/1</w:t>
      </w:r>
      <w:r>
        <w:rPr>
          <w:color w:val="000000" w:themeColor="text1"/>
          <w:sz w:val="28"/>
          <w:szCs w:val="28"/>
        </w:rPr>
        <w:t>-</w:t>
      </w:r>
      <w:r w:rsidRPr="00FA11C2">
        <w:rPr>
          <w:color w:val="000000" w:themeColor="text1"/>
          <w:sz w:val="28"/>
          <w:szCs w:val="28"/>
        </w:rPr>
        <w:t xml:space="preserve">2. Определяем данные интерфейсы в </w:t>
      </w:r>
      <w:proofErr w:type="spellStart"/>
      <w:r w:rsidRPr="00FA11C2">
        <w:rPr>
          <w:color w:val="000000" w:themeColor="text1"/>
          <w:sz w:val="28"/>
          <w:szCs w:val="28"/>
        </w:rPr>
        <w:t>channel-group</w:t>
      </w:r>
      <w:proofErr w:type="spellEnd"/>
      <w:r w:rsidRPr="00FA11C2">
        <w:rPr>
          <w:color w:val="000000" w:themeColor="text1"/>
          <w:sz w:val="28"/>
          <w:szCs w:val="28"/>
        </w:rPr>
        <w:t xml:space="preserve"> 1 </w:t>
      </w:r>
      <w:proofErr w:type="spellStart"/>
      <w:r w:rsidRPr="00FA11C2">
        <w:rPr>
          <w:color w:val="000000" w:themeColor="text1"/>
          <w:sz w:val="28"/>
          <w:szCs w:val="28"/>
        </w:rPr>
        <w:t>mode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on</w:t>
      </w:r>
      <w:proofErr w:type="spellEnd"/>
      <w:r w:rsidRPr="00FA11C2">
        <w:rPr>
          <w:color w:val="000000" w:themeColor="text1"/>
          <w:sz w:val="28"/>
          <w:szCs w:val="28"/>
        </w:rPr>
        <w:t xml:space="preserve">. </w:t>
      </w:r>
      <w:proofErr w:type="spellStart"/>
      <w:r w:rsidRPr="00FA11C2">
        <w:rPr>
          <w:color w:val="000000" w:themeColor="text1"/>
          <w:sz w:val="28"/>
          <w:szCs w:val="28"/>
        </w:rPr>
        <w:t>Cоздался</w:t>
      </w:r>
      <w:proofErr w:type="spellEnd"/>
      <w:r w:rsidRPr="00FA11C2">
        <w:rPr>
          <w:color w:val="000000" w:themeColor="text1"/>
          <w:sz w:val="28"/>
          <w:szCs w:val="28"/>
        </w:rPr>
        <w:t xml:space="preserve"> интерфейс </w:t>
      </w:r>
      <w:proofErr w:type="spellStart"/>
      <w:r w:rsidRPr="00FA11C2">
        <w:rPr>
          <w:color w:val="000000" w:themeColor="text1"/>
          <w:sz w:val="28"/>
          <w:szCs w:val="28"/>
        </w:rPr>
        <w:t>Port-channel</w:t>
      </w:r>
      <w:proofErr w:type="spellEnd"/>
      <w:r w:rsidRPr="00FA11C2">
        <w:rPr>
          <w:color w:val="000000" w:themeColor="text1"/>
          <w:sz w:val="28"/>
          <w:szCs w:val="28"/>
        </w:rPr>
        <w:t xml:space="preserve"> 1. Это логический интерфейс, который объединяет два физических интерфейса. Сохраняем. </w:t>
      </w:r>
    </w:p>
    <w:p w14:paraId="29C3920D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B3B8C9" wp14:editId="40C4C47F">
            <wp:extent cx="5429250" cy="2705100"/>
            <wp:effectExtent l="0" t="0" r="0" b="0"/>
            <wp:docPr id="88279" name="Рисунок 88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1C2">
        <w:rPr>
          <w:color w:val="000000" w:themeColor="text1"/>
          <w:sz w:val="28"/>
          <w:szCs w:val="28"/>
        </w:rPr>
        <w:t xml:space="preserve"> </w:t>
      </w:r>
    </w:p>
    <w:p w14:paraId="4EC6C40E" w14:textId="77777777" w:rsidR="005924F5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 Аналогично настраиваем </w:t>
      </w:r>
      <w:proofErr w:type="spellStart"/>
      <w:r w:rsidRPr="00FA11C2">
        <w:rPr>
          <w:color w:val="000000" w:themeColor="text1"/>
          <w:sz w:val="28"/>
          <w:szCs w:val="28"/>
        </w:rPr>
        <w:t>Switch</w:t>
      </w:r>
      <w:proofErr w:type="spellEnd"/>
      <w:r w:rsidRPr="00FA11C2">
        <w:rPr>
          <w:color w:val="000000" w:themeColor="text1"/>
          <w:sz w:val="28"/>
          <w:szCs w:val="28"/>
        </w:rPr>
        <w:t xml:space="preserve"> 1. </w:t>
      </w:r>
    </w:p>
    <w:p w14:paraId="3A5C23EE" w14:textId="77777777" w:rsidR="005924F5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7B30EEE" wp14:editId="0B50B5A7">
            <wp:extent cx="5419725" cy="2676525"/>
            <wp:effectExtent l="0" t="0" r="9525" b="9525"/>
            <wp:docPr id="88280" name="Рисунок 88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28F0" w14:textId="77777777" w:rsidR="005924F5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</w:p>
    <w:p w14:paraId="21BE8A55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Соединяем 2 коммутатора посредством </w:t>
      </w:r>
      <w:proofErr w:type="spellStart"/>
      <w:r w:rsidRPr="00FA11C2">
        <w:rPr>
          <w:color w:val="000000" w:themeColor="text1"/>
          <w:sz w:val="28"/>
          <w:szCs w:val="28"/>
        </w:rPr>
        <w:t>FastEthernet</w:t>
      </w:r>
      <w:proofErr w:type="spellEnd"/>
      <w:r w:rsidRPr="00FA11C2">
        <w:rPr>
          <w:color w:val="000000" w:themeColor="text1"/>
          <w:sz w:val="28"/>
          <w:szCs w:val="28"/>
        </w:rPr>
        <w:t xml:space="preserve"> 0/1 и </w:t>
      </w:r>
      <w:proofErr w:type="spellStart"/>
      <w:r w:rsidRPr="00FA11C2">
        <w:rPr>
          <w:color w:val="000000" w:themeColor="text1"/>
          <w:sz w:val="28"/>
          <w:szCs w:val="28"/>
        </w:rPr>
        <w:t>FastEthernet</w:t>
      </w:r>
      <w:proofErr w:type="spellEnd"/>
      <w:r w:rsidRPr="00FA11C2">
        <w:rPr>
          <w:color w:val="000000" w:themeColor="text1"/>
          <w:sz w:val="28"/>
          <w:szCs w:val="28"/>
        </w:rPr>
        <w:t xml:space="preserve"> 0/2. Происходит</w:t>
      </w:r>
      <w:r>
        <w:rPr>
          <w:color w:val="000000" w:themeColor="text1"/>
          <w:sz w:val="28"/>
          <w:szCs w:val="28"/>
        </w:rPr>
        <w:t xml:space="preserve"> инициализации портов (рис. 14</w:t>
      </w:r>
      <w:r w:rsidRPr="00FA11C2">
        <w:rPr>
          <w:color w:val="000000" w:themeColor="text1"/>
          <w:sz w:val="28"/>
          <w:szCs w:val="28"/>
        </w:rPr>
        <w:t xml:space="preserve">). </w:t>
      </w:r>
    </w:p>
    <w:p w14:paraId="25CD9E32" w14:textId="77777777" w:rsidR="005924F5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557E71" wp14:editId="14E0866D">
            <wp:extent cx="3913632" cy="1961294"/>
            <wp:effectExtent l="0" t="0" r="0" b="1270"/>
            <wp:docPr id="88281" name="Рисунок 88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15778" cy="196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AA4C" w14:textId="77777777" w:rsidR="005924F5" w:rsidRPr="00FA11C2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15 –</w:t>
      </w:r>
      <w:r w:rsidRPr="00FA11C2">
        <w:rPr>
          <w:color w:val="000000" w:themeColor="text1"/>
          <w:sz w:val="28"/>
          <w:szCs w:val="28"/>
        </w:rPr>
        <w:t xml:space="preserve"> Инициализация портов </w:t>
      </w:r>
    </w:p>
    <w:p w14:paraId="51A4000C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lastRenderedPageBreak/>
        <w:t>Настраиваем IP-адр</w:t>
      </w:r>
      <w:r>
        <w:rPr>
          <w:color w:val="000000" w:themeColor="text1"/>
          <w:sz w:val="28"/>
          <w:szCs w:val="28"/>
        </w:rPr>
        <w:t>есацию на компьютерах (рис. 15</w:t>
      </w:r>
      <w:r w:rsidRPr="00FA11C2">
        <w:rPr>
          <w:color w:val="000000" w:themeColor="text1"/>
          <w:sz w:val="28"/>
          <w:szCs w:val="28"/>
        </w:rPr>
        <w:t xml:space="preserve">). </w:t>
      </w:r>
    </w:p>
    <w:p w14:paraId="1BA2AF6B" w14:textId="11C0990B" w:rsidR="005924F5" w:rsidRPr="00FA11C2" w:rsidRDefault="003F60E6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08C1F4" wp14:editId="7AD01008">
            <wp:extent cx="2528048" cy="1900626"/>
            <wp:effectExtent l="0" t="0" r="5715" b="4445"/>
            <wp:docPr id="4069" name="Рисунок 4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412" cy="192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4F5">
        <w:rPr>
          <w:noProof/>
        </w:rPr>
        <w:drawing>
          <wp:inline distT="0" distB="0" distL="0" distR="0" wp14:anchorId="2F6EBF24" wp14:editId="664728BB">
            <wp:extent cx="2354239" cy="1880406"/>
            <wp:effectExtent l="0" t="0" r="8255" b="5715"/>
            <wp:docPr id="88283" name="Рисунок 88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56037" cy="188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544B" w14:textId="77777777" w:rsidR="005924F5" w:rsidRPr="00FA11C2" w:rsidRDefault="005924F5" w:rsidP="005924F5">
      <w:pPr>
        <w:pStyle w:val="3"/>
        <w:spacing w:line="360" w:lineRule="auto"/>
        <w:ind w:left="-425" w:right="-14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16 –</w:t>
      </w:r>
      <w:r w:rsidRPr="00FA11C2">
        <w:rPr>
          <w:rFonts w:ascii="Times New Roman" w:hAnsi="Times New Roman"/>
          <w:color w:val="000000" w:themeColor="text1"/>
          <w:sz w:val="28"/>
          <w:szCs w:val="28"/>
        </w:rPr>
        <w:t xml:space="preserve"> Настройка IP-адресации на компьютерах</w:t>
      </w:r>
    </w:p>
    <w:p w14:paraId="181E9279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 </w:t>
      </w:r>
    </w:p>
    <w:p w14:paraId="67E5DB89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>Линки поднялись и оба активны. Проверяем связь командой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ping</w:t>
      </w:r>
      <w:proofErr w:type="spellEnd"/>
      <w:r>
        <w:rPr>
          <w:color w:val="000000" w:themeColor="text1"/>
          <w:sz w:val="28"/>
          <w:szCs w:val="28"/>
        </w:rPr>
        <w:t>. Связь работает (рис. 16</w:t>
      </w:r>
      <w:r w:rsidRPr="00FA11C2">
        <w:rPr>
          <w:color w:val="000000" w:themeColor="text1"/>
          <w:sz w:val="28"/>
          <w:szCs w:val="28"/>
        </w:rPr>
        <w:t xml:space="preserve">). </w:t>
      </w:r>
    </w:p>
    <w:p w14:paraId="7823FDB8" w14:textId="77777777" w:rsidR="005924F5" w:rsidRPr="00FA11C2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80425A8" wp14:editId="42256B0F">
            <wp:extent cx="3790950" cy="2171700"/>
            <wp:effectExtent l="0" t="0" r="0" b="0"/>
            <wp:docPr id="88284" name="Рисунок 88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6BB7" w14:textId="77777777" w:rsidR="005924F5" w:rsidRPr="00FA11C2" w:rsidRDefault="005924F5" w:rsidP="005924F5">
      <w:pPr>
        <w:pStyle w:val="3"/>
        <w:spacing w:line="360" w:lineRule="auto"/>
        <w:ind w:left="-425" w:right="-14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17 –</w:t>
      </w:r>
      <w:r w:rsidRPr="00FA11C2">
        <w:rPr>
          <w:rFonts w:ascii="Times New Roman" w:hAnsi="Times New Roman"/>
          <w:color w:val="000000" w:themeColor="text1"/>
          <w:sz w:val="28"/>
          <w:szCs w:val="28"/>
        </w:rPr>
        <w:t xml:space="preserve"> Проверка связи между коммутаторами</w:t>
      </w:r>
    </w:p>
    <w:p w14:paraId="2536064D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 </w:t>
      </w:r>
    </w:p>
    <w:p w14:paraId="249C8201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Таким образом, получили агрегированный канал между 2 коммутаторами. Канал уже не 100 мегабит, а 200 мегабит, поскольку оба «линка» являются активными. Для </w:t>
      </w:r>
      <w:r w:rsidRPr="00FA11C2">
        <w:rPr>
          <w:color w:val="000000" w:themeColor="text1"/>
          <w:sz w:val="28"/>
          <w:szCs w:val="28"/>
        </w:rPr>
        <w:tab/>
        <w:t xml:space="preserve">проверки </w:t>
      </w:r>
      <w:r w:rsidRPr="00FA11C2">
        <w:rPr>
          <w:color w:val="000000" w:themeColor="text1"/>
          <w:sz w:val="28"/>
          <w:szCs w:val="28"/>
        </w:rPr>
        <w:tab/>
        <w:t xml:space="preserve">отказоустойчивости </w:t>
      </w:r>
      <w:r w:rsidRPr="00FA11C2">
        <w:rPr>
          <w:color w:val="000000" w:themeColor="text1"/>
          <w:sz w:val="28"/>
          <w:szCs w:val="28"/>
        </w:rPr>
        <w:tab/>
        <w:t xml:space="preserve">«потушим» </w:t>
      </w:r>
      <w:proofErr w:type="spellStart"/>
      <w:r w:rsidRPr="00FA11C2">
        <w:rPr>
          <w:color w:val="000000" w:themeColor="text1"/>
          <w:sz w:val="28"/>
          <w:szCs w:val="28"/>
        </w:rPr>
        <w:t>FastEthernet</w:t>
      </w:r>
      <w:proofErr w:type="spellEnd"/>
      <w:r w:rsidRPr="00FA11C2">
        <w:rPr>
          <w:color w:val="000000" w:themeColor="text1"/>
          <w:sz w:val="28"/>
          <w:szCs w:val="28"/>
        </w:rPr>
        <w:t xml:space="preserve"> 0/2 на switch1. </w:t>
      </w:r>
    </w:p>
    <w:p w14:paraId="23342586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088EDCD" wp14:editId="101792AA">
            <wp:extent cx="5391150" cy="1485900"/>
            <wp:effectExtent l="0" t="0" r="0" b="0"/>
            <wp:docPr id="88285" name="Рисунок 88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1C2">
        <w:rPr>
          <w:color w:val="000000" w:themeColor="text1"/>
          <w:sz w:val="28"/>
          <w:szCs w:val="28"/>
        </w:rPr>
        <w:t xml:space="preserve"> </w:t>
      </w:r>
    </w:p>
    <w:p w14:paraId="22905242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lastRenderedPageBreak/>
        <w:t>Проверим связь команд</w:t>
      </w:r>
      <w:r>
        <w:rPr>
          <w:color w:val="000000" w:themeColor="text1"/>
          <w:sz w:val="28"/>
          <w:szCs w:val="28"/>
        </w:rPr>
        <w:t xml:space="preserve">ой </w:t>
      </w:r>
      <w:proofErr w:type="spellStart"/>
      <w:r>
        <w:rPr>
          <w:color w:val="000000" w:themeColor="text1"/>
          <w:sz w:val="28"/>
          <w:szCs w:val="28"/>
        </w:rPr>
        <w:t>ping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Ping</w:t>
      </w:r>
      <w:proofErr w:type="spellEnd"/>
      <w:r>
        <w:rPr>
          <w:color w:val="000000" w:themeColor="text1"/>
          <w:sz w:val="28"/>
          <w:szCs w:val="28"/>
        </w:rPr>
        <w:t xml:space="preserve"> успешен (рис. 17</w:t>
      </w:r>
      <w:r w:rsidRPr="00FA11C2">
        <w:rPr>
          <w:color w:val="000000" w:themeColor="text1"/>
          <w:sz w:val="28"/>
          <w:szCs w:val="28"/>
        </w:rPr>
        <w:t xml:space="preserve">). </w:t>
      </w:r>
    </w:p>
    <w:p w14:paraId="15B079E2" w14:textId="77777777" w:rsidR="005924F5" w:rsidRPr="00FA11C2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3623848" wp14:editId="1A1608A9">
            <wp:extent cx="3406140" cy="1651462"/>
            <wp:effectExtent l="0" t="0" r="3810" b="6350"/>
            <wp:docPr id="88286" name="Рисунок 88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65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86A7" w14:textId="77777777" w:rsidR="005924F5" w:rsidRPr="00FA11C2" w:rsidRDefault="005924F5" w:rsidP="005924F5">
      <w:pPr>
        <w:pStyle w:val="3"/>
        <w:spacing w:line="360" w:lineRule="auto"/>
        <w:ind w:left="-425" w:right="-14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18 –</w:t>
      </w:r>
      <w:r w:rsidRPr="00FA11C2">
        <w:rPr>
          <w:rFonts w:ascii="Times New Roman" w:hAnsi="Times New Roman"/>
          <w:color w:val="000000" w:themeColor="text1"/>
          <w:sz w:val="28"/>
          <w:szCs w:val="28"/>
        </w:rPr>
        <w:t xml:space="preserve"> Проверка отказоустойчивости</w:t>
      </w:r>
    </w:p>
    <w:p w14:paraId="7C7A8D4E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 </w:t>
      </w:r>
    </w:p>
    <w:p w14:paraId="048BE4F9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>Если посмотреть на схему, можно увидеть, что 1 кан</w:t>
      </w:r>
      <w:r>
        <w:rPr>
          <w:color w:val="000000" w:themeColor="text1"/>
          <w:sz w:val="28"/>
          <w:szCs w:val="28"/>
        </w:rPr>
        <w:t>ал до сих пор активен (рис. 18</w:t>
      </w:r>
      <w:r w:rsidRPr="00FA11C2">
        <w:rPr>
          <w:color w:val="000000" w:themeColor="text1"/>
          <w:sz w:val="28"/>
          <w:szCs w:val="28"/>
        </w:rPr>
        <w:t xml:space="preserve">). </w:t>
      </w:r>
    </w:p>
    <w:p w14:paraId="05DBCCD9" w14:textId="77777777" w:rsidR="005924F5" w:rsidRPr="00FA11C2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A570174" wp14:editId="56DF929C">
            <wp:extent cx="3752697" cy="1659356"/>
            <wp:effectExtent l="0" t="0" r="635" b="0"/>
            <wp:docPr id="88287" name="Рисунок 88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56887" cy="166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50A3" w14:textId="77777777" w:rsidR="005924F5" w:rsidRPr="00FA11C2" w:rsidRDefault="005924F5" w:rsidP="005924F5">
      <w:pPr>
        <w:pStyle w:val="3"/>
        <w:spacing w:line="360" w:lineRule="auto"/>
        <w:ind w:left="-425" w:right="-14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19 –</w:t>
      </w:r>
      <w:r w:rsidRPr="00FA11C2">
        <w:rPr>
          <w:rFonts w:ascii="Times New Roman" w:hAnsi="Times New Roman"/>
          <w:color w:val="000000" w:themeColor="text1"/>
          <w:sz w:val="28"/>
          <w:szCs w:val="28"/>
        </w:rPr>
        <w:t xml:space="preserve"> Результаты моделирования сети</w:t>
      </w:r>
    </w:p>
    <w:p w14:paraId="437852B5" w14:textId="77777777" w:rsidR="005924F5" w:rsidRPr="00FA11C2" w:rsidRDefault="005924F5" w:rsidP="005924F5">
      <w:pPr>
        <w:spacing w:after="8"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 </w:t>
      </w:r>
    </w:p>
    <w:p w14:paraId="7A09CD41" w14:textId="77777777" w:rsidR="005924F5" w:rsidRPr="00FA11C2" w:rsidRDefault="005924F5" w:rsidP="005924F5">
      <w:pPr>
        <w:spacing w:after="5" w:line="360" w:lineRule="auto"/>
        <w:ind w:left="283" w:right="-143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Восстанавливаем работу </w:t>
      </w:r>
      <w:proofErr w:type="spellStart"/>
      <w:r w:rsidRPr="00FA11C2">
        <w:rPr>
          <w:color w:val="000000" w:themeColor="text1"/>
          <w:sz w:val="28"/>
          <w:szCs w:val="28"/>
        </w:rPr>
        <w:t>FastEthernet</w:t>
      </w:r>
      <w:proofErr w:type="spellEnd"/>
      <w:r w:rsidRPr="00FA11C2">
        <w:rPr>
          <w:color w:val="000000" w:themeColor="text1"/>
          <w:sz w:val="28"/>
          <w:szCs w:val="28"/>
        </w:rPr>
        <w:t xml:space="preserve"> 0/2 на switch1. </w:t>
      </w:r>
    </w:p>
    <w:p w14:paraId="65143F35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A0851D9" wp14:editId="0C38D03F">
            <wp:extent cx="5346346" cy="964402"/>
            <wp:effectExtent l="0" t="0" r="698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50917" cy="9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1C2">
        <w:rPr>
          <w:color w:val="000000" w:themeColor="text1"/>
          <w:sz w:val="28"/>
          <w:szCs w:val="28"/>
        </w:rPr>
        <w:t xml:space="preserve"> </w:t>
      </w:r>
    </w:p>
    <w:p w14:paraId="54C9B330" w14:textId="77777777" w:rsidR="005924F5" w:rsidRPr="00FA11C2" w:rsidRDefault="005924F5" w:rsidP="005924F5">
      <w:pPr>
        <w:spacing w:after="5" w:line="360" w:lineRule="auto"/>
        <w:ind w:right="-143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Связь восстановилась (рис. 19</w:t>
      </w:r>
      <w:r w:rsidRPr="00FA11C2">
        <w:rPr>
          <w:color w:val="000000" w:themeColor="text1"/>
          <w:sz w:val="28"/>
          <w:szCs w:val="28"/>
        </w:rPr>
        <w:t xml:space="preserve">). </w:t>
      </w:r>
    </w:p>
    <w:p w14:paraId="58EC1798" w14:textId="77777777" w:rsidR="005924F5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A99AF44" wp14:editId="74E5AE40">
            <wp:extent cx="3482035" cy="1537970"/>
            <wp:effectExtent l="0" t="0" r="4445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80308" cy="153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1648" w14:textId="77777777" w:rsidR="005924F5" w:rsidRPr="00FA11C2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20 </w:t>
      </w:r>
      <w:r>
        <w:rPr>
          <w:color w:val="000000" w:themeColor="text1"/>
          <w:sz w:val="28"/>
          <w:szCs w:val="28"/>
        </w:rPr>
        <w:softHyphen/>
        <w:t>–</w:t>
      </w:r>
      <w:r w:rsidRPr="00FA11C2">
        <w:rPr>
          <w:color w:val="000000" w:themeColor="text1"/>
          <w:sz w:val="28"/>
          <w:szCs w:val="28"/>
        </w:rPr>
        <w:t xml:space="preserve"> Результаты моделирования сети</w:t>
      </w:r>
    </w:p>
    <w:p w14:paraId="0C2DAFDC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lastRenderedPageBreak/>
        <w:t xml:space="preserve">Добавляем </w:t>
      </w:r>
      <w:proofErr w:type="spellStart"/>
      <w:r w:rsidRPr="00FA11C2">
        <w:rPr>
          <w:color w:val="000000" w:themeColor="text1"/>
          <w:sz w:val="28"/>
          <w:szCs w:val="28"/>
        </w:rPr>
        <w:t>switch</w:t>
      </w:r>
      <w:proofErr w:type="spellEnd"/>
      <w:r>
        <w:rPr>
          <w:color w:val="000000" w:themeColor="text1"/>
          <w:sz w:val="28"/>
          <w:szCs w:val="28"/>
        </w:rPr>
        <w:t xml:space="preserve"> 3560 и 3 </w:t>
      </w:r>
      <w:proofErr w:type="spellStart"/>
      <w:r>
        <w:rPr>
          <w:color w:val="000000" w:themeColor="text1"/>
          <w:sz w:val="28"/>
          <w:szCs w:val="28"/>
        </w:rPr>
        <w:t>switch</w:t>
      </w:r>
      <w:proofErr w:type="spellEnd"/>
      <w:r>
        <w:rPr>
          <w:color w:val="000000" w:themeColor="text1"/>
          <w:sz w:val="28"/>
          <w:szCs w:val="28"/>
        </w:rPr>
        <w:t xml:space="preserve"> 2960 (рис. 20</w:t>
      </w:r>
      <w:r w:rsidRPr="00FA11C2">
        <w:rPr>
          <w:color w:val="000000" w:themeColor="text1"/>
          <w:sz w:val="28"/>
          <w:szCs w:val="28"/>
        </w:rPr>
        <w:t xml:space="preserve">). </w:t>
      </w:r>
    </w:p>
    <w:p w14:paraId="4FC04D62" w14:textId="269D84A2" w:rsidR="005924F5" w:rsidRPr="00FA11C2" w:rsidRDefault="003564FF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E0DC3F8" wp14:editId="0D32D6E4">
            <wp:extent cx="3629891" cy="3562623"/>
            <wp:effectExtent l="0" t="0" r="8890" b="0"/>
            <wp:docPr id="4071" name="Рисунок 4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878" cy="358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86DD" w14:textId="77777777" w:rsidR="005924F5" w:rsidRPr="00FA11C2" w:rsidRDefault="005924F5" w:rsidP="005924F5">
      <w:pPr>
        <w:pStyle w:val="3"/>
        <w:spacing w:line="360" w:lineRule="auto"/>
        <w:ind w:left="-425" w:right="-14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21 –</w:t>
      </w:r>
      <w:r w:rsidRPr="00FA11C2">
        <w:rPr>
          <w:rFonts w:ascii="Times New Roman" w:hAnsi="Times New Roman"/>
          <w:color w:val="000000" w:themeColor="text1"/>
          <w:sz w:val="28"/>
          <w:szCs w:val="28"/>
        </w:rPr>
        <w:t xml:space="preserve"> Схема исследуемой сети</w:t>
      </w:r>
    </w:p>
    <w:p w14:paraId="14F39318" w14:textId="77777777" w:rsidR="005924F5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 </w:t>
      </w:r>
    </w:p>
    <w:p w14:paraId="5F5ECC25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Подключаем каждый из коммутаторов 2 портами к центральному коммутатору, используя динамическое агрегирование. Переходим в CLI </w:t>
      </w:r>
      <w:proofErr w:type="spellStart"/>
      <w:r w:rsidRPr="00FA11C2">
        <w:rPr>
          <w:color w:val="000000" w:themeColor="text1"/>
          <w:sz w:val="28"/>
          <w:szCs w:val="28"/>
        </w:rPr>
        <w:t>Switch</w:t>
      </w:r>
      <w:proofErr w:type="spellEnd"/>
      <w:r w:rsidRPr="00FA11C2">
        <w:rPr>
          <w:color w:val="000000" w:themeColor="text1"/>
          <w:sz w:val="28"/>
          <w:szCs w:val="28"/>
        </w:rPr>
        <w:t xml:space="preserve"> 3560, заходим в режим глобального конфигурирования и редактируем интерфейсы, используя команду </w:t>
      </w:r>
      <w:proofErr w:type="spellStart"/>
      <w:r w:rsidRPr="00FA11C2">
        <w:rPr>
          <w:color w:val="000000" w:themeColor="text1"/>
          <w:sz w:val="28"/>
          <w:szCs w:val="28"/>
        </w:rPr>
        <w:t>interface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range</w:t>
      </w:r>
      <w:proofErr w:type="spellEnd"/>
      <w:r w:rsidRPr="00FA11C2">
        <w:rPr>
          <w:color w:val="000000" w:themeColor="text1"/>
          <w:sz w:val="28"/>
          <w:szCs w:val="28"/>
        </w:rPr>
        <w:t xml:space="preserve"> fa0/1-2. Это будет первый агрегированный канал. Выбираем </w:t>
      </w:r>
      <w:proofErr w:type="spellStart"/>
      <w:r w:rsidRPr="00FA11C2">
        <w:rPr>
          <w:color w:val="000000" w:themeColor="text1"/>
          <w:sz w:val="28"/>
          <w:szCs w:val="28"/>
        </w:rPr>
        <w:t>channel-protocol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lacp</w:t>
      </w:r>
      <w:proofErr w:type="spellEnd"/>
      <w:r w:rsidRPr="00FA11C2">
        <w:rPr>
          <w:color w:val="000000" w:themeColor="text1"/>
          <w:sz w:val="28"/>
          <w:szCs w:val="28"/>
        </w:rPr>
        <w:t xml:space="preserve"> и присваиваем </w:t>
      </w:r>
      <w:proofErr w:type="spellStart"/>
      <w:r w:rsidRPr="00FA11C2">
        <w:rPr>
          <w:color w:val="000000" w:themeColor="text1"/>
          <w:sz w:val="28"/>
          <w:szCs w:val="28"/>
        </w:rPr>
        <w:t>channel-group</w:t>
      </w:r>
      <w:proofErr w:type="spellEnd"/>
      <w:r w:rsidRPr="00FA11C2">
        <w:rPr>
          <w:color w:val="000000" w:themeColor="text1"/>
          <w:sz w:val="28"/>
          <w:szCs w:val="28"/>
        </w:rPr>
        <w:t xml:space="preserve"> 1 </w:t>
      </w:r>
      <w:proofErr w:type="spellStart"/>
      <w:r w:rsidRPr="00FA11C2">
        <w:rPr>
          <w:color w:val="000000" w:themeColor="text1"/>
          <w:sz w:val="28"/>
          <w:szCs w:val="28"/>
        </w:rPr>
        <w:t>mode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active</w:t>
      </w:r>
      <w:proofErr w:type="spellEnd"/>
      <w:r w:rsidRPr="00FA11C2">
        <w:rPr>
          <w:color w:val="000000" w:themeColor="text1"/>
          <w:sz w:val="28"/>
          <w:szCs w:val="28"/>
        </w:rPr>
        <w:t xml:space="preserve">. Создался интерфейс </w:t>
      </w:r>
      <w:proofErr w:type="spellStart"/>
      <w:r w:rsidRPr="00FA11C2">
        <w:rPr>
          <w:color w:val="000000" w:themeColor="text1"/>
          <w:sz w:val="28"/>
          <w:szCs w:val="28"/>
        </w:rPr>
        <w:t>Port-channel</w:t>
      </w:r>
      <w:proofErr w:type="spellEnd"/>
      <w:r w:rsidRPr="00FA11C2">
        <w:rPr>
          <w:color w:val="000000" w:themeColor="text1"/>
          <w:sz w:val="28"/>
          <w:szCs w:val="28"/>
        </w:rPr>
        <w:t xml:space="preserve"> 1. Выходим. </w:t>
      </w:r>
    </w:p>
    <w:p w14:paraId="52CA8BC5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B587830" wp14:editId="2C077FE9">
            <wp:extent cx="4124325" cy="10477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1C2">
        <w:rPr>
          <w:color w:val="000000" w:themeColor="text1"/>
          <w:sz w:val="28"/>
          <w:szCs w:val="28"/>
        </w:rPr>
        <w:t xml:space="preserve"> </w:t>
      </w:r>
    </w:p>
    <w:p w14:paraId="3F60E6B9" w14:textId="77777777" w:rsidR="005924F5" w:rsidRPr="00FA11C2" w:rsidRDefault="005924F5" w:rsidP="005924F5">
      <w:pPr>
        <w:spacing w:after="5" w:line="360" w:lineRule="auto"/>
        <w:ind w:left="283" w:right="-143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Аналогично настраиваем </w:t>
      </w:r>
      <w:proofErr w:type="spellStart"/>
      <w:r w:rsidRPr="00FA11C2">
        <w:rPr>
          <w:color w:val="000000" w:themeColor="text1"/>
          <w:sz w:val="28"/>
          <w:szCs w:val="28"/>
        </w:rPr>
        <w:t>Port-channel</w:t>
      </w:r>
      <w:proofErr w:type="spellEnd"/>
      <w:r w:rsidRPr="00FA11C2">
        <w:rPr>
          <w:color w:val="000000" w:themeColor="text1"/>
          <w:sz w:val="28"/>
          <w:szCs w:val="28"/>
        </w:rPr>
        <w:t xml:space="preserve"> 2, используя порты </w:t>
      </w:r>
      <w:proofErr w:type="spellStart"/>
      <w:r w:rsidRPr="00FA11C2">
        <w:rPr>
          <w:color w:val="000000" w:themeColor="text1"/>
          <w:sz w:val="28"/>
          <w:szCs w:val="28"/>
        </w:rPr>
        <w:t>fast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ethernet</w:t>
      </w:r>
      <w:proofErr w:type="spellEnd"/>
      <w:r w:rsidRPr="00FA11C2">
        <w:rPr>
          <w:color w:val="000000" w:themeColor="text1"/>
          <w:sz w:val="28"/>
          <w:szCs w:val="28"/>
        </w:rPr>
        <w:t xml:space="preserve"> 0/ 3-4. </w:t>
      </w:r>
    </w:p>
    <w:p w14:paraId="03801F1A" w14:textId="77777777" w:rsidR="005924F5" w:rsidRPr="00FA11C2" w:rsidRDefault="005924F5" w:rsidP="005924F5">
      <w:pPr>
        <w:spacing w:line="360" w:lineRule="auto"/>
        <w:ind w:right="-143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Pr="00FA11C2">
        <w:rPr>
          <w:color w:val="000000" w:themeColor="text1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6C2E982" wp14:editId="6E84EE39">
            <wp:extent cx="3457575" cy="8286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DE64" w14:textId="77777777" w:rsidR="005924F5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</w:p>
    <w:p w14:paraId="5EA19A23" w14:textId="77777777" w:rsidR="005924F5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lastRenderedPageBreak/>
        <w:t xml:space="preserve">Аналогично настраиваем </w:t>
      </w:r>
      <w:proofErr w:type="spellStart"/>
      <w:r w:rsidRPr="00FA11C2">
        <w:rPr>
          <w:color w:val="000000" w:themeColor="text1"/>
          <w:sz w:val="28"/>
          <w:szCs w:val="28"/>
        </w:rPr>
        <w:t>Port-channel</w:t>
      </w:r>
      <w:proofErr w:type="spellEnd"/>
      <w:r w:rsidRPr="00FA11C2">
        <w:rPr>
          <w:color w:val="000000" w:themeColor="text1"/>
          <w:sz w:val="28"/>
          <w:szCs w:val="28"/>
        </w:rPr>
        <w:t xml:space="preserve"> 3, используя порты </w:t>
      </w:r>
      <w:proofErr w:type="spellStart"/>
      <w:r w:rsidRPr="00FA11C2">
        <w:rPr>
          <w:color w:val="000000" w:themeColor="text1"/>
          <w:sz w:val="28"/>
          <w:szCs w:val="28"/>
        </w:rPr>
        <w:t>fast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ethernet</w:t>
      </w:r>
      <w:proofErr w:type="spellEnd"/>
      <w:r w:rsidRPr="00FA11C2">
        <w:rPr>
          <w:color w:val="000000" w:themeColor="text1"/>
          <w:sz w:val="28"/>
          <w:szCs w:val="28"/>
        </w:rPr>
        <w:t xml:space="preserve"> 0/ 5-6. Сохраняем настройки. </w:t>
      </w:r>
    </w:p>
    <w:p w14:paraId="78A31B8F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CB40447" wp14:editId="21151680">
            <wp:extent cx="3467100" cy="8382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3DE7" w14:textId="77777777" w:rsidR="005924F5" w:rsidRPr="00FA11C2" w:rsidRDefault="005924F5" w:rsidP="005924F5">
      <w:pPr>
        <w:spacing w:after="5" w:line="360" w:lineRule="auto"/>
        <w:ind w:left="-425" w:right="-142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Переходим к настройке коммутаторов уровня доступа. Переходим в CLI коммутатора </w:t>
      </w:r>
      <w:proofErr w:type="spellStart"/>
      <w:r w:rsidRPr="00FA11C2">
        <w:rPr>
          <w:color w:val="000000" w:themeColor="text1"/>
          <w:sz w:val="28"/>
          <w:szCs w:val="28"/>
        </w:rPr>
        <w:t>switch</w:t>
      </w:r>
      <w:proofErr w:type="spellEnd"/>
      <w:r w:rsidRPr="00FA11C2">
        <w:rPr>
          <w:color w:val="000000" w:themeColor="text1"/>
          <w:sz w:val="28"/>
          <w:szCs w:val="28"/>
        </w:rPr>
        <w:t xml:space="preserve"> 2, заходим в режим глобального конфигурирования и редактируем интерфейсы, используя команду </w:t>
      </w:r>
      <w:proofErr w:type="spellStart"/>
      <w:r w:rsidRPr="00FA11C2">
        <w:rPr>
          <w:color w:val="000000" w:themeColor="text1"/>
          <w:sz w:val="28"/>
          <w:szCs w:val="28"/>
        </w:rPr>
        <w:t>interface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range</w:t>
      </w:r>
      <w:proofErr w:type="spellEnd"/>
      <w:r w:rsidRPr="00FA11C2">
        <w:rPr>
          <w:color w:val="000000" w:themeColor="text1"/>
          <w:sz w:val="28"/>
          <w:szCs w:val="28"/>
        </w:rPr>
        <w:t xml:space="preserve"> fa0/1-2. Выбираем </w:t>
      </w:r>
      <w:proofErr w:type="spellStart"/>
      <w:r w:rsidRPr="00FA11C2">
        <w:rPr>
          <w:color w:val="000000" w:themeColor="text1"/>
          <w:sz w:val="28"/>
          <w:szCs w:val="28"/>
        </w:rPr>
        <w:t>channelprotocol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lacp</w:t>
      </w:r>
      <w:proofErr w:type="spellEnd"/>
      <w:r w:rsidRPr="00FA11C2">
        <w:rPr>
          <w:color w:val="000000" w:themeColor="text1"/>
          <w:sz w:val="28"/>
          <w:szCs w:val="28"/>
        </w:rPr>
        <w:t xml:space="preserve"> и присваиваем </w:t>
      </w:r>
      <w:proofErr w:type="spellStart"/>
      <w:r w:rsidRPr="00FA11C2">
        <w:rPr>
          <w:color w:val="000000" w:themeColor="text1"/>
          <w:sz w:val="28"/>
          <w:szCs w:val="28"/>
        </w:rPr>
        <w:t>channel-group</w:t>
      </w:r>
      <w:proofErr w:type="spellEnd"/>
      <w:r w:rsidRPr="00FA11C2">
        <w:rPr>
          <w:color w:val="000000" w:themeColor="text1"/>
          <w:sz w:val="28"/>
          <w:szCs w:val="28"/>
        </w:rPr>
        <w:t xml:space="preserve"> 1 </w:t>
      </w:r>
      <w:proofErr w:type="spellStart"/>
      <w:r w:rsidRPr="00FA11C2">
        <w:rPr>
          <w:color w:val="000000" w:themeColor="text1"/>
          <w:sz w:val="28"/>
          <w:szCs w:val="28"/>
        </w:rPr>
        <w:t>mode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passive</w:t>
      </w:r>
      <w:proofErr w:type="spellEnd"/>
      <w:r w:rsidRPr="00FA11C2">
        <w:rPr>
          <w:color w:val="000000" w:themeColor="text1"/>
          <w:sz w:val="28"/>
          <w:szCs w:val="28"/>
        </w:rPr>
        <w:t xml:space="preserve">. Создался интерфейс </w:t>
      </w:r>
      <w:proofErr w:type="spellStart"/>
      <w:r w:rsidRPr="00FA11C2">
        <w:rPr>
          <w:color w:val="000000" w:themeColor="text1"/>
          <w:sz w:val="28"/>
          <w:szCs w:val="28"/>
        </w:rPr>
        <w:t>Port-channel</w:t>
      </w:r>
      <w:proofErr w:type="spellEnd"/>
      <w:r w:rsidRPr="00FA11C2">
        <w:rPr>
          <w:color w:val="000000" w:themeColor="text1"/>
          <w:sz w:val="28"/>
          <w:szCs w:val="28"/>
        </w:rPr>
        <w:t xml:space="preserve"> 1. Сохраняем. </w:t>
      </w:r>
    </w:p>
    <w:p w14:paraId="5B04919F" w14:textId="77777777" w:rsidR="005924F5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0CE5F8" wp14:editId="26DF4126">
            <wp:extent cx="4143375" cy="1095375"/>
            <wp:effectExtent l="0" t="0" r="9525" b="9525"/>
            <wp:docPr id="4064" name="Рисунок 4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5E45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D3116A" wp14:editId="054FFBB5">
            <wp:extent cx="1752600" cy="390525"/>
            <wp:effectExtent l="0" t="0" r="0" b="9525"/>
            <wp:docPr id="4065" name="Рисунок 4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1C2">
        <w:rPr>
          <w:color w:val="000000" w:themeColor="text1"/>
          <w:sz w:val="28"/>
          <w:szCs w:val="28"/>
        </w:rPr>
        <w:t xml:space="preserve"> </w:t>
      </w:r>
    </w:p>
    <w:p w14:paraId="6E547147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Аналогичные действия производим на остальных двух коммутаторах. </w:t>
      </w:r>
    </w:p>
    <w:p w14:paraId="388AA66E" w14:textId="77777777" w:rsidR="005924F5" w:rsidRPr="00FA11C2" w:rsidRDefault="005924F5" w:rsidP="005924F5">
      <w:pPr>
        <w:spacing w:after="5" w:line="360" w:lineRule="auto"/>
        <w:ind w:left="283" w:right="-143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Соединяем, используя тип кабеля: </w:t>
      </w:r>
      <w:proofErr w:type="spellStart"/>
      <w:r w:rsidRPr="00FA11C2"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opper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StraightThrough</w:t>
      </w:r>
      <w:proofErr w:type="spellEnd"/>
      <w:r>
        <w:rPr>
          <w:color w:val="000000" w:themeColor="text1"/>
          <w:sz w:val="28"/>
          <w:szCs w:val="28"/>
        </w:rPr>
        <w:t xml:space="preserve"> (рис. 21</w:t>
      </w:r>
      <w:r w:rsidRPr="00FA11C2">
        <w:rPr>
          <w:color w:val="000000" w:themeColor="text1"/>
          <w:sz w:val="28"/>
          <w:szCs w:val="28"/>
        </w:rPr>
        <w:t xml:space="preserve">). </w:t>
      </w:r>
    </w:p>
    <w:p w14:paraId="3A1FAAB2" w14:textId="3B0FD849" w:rsidR="005924F5" w:rsidRDefault="003564FF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A46DD01" wp14:editId="3C69FDE5">
            <wp:extent cx="3705891" cy="3311236"/>
            <wp:effectExtent l="0" t="0" r="8890" b="3810"/>
            <wp:docPr id="4070" name="Рисунок 4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77" cy="332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4353F" w14:textId="77777777" w:rsidR="005924F5" w:rsidRPr="00FA11C2" w:rsidRDefault="005924F5" w:rsidP="005924F5">
      <w:pPr>
        <w:spacing w:line="360" w:lineRule="auto"/>
        <w:ind w:left="-425" w:right="-142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22 –</w:t>
      </w:r>
      <w:r w:rsidRPr="00FA11C2">
        <w:rPr>
          <w:color w:val="000000" w:themeColor="text1"/>
          <w:sz w:val="28"/>
          <w:szCs w:val="28"/>
        </w:rPr>
        <w:t xml:space="preserve"> Результаты моделирования сети</w:t>
      </w:r>
    </w:p>
    <w:p w14:paraId="2CDB8FC6" w14:textId="77777777" w:rsidR="005924F5" w:rsidRPr="00FA11C2" w:rsidRDefault="005924F5" w:rsidP="005924F5">
      <w:pPr>
        <w:spacing w:after="21"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lastRenderedPageBreak/>
        <w:t xml:space="preserve"> Посмотреть статус порта для 1 примера можно с помощью команды </w:t>
      </w:r>
      <w:proofErr w:type="spellStart"/>
      <w:r w:rsidRPr="00FA11C2">
        <w:rPr>
          <w:color w:val="000000" w:themeColor="text1"/>
          <w:sz w:val="28"/>
          <w:szCs w:val="28"/>
        </w:rPr>
        <w:t>show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etherchannel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summary</w:t>
      </w:r>
      <w:proofErr w:type="spellEnd"/>
      <w:r w:rsidRPr="00FA11C2">
        <w:rPr>
          <w:color w:val="000000" w:themeColor="text1"/>
          <w:sz w:val="28"/>
          <w:szCs w:val="28"/>
        </w:rPr>
        <w:t xml:space="preserve">. Здесь не используется никакой протокол, настроена статическая агрегация. </w:t>
      </w:r>
    </w:p>
    <w:p w14:paraId="7E276954" w14:textId="77777777" w:rsidR="005924F5" w:rsidRDefault="005924F5" w:rsidP="005924F5">
      <w:pPr>
        <w:spacing w:line="360" w:lineRule="auto"/>
        <w:ind w:left="-426" w:right="-143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76E1405" wp14:editId="2502BCC4">
            <wp:extent cx="5821965" cy="2618841"/>
            <wp:effectExtent l="0" t="0" r="7620" b="0"/>
            <wp:docPr id="4068" name="Рисунок 4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18813" cy="261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C9E1" w14:textId="77777777" w:rsidR="005924F5" w:rsidRPr="005924F5" w:rsidRDefault="005924F5" w:rsidP="005924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x-none"/>
        </w:rPr>
        <w:t xml:space="preserve">Рисунок </w:t>
      </w:r>
      <w:r w:rsidRPr="005924F5">
        <w:rPr>
          <w:sz w:val="28"/>
          <w:szCs w:val="28"/>
        </w:rPr>
        <w:t>23</w:t>
      </w:r>
      <w:r w:rsidRPr="0008796E">
        <w:rPr>
          <w:sz w:val="28"/>
          <w:szCs w:val="28"/>
          <w:lang w:val="x-none"/>
        </w:rPr>
        <w:t xml:space="preserve"> – </w:t>
      </w:r>
      <w:r w:rsidRPr="0008796E">
        <w:rPr>
          <w:sz w:val="28"/>
          <w:szCs w:val="28"/>
        </w:rPr>
        <w:t>Команда</w:t>
      </w:r>
      <w:r w:rsidRPr="005924F5">
        <w:rPr>
          <w:sz w:val="28"/>
          <w:szCs w:val="28"/>
        </w:rPr>
        <w:t xml:space="preserve"> </w:t>
      </w:r>
      <w:proofErr w:type="spellStart"/>
      <w:r w:rsidRPr="0008796E">
        <w:rPr>
          <w:sz w:val="28"/>
          <w:szCs w:val="28"/>
          <w:lang w:val="x-none"/>
        </w:rPr>
        <w:t>show</w:t>
      </w:r>
      <w:proofErr w:type="spellEnd"/>
      <w:r w:rsidRPr="0008796E">
        <w:rPr>
          <w:sz w:val="28"/>
          <w:szCs w:val="28"/>
          <w:lang w:val="x-none"/>
        </w:rPr>
        <w:t xml:space="preserve"> </w:t>
      </w:r>
      <w:proofErr w:type="spellStart"/>
      <w:r w:rsidRPr="0008796E">
        <w:rPr>
          <w:sz w:val="28"/>
          <w:szCs w:val="28"/>
          <w:lang w:val="x-none"/>
        </w:rPr>
        <w:t>etherchannel</w:t>
      </w:r>
      <w:proofErr w:type="spellEnd"/>
      <w:r w:rsidRPr="0008796E">
        <w:rPr>
          <w:sz w:val="28"/>
          <w:szCs w:val="28"/>
          <w:lang w:val="x-none"/>
        </w:rPr>
        <w:t xml:space="preserve"> </w:t>
      </w:r>
      <w:proofErr w:type="spellStart"/>
      <w:r w:rsidRPr="0008796E">
        <w:rPr>
          <w:sz w:val="28"/>
          <w:szCs w:val="28"/>
          <w:lang w:val="x-none"/>
        </w:rPr>
        <w:t>summary</w:t>
      </w:r>
      <w:proofErr w:type="spellEnd"/>
    </w:p>
    <w:p w14:paraId="3E4D9B13" w14:textId="77777777" w:rsidR="005924F5" w:rsidRPr="005924F5" w:rsidRDefault="005924F5" w:rsidP="005924F5">
      <w:pPr>
        <w:tabs>
          <w:tab w:val="left" w:pos="4032"/>
        </w:tabs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</w:p>
    <w:p w14:paraId="4242F5AE" w14:textId="77777777" w:rsidR="005924F5" w:rsidRPr="00FA11C2" w:rsidRDefault="005924F5" w:rsidP="005924F5">
      <w:pPr>
        <w:spacing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Посмотреть статус порта для 2 примера можно с помощью команды </w:t>
      </w:r>
      <w:proofErr w:type="spellStart"/>
      <w:r w:rsidRPr="00FA11C2">
        <w:rPr>
          <w:color w:val="000000" w:themeColor="text1"/>
          <w:sz w:val="28"/>
          <w:szCs w:val="28"/>
        </w:rPr>
        <w:t>show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etherchannel</w:t>
      </w:r>
      <w:proofErr w:type="spellEnd"/>
      <w:r w:rsidRPr="00FA11C2">
        <w:rPr>
          <w:color w:val="000000" w:themeColor="text1"/>
          <w:sz w:val="28"/>
          <w:szCs w:val="28"/>
        </w:rPr>
        <w:t xml:space="preserve"> </w:t>
      </w:r>
      <w:proofErr w:type="spellStart"/>
      <w:r w:rsidRPr="00FA11C2">
        <w:rPr>
          <w:color w:val="000000" w:themeColor="text1"/>
          <w:sz w:val="28"/>
          <w:szCs w:val="28"/>
        </w:rPr>
        <w:t>summary</w:t>
      </w:r>
      <w:proofErr w:type="spellEnd"/>
      <w:r w:rsidRPr="00FA11C2">
        <w:rPr>
          <w:color w:val="000000" w:themeColor="text1"/>
          <w:sz w:val="28"/>
          <w:szCs w:val="28"/>
        </w:rPr>
        <w:t xml:space="preserve">. Здесь используется протокол </w:t>
      </w:r>
      <w:proofErr w:type="spellStart"/>
      <w:r w:rsidRPr="00FA11C2">
        <w:rPr>
          <w:color w:val="000000" w:themeColor="text1"/>
          <w:sz w:val="28"/>
          <w:szCs w:val="28"/>
        </w:rPr>
        <w:t>lacp</w:t>
      </w:r>
      <w:proofErr w:type="spellEnd"/>
      <w:r w:rsidRPr="00FA11C2">
        <w:rPr>
          <w:color w:val="000000" w:themeColor="text1"/>
          <w:sz w:val="28"/>
          <w:szCs w:val="28"/>
        </w:rPr>
        <w:t xml:space="preserve">. </w:t>
      </w:r>
    </w:p>
    <w:p w14:paraId="1DD7DC85" w14:textId="77777777" w:rsidR="005924F5" w:rsidRPr="00FA11C2" w:rsidRDefault="005924F5" w:rsidP="005924F5">
      <w:pPr>
        <w:spacing w:line="360" w:lineRule="auto"/>
        <w:ind w:left="-426" w:right="-143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5106079" wp14:editId="105207C8">
            <wp:extent cx="5697013" cy="2838297"/>
            <wp:effectExtent l="0" t="0" r="0" b="635"/>
            <wp:docPr id="4067" name="Рисунок 4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96686" cy="283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98A7" w14:textId="77777777" w:rsidR="005924F5" w:rsidRDefault="005924F5" w:rsidP="005924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x-none"/>
        </w:rPr>
        <w:t xml:space="preserve">Рисунок </w:t>
      </w:r>
      <w:r w:rsidRPr="005924F5">
        <w:rPr>
          <w:sz w:val="28"/>
          <w:szCs w:val="28"/>
        </w:rPr>
        <w:t>2</w:t>
      </w:r>
      <w:r>
        <w:rPr>
          <w:sz w:val="28"/>
          <w:szCs w:val="28"/>
        </w:rPr>
        <w:t>4</w:t>
      </w:r>
      <w:r w:rsidRPr="0008796E">
        <w:rPr>
          <w:sz w:val="28"/>
          <w:szCs w:val="28"/>
          <w:lang w:val="x-none"/>
        </w:rPr>
        <w:t xml:space="preserve"> – </w:t>
      </w:r>
      <w:r w:rsidRPr="0008796E">
        <w:rPr>
          <w:sz w:val="28"/>
          <w:szCs w:val="28"/>
        </w:rPr>
        <w:t>Команда</w:t>
      </w:r>
      <w:r w:rsidRPr="005924F5">
        <w:rPr>
          <w:sz w:val="28"/>
          <w:szCs w:val="28"/>
        </w:rPr>
        <w:t xml:space="preserve"> </w:t>
      </w:r>
      <w:proofErr w:type="spellStart"/>
      <w:r w:rsidRPr="0008796E">
        <w:rPr>
          <w:sz w:val="28"/>
          <w:szCs w:val="28"/>
          <w:lang w:val="x-none"/>
        </w:rPr>
        <w:t>show</w:t>
      </w:r>
      <w:proofErr w:type="spellEnd"/>
      <w:r w:rsidRPr="0008796E">
        <w:rPr>
          <w:sz w:val="28"/>
          <w:szCs w:val="28"/>
          <w:lang w:val="x-none"/>
        </w:rPr>
        <w:t xml:space="preserve"> </w:t>
      </w:r>
      <w:proofErr w:type="spellStart"/>
      <w:r w:rsidRPr="0008796E">
        <w:rPr>
          <w:sz w:val="28"/>
          <w:szCs w:val="28"/>
          <w:lang w:val="x-none"/>
        </w:rPr>
        <w:t>etherchannel</w:t>
      </w:r>
      <w:proofErr w:type="spellEnd"/>
      <w:r w:rsidRPr="0008796E">
        <w:rPr>
          <w:sz w:val="28"/>
          <w:szCs w:val="28"/>
          <w:lang w:val="x-none"/>
        </w:rPr>
        <w:t xml:space="preserve"> </w:t>
      </w:r>
      <w:proofErr w:type="spellStart"/>
      <w:r w:rsidRPr="0008796E">
        <w:rPr>
          <w:sz w:val="28"/>
          <w:szCs w:val="28"/>
          <w:lang w:val="x-none"/>
        </w:rPr>
        <w:t>summary</w:t>
      </w:r>
      <w:proofErr w:type="spellEnd"/>
    </w:p>
    <w:p w14:paraId="3F7443AB" w14:textId="77777777" w:rsidR="005924F5" w:rsidRDefault="005924F5" w:rsidP="005924F5">
      <w:pPr>
        <w:spacing w:line="360" w:lineRule="auto"/>
        <w:rPr>
          <w:sz w:val="28"/>
          <w:szCs w:val="28"/>
        </w:rPr>
      </w:pPr>
    </w:p>
    <w:p w14:paraId="6A54BA7B" w14:textId="77777777" w:rsidR="005924F5" w:rsidRPr="0008796E" w:rsidRDefault="005924F5" w:rsidP="005924F5">
      <w:pPr>
        <w:spacing w:line="360" w:lineRule="auto"/>
        <w:jc w:val="center"/>
        <w:rPr>
          <w:b/>
          <w:sz w:val="28"/>
          <w:szCs w:val="28"/>
        </w:rPr>
      </w:pPr>
      <w:r w:rsidRPr="0008796E">
        <w:rPr>
          <w:b/>
          <w:sz w:val="28"/>
          <w:szCs w:val="28"/>
        </w:rPr>
        <w:t>Контрольные вопросы</w:t>
      </w:r>
    </w:p>
    <w:p w14:paraId="4F82E5D6" w14:textId="77777777" w:rsidR="005924F5" w:rsidRPr="0008796E" w:rsidRDefault="005924F5" w:rsidP="005924F5">
      <w:pPr>
        <w:numPr>
          <w:ilvl w:val="0"/>
          <w:numId w:val="47"/>
        </w:numPr>
        <w:spacing w:after="5"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08796E">
        <w:rPr>
          <w:color w:val="000000" w:themeColor="text1"/>
          <w:sz w:val="28"/>
          <w:szCs w:val="28"/>
        </w:rPr>
        <w:t xml:space="preserve">Охарактеризуйте протокол STP. </w:t>
      </w:r>
    </w:p>
    <w:p w14:paraId="6BB824D2" w14:textId="77777777" w:rsidR="005924F5" w:rsidRPr="00FA11C2" w:rsidRDefault="005924F5" w:rsidP="005924F5">
      <w:pPr>
        <w:numPr>
          <w:ilvl w:val="0"/>
          <w:numId w:val="47"/>
        </w:numPr>
        <w:spacing w:after="5"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Каков принцип действия протокола STP? </w:t>
      </w:r>
    </w:p>
    <w:p w14:paraId="12698394" w14:textId="77777777" w:rsidR="005924F5" w:rsidRPr="00FA11C2" w:rsidRDefault="005924F5" w:rsidP="005924F5">
      <w:pPr>
        <w:numPr>
          <w:ilvl w:val="0"/>
          <w:numId w:val="47"/>
        </w:numPr>
        <w:spacing w:after="5"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lastRenderedPageBreak/>
        <w:t xml:space="preserve">Охарактеризуйте проблемы, возникающие в случае отказа от применения протокола STP в локальной сети с избыточными каналами связи. </w:t>
      </w:r>
    </w:p>
    <w:p w14:paraId="74E97ED5" w14:textId="77777777" w:rsidR="005924F5" w:rsidRPr="00FA11C2" w:rsidRDefault="005924F5" w:rsidP="005924F5">
      <w:pPr>
        <w:numPr>
          <w:ilvl w:val="0"/>
          <w:numId w:val="47"/>
        </w:numPr>
        <w:spacing w:after="5"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FA11C2">
        <w:rPr>
          <w:color w:val="000000" w:themeColor="text1"/>
          <w:sz w:val="28"/>
          <w:szCs w:val="28"/>
        </w:rPr>
        <w:t xml:space="preserve">Назовите режимы работы портов, задействованных в STP. </w:t>
      </w:r>
    </w:p>
    <w:p w14:paraId="1CD7F746" w14:textId="77777777" w:rsidR="005924F5" w:rsidRDefault="005924F5" w:rsidP="005924F5">
      <w:pPr>
        <w:numPr>
          <w:ilvl w:val="0"/>
          <w:numId w:val="47"/>
        </w:numPr>
        <w:spacing w:after="5"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5924F5">
        <w:rPr>
          <w:color w:val="000000" w:themeColor="text1"/>
          <w:sz w:val="28"/>
          <w:szCs w:val="28"/>
        </w:rPr>
        <w:t>Охарактеризуйте протокол RSTP.</w:t>
      </w:r>
    </w:p>
    <w:p w14:paraId="2CF001E8" w14:textId="77777777" w:rsidR="005924F5" w:rsidRDefault="005924F5" w:rsidP="005924F5">
      <w:pPr>
        <w:numPr>
          <w:ilvl w:val="0"/>
          <w:numId w:val="47"/>
        </w:numPr>
        <w:spacing w:after="5"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5924F5">
        <w:rPr>
          <w:color w:val="000000" w:themeColor="text1"/>
          <w:sz w:val="28"/>
          <w:szCs w:val="28"/>
        </w:rPr>
        <w:t xml:space="preserve">Охарактеризуйте технологию агрегирование каналов. </w:t>
      </w:r>
    </w:p>
    <w:p w14:paraId="358C6499" w14:textId="77777777" w:rsidR="005924F5" w:rsidRPr="005924F5" w:rsidRDefault="005924F5" w:rsidP="005924F5">
      <w:pPr>
        <w:numPr>
          <w:ilvl w:val="0"/>
          <w:numId w:val="47"/>
        </w:numPr>
        <w:spacing w:after="5"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5924F5">
        <w:rPr>
          <w:color w:val="000000" w:themeColor="text1"/>
          <w:sz w:val="28"/>
          <w:szCs w:val="28"/>
        </w:rPr>
        <w:t xml:space="preserve">Какие существуют методы агрегирования? </w:t>
      </w:r>
    </w:p>
    <w:p w14:paraId="33E0A280" w14:textId="77777777" w:rsidR="005924F5" w:rsidRDefault="005924F5" w:rsidP="005924F5">
      <w:pPr>
        <w:numPr>
          <w:ilvl w:val="0"/>
          <w:numId w:val="47"/>
        </w:numPr>
        <w:spacing w:after="5"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5924F5">
        <w:rPr>
          <w:color w:val="000000" w:themeColor="text1"/>
          <w:sz w:val="28"/>
          <w:szCs w:val="28"/>
        </w:rPr>
        <w:t xml:space="preserve">Охарактеризуйте протокол LACP. </w:t>
      </w:r>
    </w:p>
    <w:p w14:paraId="00FDDDD7" w14:textId="77777777" w:rsidR="005924F5" w:rsidRDefault="005924F5" w:rsidP="005924F5">
      <w:pPr>
        <w:numPr>
          <w:ilvl w:val="0"/>
          <w:numId w:val="47"/>
        </w:numPr>
        <w:spacing w:after="5"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5924F5">
        <w:rPr>
          <w:color w:val="000000" w:themeColor="text1"/>
          <w:sz w:val="28"/>
          <w:szCs w:val="28"/>
        </w:rPr>
        <w:t xml:space="preserve">Каковы достоинства технологии </w:t>
      </w:r>
      <w:proofErr w:type="spellStart"/>
      <w:r w:rsidRPr="005924F5">
        <w:rPr>
          <w:color w:val="000000" w:themeColor="text1"/>
          <w:sz w:val="28"/>
          <w:szCs w:val="28"/>
        </w:rPr>
        <w:t>EtherChannel</w:t>
      </w:r>
      <w:proofErr w:type="spellEnd"/>
      <w:r w:rsidRPr="005924F5">
        <w:rPr>
          <w:color w:val="000000" w:themeColor="text1"/>
          <w:sz w:val="28"/>
          <w:szCs w:val="28"/>
        </w:rPr>
        <w:t xml:space="preserve">? </w:t>
      </w:r>
    </w:p>
    <w:p w14:paraId="04EBE2A2" w14:textId="7A71F62C" w:rsidR="005924F5" w:rsidRPr="005924F5" w:rsidRDefault="005924F5" w:rsidP="005924F5">
      <w:pPr>
        <w:numPr>
          <w:ilvl w:val="0"/>
          <w:numId w:val="47"/>
        </w:numPr>
        <w:spacing w:after="5" w:line="360" w:lineRule="auto"/>
        <w:ind w:left="-426" w:right="-143" w:firstLine="709"/>
        <w:jc w:val="both"/>
        <w:rPr>
          <w:color w:val="000000" w:themeColor="text1"/>
          <w:sz w:val="28"/>
          <w:szCs w:val="28"/>
        </w:rPr>
      </w:pPr>
      <w:r w:rsidRPr="005924F5">
        <w:rPr>
          <w:color w:val="000000" w:themeColor="text1"/>
          <w:sz w:val="28"/>
          <w:szCs w:val="28"/>
        </w:rPr>
        <w:t xml:space="preserve">Каковы ограничения технологии </w:t>
      </w:r>
      <w:proofErr w:type="spellStart"/>
      <w:r w:rsidRPr="005924F5">
        <w:rPr>
          <w:color w:val="000000" w:themeColor="text1"/>
          <w:sz w:val="28"/>
          <w:szCs w:val="28"/>
        </w:rPr>
        <w:t>EtherChannel</w:t>
      </w:r>
      <w:proofErr w:type="spellEnd"/>
      <w:r w:rsidRPr="005924F5">
        <w:rPr>
          <w:color w:val="000000" w:themeColor="text1"/>
          <w:sz w:val="28"/>
          <w:szCs w:val="28"/>
        </w:rPr>
        <w:t xml:space="preserve">? </w:t>
      </w:r>
    </w:p>
    <w:p w14:paraId="7D0A9D36" w14:textId="67F65B7A" w:rsidR="001045D1" w:rsidRPr="000A7CAB" w:rsidRDefault="001045D1" w:rsidP="000A7CAB"/>
    <w:sectPr w:rsidR="001045D1" w:rsidRPr="000A7CAB" w:rsidSect="008908DD">
      <w:headerReference w:type="default" r:id="rId49"/>
      <w:footerReference w:type="default" r:id="rId50"/>
      <w:headerReference w:type="first" r:id="rId51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5A0D1" w14:textId="77777777" w:rsidR="006A0FD2" w:rsidRDefault="006A0FD2" w:rsidP="0085029A">
      <w:r>
        <w:separator/>
      </w:r>
    </w:p>
  </w:endnote>
  <w:endnote w:type="continuationSeparator" w:id="0">
    <w:p w14:paraId="76FF6AA4" w14:textId="77777777" w:rsidR="006A0FD2" w:rsidRDefault="006A0FD2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FE0C5" w14:textId="77777777" w:rsidR="000648AD" w:rsidRDefault="000648AD">
    <w:pPr>
      <w:pStyle w:val="a5"/>
      <w:jc w:val="right"/>
    </w:pPr>
  </w:p>
  <w:p w14:paraId="5F6ECCBE" w14:textId="77777777" w:rsidR="000648AD" w:rsidRPr="003B4335" w:rsidRDefault="008908DD">
    <w:pPr>
      <w:pStyle w:val="a5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723B714" wp14:editId="60336796">
              <wp:simplePos x="0" y="0"/>
              <wp:positionH relativeFrom="column">
                <wp:posOffset>-487680</wp:posOffset>
              </wp:positionH>
              <wp:positionV relativeFrom="paragraph">
                <wp:posOffset>165100</wp:posOffset>
              </wp:positionV>
              <wp:extent cx="1741805" cy="171450"/>
              <wp:effectExtent l="0" t="0" r="0" b="0"/>
              <wp:wrapNone/>
              <wp:docPr id="51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180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B33AC2" w14:textId="77777777" w:rsidR="000648AD" w:rsidRDefault="000648AD" w:rsidP="00DA0375">
                          <w:pPr>
                            <w:spacing w:after="1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65E1FDB7" w14:textId="77777777" w:rsidR="000648AD" w:rsidRPr="003B4335" w:rsidRDefault="000648AD" w:rsidP="003B4335">
                          <w:pPr>
                            <w:spacing w:after="120"/>
                            <w:ind w:left="709"/>
                            <w:rPr>
                              <w:rFonts w:ascii="GOST Type BU" w:hAnsi="GOST Type BU"/>
                              <w:sz w:val="18"/>
                              <w:szCs w:val="18"/>
                            </w:rPr>
                          </w:pPr>
                        </w:p>
                        <w:p w14:paraId="29CF3C22" w14:textId="77777777" w:rsidR="000648AD" w:rsidRPr="003B4335" w:rsidRDefault="000648AD" w:rsidP="003B4335">
                          <w:pPr>
                            <w:ind w:left="708"/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  <w:p w14:paraId="0E42B859" w14:textId="77777777" w:rsidR="000648AD" w:rsidRPr="003B4335" w:rsidRDefault="000648AD" w:rsidP="003B433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23B714" id="Rectangle 70" o:spid="_x0000_s1046" style="position:absolute;margin-left:-38.4pt;margin-top:13pt;width:137.1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" filled="f" stroked="f" strokeweight=".25pt">
              <v:textbox inset="1pt,1pt,1pt,1pt">
                <w:txbxContent>
                  <w:p w14:paraId="3BB33AC2" w14:textId="77777777" w:rsidR="000648AD" w:rsidRDefault="000648AD" w:rsidP="00DA0375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  <w:p w14:paraId="65E1FDB7" w14:textId="77777777" w:rsidR="000648AD" w:rsidRPr="003B4335" w:rsidRDefault="000648AD" w:rsidP="003B4335">
                    <w:pPr>
                      <w:spacing w:after="120"/>
                      <w:ind w:left="709"/>
                      <w:rPr>
                        <w:rFonts w:ascii="GOST Type BU" w:hAnsi="GOST Type BU"/>
                        <w:sz w:val="18"/>
                        <w:szCs w:val="18"/>
                      </w:rPr>
                    </w:pPr>
                  </w:p>
                  <w:p w14:paraId="29CF3C22" w14:textId="77777777" w:rsidR="000648AD" w:rsidRPr="003B4335" w:rsidRDefault="000648AD" w:rsidP="003B4335">
                    <w:pPr>
                      <w:ind w:left="708"/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  <w:p w14:paraId="0E42B859" w14:textId="77777777" w:rsidR="000648AD" w:rsidRPr="003B4335" w:rsidRDefault="000648AD" w:rsidP="003B433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B1141" w14:textId="77777777" w:rsidR="006A0FD2" w:rsidRDefault="006A0FD2" w:rsidP="0085029A">
      <w:r>
        <w:separator/>
      </w:r>
    </w:p>
  </w:footnote>
  <w:footnote w:type="continuationSeparator" w:id="0">
    <w:p w14:paraId="2705DCE5" w14:textId="77777777" w:rsidR="006A0FD2" w:rsidRDefault="006A0FD2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56695" w14:textId="77777777" w:rsidR="000648AD" w:rsidRDefault="008908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67FD353F" wp14:editId="77F0ACD7">
              <wp:simplePos x="0" y="0"/>
              <wp:positionH relativeFrom="page">
                <wp:posOffset>711835</wp:posOffset>
              </wp:positionH>
              <wp:positionV relativeFrom="page">
                <wp:posOffset>201930</wp:posOffset>
              </wp:positionV>
              <wp:extent cx="6487795" cy="10258425"/>
              <wp:effectExtent l="0" t="0" r="27305" b="28575"/>
              <wp:wrapNone/>
              <wp:docPr id="64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65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56CD9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A99AD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608A1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31977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5A27D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DC205" w14:textId="77777777" w:rsidR="000648AD" w:rsidRPr="00977FCF" w:rsidRDefault="000648A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A99F3" w14:textId="77777777" w:rsidR="000648AD" w:rsidRPr="003D6794" w:rsidRDefault="000648AD" w:rsidP="0053536F">
                            <w:pPr>
                              <w:pStyle w:val="a5"/>
                              <w:jc w:val="center"/>
                            </w:pP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620F11">
                              <w:rPr>
                                <w:i/>
                                <w:noProof/>
                                <w:sz w:val="32"/>
                                <w:szCs w:val="32"/>
                              </w:rPr>
                              <w:t>7</w: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14:paraId="56C0E7F3" w14:textId="77777777" w:rsidR="000648AD" w:rsidRPr="00AD0C1A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70"/>
                      <wps:cNvSpPr>
                        <a:spLocks noChangeArrowheads="1"/>
                      </wps:cNvSpPr>
                      <wps:spPr bwMode="auto">
                        <a:xfrm>
                          <a:off x="8052" y="19245"/>
                          <a:ext cx="1085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211C8" w14:textId="43D92543" w:rsidR="000A67C1" w:rsidRPr="003156E0" w:rsidRDefault="001A1740" w:rsidP="000A67C1">
                            <w:pPr>
                              <w:jc w:val="center"/>
                              <w:rPr>
                                <w:iCs/>
                              </w:rPr>
                            </w:pPr>
                            <w:r w:rsidRPr="003156E0">
                              <w:rPr>
                                <w:iCs/>
                                <w:sz w:val="36"/>
                                <w:szCs w:val="36"/>
                              </w:rPr>
                              <w:t>ИКСиС.09.03.</w:t>
                            </w:r>
                            <w:proofErr w:type="gramStart"/>
                            <w:r w:rsidRPr="003156E0">
                              <w:rPr>
                                <w:iCs/>
                                <w:sz w:val="36"/>
                                <w:szCs w:val="36"/>
                              </w:rPr>
                              <w:t>02.0</w:t>
                            </w:r>
                            <w:r w:rsidR="003156E0" w:rsidRPr="003156E0">
                              <w:rPr>
                                <w:iCs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  <w:r w:rsidR="003B2547" w:rsidRPr="003156E0">
                              <w:rPr>
                                <w:iCs/>
                                <w:sz w:val="36"/>
                                <w:szCs w:val="36"/>
                              </w:rPr>
                              <w:t>0000.ПР</w:t>
                            </w:r>
                            <w:proofErr w:type="gramEnd"/>
                          </w:p>
                          <w:p w14:paraId="1A50F156" w14:textId="77777777" w:rsidR="000648AD" w:rsidRPr="00E351C3" w:rsidRDefault="000648AD" w:rsidP="000A67C1">
                            <w:pPr>
                              <w:ind w:left="708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2E473541" w14:textId="77777777" w:rsidR="000648AD" w:rsidRPr="00AB1AC7" w:rsidRDefault="000648AD" w:rsidP="000A6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FD353F" id="Group 51" o:spid="_x0000_s1026" style="position:absolute;margin-left:56.05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<v:textbox inset="1pt,1pt,1pt,1pt">
                  <w:txbxContent>
                    <w:p w14:paraId="40A56CD9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<v:textbox inset="1pt,1pt,1pt,1pt">
                  <w:txbxContent>
                    <w:p w14:paraId="2BDA99AD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<v:textbox inset="1pt,1pt,1pt,1pt">
                  <w:txbxContent>
                    <w:p w14:paraId="318608A1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40C31977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<v:textbox inset="1pt,1pt,1pt,1pt">
                  <w:txbxContent>
                    <w:p w14:paraId="0EB5A27D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<v:textbox inset="1pt,1pt,1pt,1pt">
                  <w:txbxContent>
                    <w:p w14:paraId="22CDC205" w14:textId="77777777" w:rsidR="000648AD" w:rsidRPr="00977FCF" w:rsidRDefault="000648A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<v:textbox inset="1pt,1pt,1pt,1pt">
                  <w:txbxContent>
                    <w:p w14:paraId="690A99F3" w14:textId="77777777" w:rsidR="000648AD" w:rsidRPr="003D6794" w:rsidRDefault="000648AD" w:rsidP="0053536F">
                      <w:pPr>
                        <w:pStyle w:val="a5"/>
                        <w:jc w:val="center"/>
                      </w:pP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620F11">
                        <w:rPr>
                          <w:i/>
                          <w:noProof/>
                          <w:sz w:val="32"/>
                          <w:szCs w:val="32"/>
                        </w:rPr>
                        <w:t>7</w: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  <w:p w14:paraId="56C0E7F3" w14:textId="77777777" w:rsidR="000648AD" w:rsidRPr="00AD0C1A" w:rsidRDefault="000648AD" w:rsidP="0053536F"/>
                  </w:txbxContent>
                </v:textbox>
              </v:rect>
              <v:rect id="_x0000_s1045" style="position:absolute;left:8052;top:19245;width:10853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316211C8" w14:textId="43D92543" w:rsidR="000A67C1" w:rsidRPr="003156E0" w:rsidRDefault="001A1740" w:rsidP="000A67C1">
                      <w:pPr>
                        <w:jc w:val="center"/>
                        <w:rPr>
                          <w:iCs/>
                        </w:rPr>
                      </w:pPr>
                      <w:r w:rsidRPr="003156E0">
                        <w:rPr>
                          <w:iCs/>
                          <w:sz w:val="36"/>
                          <w:szCs w:val="36"/>
                        </w:rPr>
                        <w:t>ИКСиС.09.03.</w:t>
                      </w:r>
                      <w:proofErr w:type="gramStart"/>
                      <w:r w:rsidRPr="003156E0">
                        <w:rPr>
                          <w:iCs/>
                          <w:sz w:val="36"/>
                          <w:szCs w:val="36"/>
                        </w:rPr>
                        <w:t>02.0</w:t>
                      </w:r>
                      <w:r w:rsidR="003156E0" w:rsidRPr="003156E0">
                        <w:rPr>
                          <w:iCs/>
                          <w:sz w:val="36"/>
                          <w:szCs w:val="36"/>
                          <w:lang w:val="en-US"/>
                        </w:rPr>
                        <w:t>2</w:t>
                      </w:r>
                      <w:r w:rsidR="003B2547" w:rsidRPr="003156E0">
                        <w:rPr>
                          <w:iCs/>
                          <w:sz w:val="36"/>
                          <w:szCs w:val="36"/>
                        </w:rPr>
                        <w:t>0000.ПР</w:t>
                      </w:r>
                      <w:proofErr w:type="gramEnd"/>
                    </w:p>
                    <w:p w14:paraId="1A50F156" w14:textId="77777777" w:rsidR="000648AD" w:rsidRPr="00E351C3" w:rsidRDefault="000648AD" w:rsidP="000A67C1">
                      <w:pPr>
                        <w:ind w:left="708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2E473541" w14:textId="77777777" w:rsidR="000648AD" w:rsidRPr="00AB1AC7" w:rsidRDefault="000648AD" w:rsidP="000A67C1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63E12" w14:textId="77777777" w:rsidR="000648AD" w:rsidRDefault="008908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 wp14:anchorId="2F19BFDB" wp14:editId="09E210A6">
              <wp:simplePos x="0" y="0"/>
              <wp:positionH relativeFrom="page">
                <wp:posOffset>701040</wp:posOffset>
              </wp:positionH>
              <wp:positionV relativeFrom="page">
                <wp:posOffset>156845</wp:posOffset>
              </wp:positionV>
              <wp:extent cx="6554470" cy="10308590"/>
              <wp:effectExtent l="0" t="0" r="17780" b="16510"/>
              <wp:wrapNone/>
              <wp:docPr id="1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8590"/>
                        <a:chOff x="0" y="0"/>
                        <a:chExt cx="20000" cy="20000"/>
                      </a:xfrm>
                    </wpg:grpSpPr>
                    <wps:wsp>
                      <wps:cNvPr id="1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0CAE1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5ACEC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1DEFC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8B502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EB175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9D4D7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D65D5" w14:textId="77777777" w:rsidR="000648AD" w:rsidRPr="001002D2" w:rsidRDefault="000648A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9"/>
                      <wps:cNvSpPr>
                        <a:spLocks noChangeArrowheads="1"/>
                      </wps:cNvSpPr>
                      <wps:spPr bwMode="auto">
                        <a:xfrm>
                          <a:off x="6859" y="17444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DD5C5" w14:textId="44D82790" w:rsidR="000648AD" w:rsidRPr="00977FCF" w:rsidRDefault="000648AD" w:rsidP="00213C65">
                            <w:pP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8908DD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20D49">
                              <w:rPr>
                                <w:i/>
                                <w:sz w:val="36"/>
                                <w:szCs w:val="36"/>
                              </w:rPr>
                              <w:t>ИКСиС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0A67C1">
                              <w:rPr>
                                <w:i/>
                                <w:sz w:val="36"/>
                                <w:szCs w:val="36"/>
                              </w:rPr>
                              <w:t>09.03.</w:t>
                            </w:r>
                            <w:proofErr w:type="gramStart"/>
                            <w:r w:rsidR="000A67C1">
                              <w:rPr>
                                <w:i/>
                                <w:sz w:val="36"/>
                                <w:szCs w:val="36"/>
                              </w:rPr>
                              <w:t>02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1A1740">
                              <w:rPr>
                                <w:i/>
                                <w:sz w:val="36"/>
                                <w:szCs w:val="36"/>
                              </w:rPr>
                              <w:t>0</w:t>
                            </w:r>
                            <w:r w:rsidR="003156E0">
                              <w:rPr>
                                <w:i/>
                                <w:sz w:val="36"/>
                                <w:szCs w:val="36"/>
                              </w:rPr>
                              <w:t>2</w:t>
                            </w:r>
                            <w:r w:rsidR="00320D49">
                              <w:rPr>
                                <w:i/>
                                <w:sz w:val="36"/>
                                <w:szCs w:val="36"/>
                              </w:rPr>
                              <w:t>0000.</w:t>
                            </w:r>
                            <w:r w:rsidR="003B2547">
                              <w:rPr>
                                <w:i/>
                                <w:sz w:val="36"/>
                                <w:szCs w:val="36"/>
                              </w:rPr>
                              <w:t>ПР</w:t>
                            </w:r>
                            <w:proofErr w:type="gramEnd"/>
                          </w:p>
                          <w:p w14:paraId="29BEC162" w14:textId="77777777" w:rsidR="000648AD" w:rsidRPr="00DA5EA6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3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1C71C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42B67" w14:textId="2F63AEC0" w:rsidR="000648AD" w:rsidRPr="003156E0" w:rsidRDefault="003156E0" w:rsidP="00F93F99">
                              <w:pPr>
                                <w:rPr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3156E0">
                                <w:rPr>
                                  <w:iCs/>
                                  <w:sz w:val="16"/>
                                  <w:szCs w:val="16"/>
                                </w:rPr>
                                <w:t>Веретельников 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E1469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EF0F1" w14:textId="77777777" w:rsidR="000648AD" w:rsidRPr="003156E0" w:rsidRDefault="00320D4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r w:rsidRPr="003156E0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Береза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712FB" w14:textId="77777777" w:rsidR="000648AD" w:rsidRPr="009E5A54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A3C2C" w14:textId="77777777" w:rsidR="000648AD" w:rsidRPr="009E5A54" w:rsidRDefault="000648AD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2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CB314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AEA2E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722F1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BDA9C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41"/>
                      <wps:cNvSpPr>
                        <a:spLocks noChangeArrowheads="1"/>
                      </wps:cNvSpPr>
                      <wps:spPr bwMode="auto">
                        <a:xfrm>
                          <a:off x="7806" y="18013"/>
                          <a:ext cx="6292" cy="1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9E329" w14:textId="77777777" w:rsidR="000648AD" w:rsidRDefault="000648AD" w:rsidP="0053536F"/>
                          <w:p w14:paraId="568C8372" w14:textId="47F94F12" w:rsidR="00AE6E2D" w:rsidRPr="00AE6E2D" w:rsidRDefault="00DC2BFC" w:rsidP="00AE6E2D">
                            <w:pPr>
                              <w:pStyle w:val="12"/>
                              <w:tabs>
                                <w:tab w:val="left" w:pos="1134"/>
                              </w:tabs>
                              <w:spacing w:after="0" w:line="240" w:lineRule="auto"/>
                              <w:ind w:left="-23" w:firstLine="23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</w:rPr>
                            </w:pPr>
                            <w:r w:rsidRPr="003B2547">
                              <w:rPr>
                                <w:b w:val="0"/>
                                <w:sz w:val="28"/>
                                <w:szCs w:val="28"/>
                              </w:rPr>
                              <w:t>П</w:t>
                            </w:r>
                            <w:r w:rsidR="000648AD" w:rsidRPr="003B2547">
                              <w:rPr>
                                <w:b w:val="0"/>
                                <w:sz w:val="28"/>
                                <w:szCs w:val="28"/>
                              </w:rPr>
                              <w:t>рактическ</w:t>
                            </w:r>
                            <w:r w:rsidRPr="003B2547">
                              <w:rPr>
                                <w:b w:val="0"/>
                                <w:sz w:val="28"/>
                                <w:szCs w:val="28"/>
                              </w:rPr>
                              <w:t>ая</w:t>
                            </w:r>
                            <w:r w:rsidR="000648AD" w:rsidRPr="003B2547">
                              <w:rPr>
                                <w:b w:val="0"/>
                                <w:sz w:val="28"/>
                                <w:szCs w:val="28"/>
                              </w:rPr>
                              <w:t xml:space="preserve"> работ</w:t>
                            </w:r>
                            <w:r w:rsidR="00460401">
                              <w:rPr>
                                <w:b w:val="0"/>
                                <w:sz w:val="28"/>
                                <w:szCs w:val="28"/>
                              </w:rPr>
                              <w:t>а №</w:t>
                            </w:r>
                            <w:r w:rsidR="00F4523F" w:rsidRPr="00F4523F">
                              <w:rPr>
                                <w:b w:val="0"/>
                                <w:sz w:val="28"/>
                                <w:szCs w:val="28"/>
                              </w:rPr>
                              <w:t>3</w:t>
                            </w:r>
                            <w:r w:rsidR="00320D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40CCD" w:rsidRPr="003B2547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16"/>
                              </w:rPr>
                              <w:t>«</w:t>
                            </w:r>
                            <w:r w:rsidR="00F4523F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Протоколы устранения петель (</w:t>
                            </w:r>
                            <w:r w:rsidR="00F4523F"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STP</w:t>
                            </w:r>
                            <w:r w:rsidR="00F4523F" w:rsidRPr="00F4523F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F4523F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и агрегирования каналов (</w:t>
                            </w:r>
                            <w:proofErr w:type="spellStart"/>
                            <w:r w:rsidR="00F4523F"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Etherchannel</w:t>
                            </w:r>
                            <w:proofErr w:type="spellEnd"/>
                            <w:r w:rsidR="00F4523F" w:rsidRPr="00F4523F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)</w:t>
                            </w:r>
                            <w:r w:rsidR="003B2547" w:rsidRPr="003B2547"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679B874D" w14:textId="77777777" w:rsidR="00AE6E2D" w:rsidRDefault="00AE6E2D" w:rsidP="00AE6E2D">
                            <w:pPr>
                              <w:pStyle w:val="12"/>
                              <w:tabs>
                                <w:tab w:val="left" w:pos="1134"/>
                              </w:tabs>
                              <w:spacing w:after="0" w:line="240" w:lineRule="auto"/>
                              <w:ind w:left="-23" w:firstLine="709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  <w:p w14:paraId="54A27B79" w14:textId="77777777" w:rsidR="000648AD" w:rsidRPr="0012041B" w:rsidRDefault="00A40CCD" w:rsidP="001204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40CCD">
                              <w:rPr>
                                <w:sz w:val="20"/>
                                <w:szCs w:val="16"/>
                              </w:rPr>
                              <w:t>».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905B5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A639D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45512" w14:textId="77777777" w:rsidR="000648AD" w:rsidRPr="00AD69C7" w:rsidRDefault="000648AD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22EE3" w14:textId="77777777" w:rsidR="000648AD" w:rsidRPr="00495FFE" w:rsidRDefault="000648AD" w:rsidP="00495FF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ИСОиП</w:t>
                            </w:r>
                            <w:proofErr w:type="spellEnd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(филиал) ДГТУ в </w:t>
                            </w:r>
                            <w:proofErr w:type="spell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г.Шахты</w:t>
                            </w:r>
                            <w:proofErr w:type="spellEnd"/>
                          </w:p>
                          <w:p w14:paraId="446D83E5" w14:textId="77777777" w:rsidR="000648AD" w:rsidRPr="000A67C1" w:rsidRDefault="000A67C1" w:rsidP="00495FFE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ИСТ-Т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1A1740">
                              <w:rPr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19BFDB" id="Group 1" o:spid="_x0000_s1047" style="position:absolute;margin-left:55.2pt;margin-top:12.35pt;width:516.1pt;height:811.7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">
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" filled="f" strokeweight="2pt"/>
              <v:line id="Line 3" o:spid="_x0000_s104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4" o:spid="_x0000_s105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5" o:spid="_x0000_s105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" o:spid="_x0000_s105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7" o:spid="_x0000_s105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8" o:spid="_x0000_s105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9" o:spid="_x0000_s105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2" o:spid="_x0000_s105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0C0CAE1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0F5ACEC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601DEFC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838B502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12FEB175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7689D4D7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F0D65D5" w14:textId="77777777" w:rsidR="000648AD" w:rsidRPr="001002D2" w:rsidRDefault="000648A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5" style="position:absolute;left:6859;top:17444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CBDD5C5" w14:textId="44D82790" w:rsidR="000648AD" w:rsidRPr="00977FCF" w:rsidRDefault="000648AD" w:rsidP="00213C65">
                      <w:pP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 xml:space="preserve">        </w:t>
                      </w:r>
                      <w:r w:rsidR="008908DD">
                        <w:rPr>
                          <w:i/>
                          <w:sz w:val="36"/>
                          <w:szCs w:val="36"/>
                        </w:rPr>
                        <w:t xml:space="preserve">     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="00320D49">
                        <w:rPr>
                          <w:i/>
                          <w:sz w:val="36"/>
                          <w:szCs w:val="36"/>
                        </w:rPr>
                        <w:t>ИКСиС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0A67C1">
                        <w:rPr>
                          <w:i/>
                          <w:sz w:val="36"/>
                          <w:szCs w:val="36"/>
                        </w:rPr>
                        <w:t>09.03.</w:t>
                      </w:r>
                      <w:proofErr w:type="gramStart"/>
                      <w:r w:rsidR="000A67C1">
                        <w:rPr>
                          <w:i/>
                          <w:sz w:val="36"/>
                          <w:szCs w:val="36"/>
                        </w:rPr>
                        <w:t>02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1A1740">
                        <w:rPr>
                          <w:i/>
                          <w:sz w:val="36"/>
                          <w:szCs w:val="36"/>
                        </w:rPr>
                        <w:t>0</w:t>
                      </w:r>
                      <w:r w:rsidR="003156E0">
                        <w:rPr>
                          <w:i/>
                          <w:sz w:val="36"/>
                          <w:szCs w:val="36"/>
                        </w:rPr>
                        <w:t>2</w:t>
                      </w:r>
                      <w:r w:rsidR="00320D49">
                        <w:rPr>
                          <w:i/>
                          <w:sz w:val="36"/>
                          <w:szCs w:val="36"/>
                        </w:rPr>
                        <w:t>0000.</w:t>
                      </w:r>
                      <w:r w:rsidR="003B2547">
                        <w:rPr>
                          <w:i/>
                          <w:sz w:val="36"/>
                          <w:szCs w:val="36"/>
                        </w:rPr>
                        <w:t>ПР</w:t>
                      </w:r>
                      <w:proofErr w:type="gramEnd"/>
                    </w:p>
                    <w:p w14:paraId="29BEC162" w14:textId="77777777" w:rsidR="000648AD" w:rsidRPr="00DA5EA6" w:rsidRDefault="000648AD" w:rsidP="0053536F"/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21" o:spid="_x0000_s106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22" o:spid="_x0000_s106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3" o:spid="_x0000_s106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24" o:spid="_x0000_s107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group id="Group 25" o:spid="_x0000_s107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26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1FD1C71C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4BA42B67" w14:textId="2F63AEC0" w:rsidR="000648AD" w:rsidRPr="003156E0" w:rsidRDefault="003156E0" w:rsidP="00F93F99">
                        <w:pPr>
                          <w:rPr>
                            <w:iCs/>
                            <w:sz w:val="16"/>
                            <w:szCs w:val="16"/>
                          </w:rPr>
                        </w:pPr>
                        <w:r w:rsidRPr="003156E0">
                          <w:rPr>
                            <w:iCs/>
                            <w:sz w:val="16"/>
                            <w:szCs w:val="16"/>
                          </w:rPr>
                          <w:t>Веретельников А.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29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51DE1469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A3EF0F1" w14:textId="77777777" w:rsidR="000648AD" w:rsidRPr="003156E0" w:rsidRDefault="00320D49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</w:pPr>
                        <w:r w:rsidRPr="003156E0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  <w:t>Береза А.Н.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32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267712FB" w14:textId="77777777" w:rsidR="000648AD" w:rsidRPr="009E5A54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33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006A3C2C" w14:textId="77777777" w:rsidR="000648AD" w:rsidRPr="009E5A54" w:rsidRDefault="000648AD" w:rsidP="0053536F"/>
                    </w:txbxContent>
                  </v:textbox>
                </v:rect>
              </v:group>
              <v:group id="Group 34" o:spid="_x0000_s108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rect id="Rectangle 35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51ECB314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691AEA2E" w14:textId="77777777"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38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CC722F1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B0BDA9C" w14:textId="77777777"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Rectangle 41" o:spid="_x0000_s1087" style="position:absolute;left:7806;top:18013;width:629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5DF9E329" w14:textId="77777777" w:rsidR="000648AD" w:rsidRDefault="000648AD" w:rsidP="0053536F"/>
                    <w:p w14:paraId="568C8372" w14:textId="47F94F12" w:rsidR="00AE6E2D" w:rsidRPr="00AE6E2D" w:rsidRDefault="00DC2BFC" w:rsidP="00AE6E2D">
                      <w:pPr>
                        <w:pStyle w:val="12"/>
                        <w:tabs>
                          <w:tab w:val="left" w:pos="1134"/>
                        </w:tabs>
                        <w:spacing w:after="0" w:line="240" w:lineRule="auto"/>
                        <w:ind w:left="-23" w:firstLine="23"/>
                        <w:jc w:val="center"/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</w:rPr>
                      </w:pPr>
                      <w:r w:rsidRPr="003B2547">
                        <w:rPr>
                          <w:b w:val="0"/>
                          <w:sz w:val="28"/>
                          <w:szCs w:val="28"/>
                        </w:rPr>
                        <w:t>П</w:t>
                      </w:r>
                      <w:r w:rsidR="000648AD" w:rsidRPr="003B2547">
                        <w:rPr>
                          <w:b w:val="0"/>
                          <w:sz w:val="28"/>
                          <w:szCs w:val="28"/>
                        </w:rPr>
                        <w:t>рактическ</w:t>
                      </w:r>
                      <w:r w:rsidRPr="003B2547">
                        <w:rPr>
                          <w:b w:val="0"/>
                          <w:sz w:val="28"/>
                          <w:szCs w:val="28"/>
                        </w:rPr>
                        <w:t>ая</w:t>
                      </w:r>
                      <w:r w:rsidR="000648AD" w:rsidRPr="003B2547">
                        <w:rPr>
                          <w:b w:val="0"/>
                          <w:sz w:val="28"/>
                          <w:szCs w:val="28"/>
                        </w:rPr>
                        <w:t xml:space="preserve"> работ</w:t>
                      </w:r>
                      <w:r w:rsidR="00460401">
                        <w:rPr>
                          <w:b w:val="0"/>
                          <w:sz w:val="28"/>
                          <w:szCs w:val="28"/>
                        </w:rPr>
                        <w:t>а №</w:t>
                      </w:r>
                      <w:r w:rsidR="00F4523F" w:rsidRPr="00F4523F">
                        <w:rPr>
                          <w:b w:val="0"/>
                          <w:sz w:val="28"/>
                          <w:szCs w:val="28"/>
                        </w:rPr>
                        <w:t>3</w:t>
                      </w:r>
                      <w:r w:rsidR="00320D49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40CCD" w:rsidRPr="003B2547">
                        <w:rPr>
                          <w:rFonts w:ascii="Times New Roman" w:hAnsi="Times New Roman"/>
                          <w:b w:val="0"/>
                          <w:sz w:val="20"/>
                          <w:szCs w:val="16"/>
                        </w:rPr>
                        <w:t>«</w:t>
                      </w:r>
                      <w:r w:rsidR="00F4523F">
                        <w:rPr>
                          <w:b w:val="0"/>
                          <w:bCs w:val="0"/>
                          <w:sz w:val="24"/>
                          <w:szCs w:val="24"/>
                        </w:rPr>
                        <w:t>Протоколы устранения петель (</w:t>
                      </w:r>
                      <w:r w:rsidR="00F4523F">
                        <w:rPr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STP</w:t>
                      </w:r>
                      <w:r w:rsidR="00F4523F" w:rsidRPr="00F4523F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) </w:t>
                      </w:r>
                      <w:r w:rsidR="00F4523F">
                        <w:rPr>
                          <w:b w:val="0"/>
                          <w:bCs w:val="0"/>
                          <w:sz w:val="24"/>
                          <w:szCs w:val="24"/>
                        </w:rPr>
                        <w:t>и агрегирования каналов (</w:t>
                      </w:r>
                      <w:proofErr w:type="spellStart"/>
                      <w:r w:rsidR="00F4523F">
                        <w:rPr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Etherchannel</w:t>
                      </w:r>
                      <w:proofErr w:type="spellEnd"/>
                      <w:r w:rsidR="00F4523F" w:rsidRPr="00F4523F">
                        <w:rPr>
                          <w:b w:val="0"/>
                          <w:bCs w:val="0"/>
                          <w:sz w:val="24"/>
                          <w:szCs w:val="24"/>
                        </w:rPr>
                        <w:t>)</w:t>
                      </w:r>
                      <w:r w:rsidR="003B2547" w:rsidRPr="003B2547"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>»</w:t>
                      </w:r>
                    </w:p>
                    <w:p w14:paraId="679B874D" w14:textId="77777777" w:rsidR="00AE6E2D" w:rsidRDefault="00AE6E2D" w:rsidP="00AE6E2D">
                      <w:pPr>
                        <w:pStyle w:val="12"/>
                        <w:tabs>
                          <w:tab w:val="left" w:pos="1134"/>
                        </w:tabs>
                        <w:spacing w:after="0" w:line="240" w:lineRule="auto"/>
                        <w:ind w:left="-23" w:firstLine="709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  <w:p w14:paraId="54A27B79" w14:textId="77777777" w:rsidR="000648AD" w:rsidRPr="0012041B" w:rsidRDefault="00A40CCD" w:rsidP="001204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40CCD">
                        <w:rPr>
                          <w:sz w:val="20"/>
                          <w:szCs w:val="16"/>
                        </w:rPr>
                        <w:t>».</w:t>
                      </w: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43" o:spid="_x0000_s108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44" o:spid="_x0000_s109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rect id="Rectangle 45" o:spid="_x0000_s109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3ED905B5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5BA639D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03145512" w14:textId="77777777" w:rsidR="000648AD" w:rsidRPr="00AD69C7" w:rsidRDefault="000648AD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line id="Line 49" o:spid="_x0000_s109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rect id="Rectangle 50" o:spid="_x0000_s1096" style="position:absolute;left:14295;top:18969;width:5609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12222EE3" w14:textId="77777777" w:rsidR="000648AD" w:rsidRPr="00495FFE" w:rsidRDefault="000648AD" w:rsidP="00495FF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495FFE">
                        <w:rPr>
                          <w:i/>
                          <w:sz w:val="20"/>
                          <w:szCs w:val="20"/>
                        </w:rPr>
                        <w:t>ИСОиП</w:t>
                      </w:r>
                      <w:proofErr w:type="spellEnd"/>
                      <w:r w:rsidRPr="00495FFE">
                        <w:rPr>
                          <w:i/>
                          <w:sz w:val="20"/>
                          <w:szCs w:val="20"/>
                        </w:rPr>
                        <w:t xml:space="preserve"> (филиал) ДГТУ в </w:t>
                      </w:r>
                      <w:proofErr w:type="spellStart"/>
                      <w:r w:rsidRPr="00495FFE">
                        <w:rPr>
                          <w:i/>
                          <w:sz w:val="20"/>
                          <w:szCs w:val="20"/>
                        </w:rPr>
                        <w:t>г.Шахты</w:t>
                      </w:r>
                      <w:proofErr w:type="spellEnd"/>
                    </w:p>
                    <w:p w14:paraId="446D83E5" w14:textId="77777777" w:rsidR="000648AD" w:rsidRPr="000A67C1" w:rsidRDefault="000A67C1" w:rsidP="00495FFE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ИСТ-Т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1A1740">
                        <w:rPr>
                          <w:i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1068"/>
      </w:pPr>
    </w:lvl>
    <w:lvl w:ilvl="1">
      <w:start w:val="234"/>
      <w:numFmt w:val="decimal"/>
      <w:lvlText w:val="%1.%2"/>
      <w:lvlJc w:val="left"/>
      <w:pPr>
        <w:tabs>
          <w:tab w:val="num" w:pos="5580"/>
        </w:tabs>
        <w:ind w:left="5580" w:hanging="4860"/>
      </w:pPr>
    </w:lvl>
    <w:lvl w:ilvl="2">
      <w:start w:val="17"/>
      <w:numFmt w:val="decimal"/>
      <w:lvlText w:val="%1.%2.%3"/>
      <w:lvlJc w:val="left"/>
      <w:pPr>
        <w:tabs>
          <w:tab w:val="num" w:pos="5580"/>
        </w:tabs>
        <w:ind w:left="5580" w:hanging="4860"/>
      </w:pPr>
    </w:lvl>
    <w:lvl w:ilvl="3">
      <w:start w:val="25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580"/>
        </w:tabs>
        <w:ind w:left="5580" w:hanging="4860"/>
      </w:p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4860"/>
      </w:pPr>
    </w:lvl>
    <w:lvl w:ilvl="6">
      <w:start w:val="1"/>
      <w:numFmt w:val="decimal"/>
      <w:lvlText w:val="%1.%2.%3.%4.%5.%6.%7"/>
      <w:lvlJc w:val="left"/>
      <w:pPr>
        <w:tabs>
          <w:tab w:val="num" w:pos="5580"/>
        </w:tabs>
        <w:ind w:left="558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5580"/>
        </w:tabs>
        <w:ind w:left="5580" w:hanging="4860"/>
      </w:pPr>
    </w:lvl>
  </w:abstractNum>
  <w:abstractNum w:abstractNumId="1" w15:restartNumberingAfterBreak="0">
    <w:nsid w:val="00000003"/>
    <w:multiLevelType w:val="multilevel"/>
    <w:tmpl w:val="00000003"/>
    <w:name w:val="WW8Num6"/>
    <w:lvl w:ilvl="0">
      <w:start w:val="226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start w:val="4"/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start w:val="37"/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05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2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6"/>
        <w:szCs w:val="16"/>
      </w:rPr>
    </w:lvl>
  </w:abstractNum>
  <w:abstractNum w:abstractNumId="3" w15:restartNumberingAfterBreak="0">
    <w:nsid w:val="00000005"/>
    <w:multiLevelType w:val="multilevel"/>
    <w:tmpl w:val="00000005"/>
    <w:name w:val="WW8Num12"/>
    <w:lvl w:ilvl="0">
      <w:start w:val="193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start w:val="256"/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start w:val="1"/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6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4" w15:restartNumberingAfterBreak="0">
    <w:nsid w:val="00000006"/>
    <w:multiLevelType w:val="multilevel"/>
    <w:tmpl w:val="00000006"/>
    <w:name w:val="WW8Num16"/>
    <w:lvl w:ilvl="0">
      <w:start w:val="127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5" w15:restartNumberingAfterBreak="0">
    <w:nsid w:val="00000007"/>
    <w:multiLevelType w:val="multilevel"/>
    <w:tmpl w:val="00000007"/>
    <w:name w:val="WW8Num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6" w15:restartNumberingAfterBreak="0">
    <w:nsid w:val="00000008"/>
    <w:multiLevelType w:val="multilevel"/>
    <w:tmpl w:val="00000008"/>
    <w:name w:val="WW8Num46"/>
    <w:lvl w:ilvl="0">
      <w:start w:val="13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start w:val="13"/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start w:val="13"/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3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7" w15:restartNumberingAfterBreak="0">
    <w:nsid w:val="06661DD8"/>
    <w:multiLevelType w:val="hybridMultilevel"/>
    <w:tmpl w:val="559A55FA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12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8" w15:restartNumberingAfterBreak="0">
    <w:nsid w:val="09331BDF"/>
    <w:multiLevelType w:val="hybridMultilevel"/>
    <w:tmpl w:val="2D5A1FCC"/>
    <w:lvl w:ilvl="0" w:tplc="16A878B6">
      <w:start w:val="3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4EF43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56C979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89097B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54EA84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FC2D05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4A2240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9EE31E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690021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B980735"/>
    <w:multiLevelType w:val="hybridMultilevel"/>
    <w:tmpl w:val="652CE06C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0" w15:restartNumberingAfterBreak="0">
    <w:nsid w:val="0D5D5A05"/>
    <w:multiLevelType w:val="hybridMultilevel"/>
    <w:tmpl w:val="0CCAE158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88FE1702">
      <w:numFmt w:val="bullet"/>
      <w:lvlText w:val="•"/>
      <w:lvlJc w:val="left"/>
      <w:pPr>
        <w:ind w:left="2786" w:hanging="102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1" w15:restartNumberingAfterBreak="0">
    <w:nsid w:val="0DFA66FA"/>
    <w:multiLevelType w:val="hybridMultilevel"/>
    <w:tmpl w:val="B82055E2"/>
    <w:lvl w:ilvl="0" w:tplc="351CDBB8">
      <w:start w:val="14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80CFE0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FBEE3F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892C0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5381CD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87A727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7684A3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756A1A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0640D3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F584725"/>
    <w:multiLevelType w:val="hybridMultilevel"/>
    <w:tmpl w:val="305A3B86"/>
    <w:lvl w:ilvl="0" w:tplc="086A0F7A">
      <w:start w:val="11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F00BC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AFCF85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A1AD82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794076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9F4A0B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090A69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9CE34C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142AB4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F8A5709"/>
    <w:multiLevelType w:val="hybridMultilevel"/>
    <w:tmpl w:val="FB68679A"/>
    <w:lvl w:ilvl="0" w:tplc="6088D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03F0523"/>
    <w:multiLevelType w:val="hybridMultilevel"/>
    <w:tmpl w:val="5F24853A"/>
    <w:lvl w:ilvl="0" w:tplc="A3F68898">
      <w:start w:val="3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7A8004">
      <w:start w:val="1"/>
      <w:numFmt w:val="lowerLetter"/>
      <w:lvlText w:val="%2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D64C26A">
      <w:start w:val="1"/>
      <w:numFmt w:val="lowerRoman"/>
      <w:lvlText w:val="%3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7F87A66">
      <w:start w:val="1"/>
      <w:numFmt w:val="decimal"/>
      <w:lvlText w:val="%4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9FC2C2E">
      <w:start w:val="1"/>
      <w:numFmt w:val="lowerLetter"/>
      <w:lvlText w:val="%5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456C98C">
      <w:start w:val="1"/>
      <w:numFmt w:val="lowerRoman"/>
      <w:lvlText w:val="%6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4F226E0">
      <w:start w:val="1"/>
      <w:numFmt w:val="decimal"/>
      <w:lvlText w:val="%7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706D9A6">
      <w:start w:val="1"/>
      <w:numFmt w:val="lowerLetter"/>
      <w:lvlText w:val="%8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09C9D94">
      <w:start w:val="1"/>
      <w:numFmt w:val="lowerRoman"/>
      <w:lvlText w:val="%9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03F0644"/>
    <w:multiLevelType w:val="hybridMultilevel"/>
    <w:tmpl w:val="ADE4A186"/>
    <w:lvl w:ilvl="0" w:tplc="F60244DA">
      <w:start w:val="6"/>
      <w:numFmt w:val="decimal"/>
      <w:lvlText w:val="%1."/>
      <w:lvlJc w:val="left"/>
      <w:pPr>
        <w:ind w:left="1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4227DE">
      <w:start w:val="1"/>
      <w:numFmt w:val="lowerLetter"/>
      <w:lvlText w:val="%2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3FE89AC">
      <w:start w:val="1"/>
      <w:numFmt w:val="lowerRoman"/>
      <w:lvlText w:val="%3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2B4EB7A">
      <w:start w:val="1"/>
      <w:numFmt w:val="decimal"/>
      <w:lvlText w:val="%4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56E217E">
      <w:start w:val="1"/>
      <w:numFmt w:val="lowerLetter"/>
      <w:lvlText w:val="%5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0727CB4">
      <w:start w:val="1"/>
      <w:numFmt w:val="lowerRoman"/>
      <w:lvlText w:val="%6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3EA9846">
      <w:start w:val="1"/>
      <w:numFmt w:val="decimal"/>
      <w:lvlText w:val="%7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7AE1B66">
      <w:start w:val="1"/>
      <w:numFmt w:val="lowerLetter"/>
      <w:lvlText w:val="%8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4D2578A">
      <w:start w:val="1"/>
      <w:numFmt w:val="lowerRoman"/>
      <w:lvlText w:val="%9"/>
      <w:lvlJc w:val="left"/>
      <w:pPr>
        <w:ind w:left="6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20B6470"/>
    <w:multiLevelType w:val="hybridMultilevel"/>
    <w:tmpl w:val="C92639B4"/>
    <w:lvl w:ilvl="0" w:tplc="5BF8AC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5436D6"/>
    <w:multiLevelType w:val="hybridMultilevel"/>
    <w:tmpl w:val="F0FCB530"/>
    <w:lvl w:ilvl="0" w:tplc="A962BAE2">
      <w:start w:val="13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244D2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EEA5F8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524FF8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2DA9AA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16649B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706C49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72E451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A4052C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5836A70"/>
    <w:multiLevelType w:val="hybridMultilevel"/>
    <w:tmpl w:val="5652F7B6"/>
    <w:lvl w:ilvl="0" w:tplc="B79678FC">
      <w:start w:val="7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B506C4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312EDA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C3C522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95069A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80647E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8CE3D6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A3C48F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F4643C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7277375"/>
    <w:multiLevelType w:val="hybridMultilevel"/>
    <w:tmpl w:val="5792D99E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8D7302A"/>
    <w:multiLevelType w:val="hybridMultilevel"/>
    <w:tmpl w:val="E8909D3E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12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1" w15:restartNumberingAfterBreak="0">
    <w:nsid w:val="1BEF56D9"/>
    <w:multiLevelType w:val="hybridMultilevel"/>
    <w:tmpl w:val="1BA4DA28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12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2" w15:restartNumberingAfterBreak="0">
    <w:nsid w:val="1DEE763B"/>
    <w:multiLevelType w:val="hybridMultilevel"/>
    <w:tmpl w:val="09EAAF24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3" w15:restartNumberingAfterBreak="0">
    <w:nsid w:val="1E990B39"/>
    <w:multiLevelType w:val="hybridMultilevel"/>
    <w:tmpl w:val="5D086B40"/>
    <w:lvl w:ilvl="0" w:tplc="18CA67B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11D7CCC"/>
    <w:multiLevelType w:val="hybridMultilevel"/>
    <w:tmpl w:val="03366F9E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12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5" w15:restartNumberingAfterBreak="0">
    <w:nsid w:val="217A0EA1"/>
    <w:multiLevelType w:val="hybridMultilevel"/>
    <w:tmpl w:val="D498622A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6" w15:restartNumberingAfterBreak="0">
    <w:nsid w:val="275C3CA4"/>
    <w:multiLevelType w:val="hybridMultilevel"/>
    <w:tmpl w:val="57AE07FC"/>
    <w:lvl w:ilvl="0" w:tplc="8C0AE26E">
      <w:start w:val="1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2D25D34">
      <w:start w:val="1"/>
      <w:numFmt w:val="lowerLetter"/>
      <w:lvlText w:val="%2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8D26A8C">
      <w:start w:val="1"/>
      <w:numFmt w:val="lowerRoman"/>
      <w:lvlText w:val="%3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3F49808">
      <w:start w:val="1"/>
      <w:numFmt w:val="decimal"/>
      <w:lvlText w:val="%4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CD2B38C">
      <w:start w:val="1"/>
      <w:numFmt w:val="lowerLetter"/>
      <w:lvlText w:val="%5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3F00132">
      <w:start w:val="1"/>
      <w:numFmt w:val="lowerRoman"/>
      <w:lvlText w:val="%6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2E29448">
      <w:start w:val="1"/>
      <w:numFmt w:val="decimal"/>
      <w:lvlText w:val="%7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E90213A">
      <w:start w:val="1"/>
      <w:numFmt w:val="lowerLetter"/>
      <w:lvlText w:val="%8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C86F16A">
      <w:start w:val="1"/>
      <w:numFmt w:val="lowerRoman"/>
      <w:lvlText w:val="%9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7FE0080"/>
    <w:multiLevelType w:val="hybridMultilevel"/>
    <w:tmpl w:val="170221A6"/>
    <w:lvl w:ilvl="0" w:tplc="5A46B46A">
      <w:start w:val="1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00EEE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28E543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C9855B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7B49CD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D54319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46C167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06C95C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12A6F7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9002281"/>
    <w:multiLevelType w:val="hybridMultilevel"/>
    <w:tmpl w:val="CF0CBBDC"/>
    <w:lvl w:ilvl="0" w:tplc="63985284">
      <w:start w:val="1"/>
      <w:numFmt w:val="decimal"/>
      <w:lvlText w:val="%1.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DFE94F0">
      <w:start w:val="1"/>
      <w:numFmt w:val="lowerLetter"/>
      <w:lvlText w:val="%2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8BE58F2">
      <w:start w:val="1"/>
      <w:numFmt w:val="lowerRoman"/>
      <w:lvlText w:val="%3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7347158">
      <w:start w:val="1"/>
      <w:numFmt w:val="decimal"/>
      <w:lvlText w:val="%4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462BE48">
      <w:start w:val="1"/>
      <w:numFmt w:val="lowerLetter"/>
      <w:lvlText w:val="%5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654CB86">
      <w:start w:val="1"/>
      <w:numFmt w:val="lowerRoman"/>
      <w:lvlText w:val="%6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DA02F96">
      <w:start w:val="1"/>
      <w:numFmt w:val="decimal"/>
      <w:lvlText w:val="%7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0DA95F0">
      <w:start w:val="1"/>
      <w:numFmt w:val="lowerLetter"/>
      <w:lvlText w:val="%8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96E894C">
      <w:start w:val="1"/>
      <w:numFmt w:val="lowerRoman"/>
      <w:lvlText w:val="%9"/>
      <w:lvlJc w:val="left"/>
      <w:pPr>
        <w:ind w:left="6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B76180A"/>
    <w:multiLevelType w:val="hybridMultilevel"/>
    <w:tmpl w:val="CFC08374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228679A"/>
    <w:multiLevelType w:val="hybridMultilevel"/>
    <w:tmpl w:val="9138B994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3A750A2"/>
    <w:multiLevelType w:val="hybridMultilevel"/>
    <w:tmpl w:val="30F80296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5D4572A"/>
    <w:multiLevelType w:val="hybridMultilevel"/>
    <w:tmpl w:val="61465436"/>
    <w:lvl w:ilvl="0" w:tplc="F518539A">
      <w:start w:val="2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B40774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A4AFC5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6BAD9B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43E056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080076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9E45E4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F12319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ECE509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DEB2C5C"/>
    <w:multiLevelType w:val="hybridMultilevel"/>
    <w:tmpl w:val="E3C6E3E0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34" w15:restartNumberingAfterBreak="0">
    <w:nsid w:val="3DEF4033"/>
    <w:multiLevelType w:val="hybridMultilevel"/>
    <w:tmpl w:val="7016A00C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12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35" w15:restartNumberingAfterBreak="0">
    <w:nsid w:val="3DF6557D"/>
    <w:multiLevelType w:val="hybridMultilevel"/>
    <w:tmpl w:val="BD168810"/>
    <w:lvl w:ilvl="0" w:tplc="4BE401B2">
      <w:start w:val="6"/>
      <w:numFmt w:val="decimal"/>
      <w:lvlText w:val="%1.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B64568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9B678B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514A07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8305A4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646E3A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3F8778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A6C5BD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80C06D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E3C459A"/>
    <w:multiLevelType w:val="hybridMultilevel"/>
    <w:tmpl w:val="CC0A0F4E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786" w:hanging="102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37" w15:restartNumberingAfterBreak="0">
    <w:nsid w:val="3F560F32"/>
    <w:multiLevelType w:val="hybridMultilevel"/>
    <w:tmpl w:val="2C8675F2"/>
    <w:lvl w:ilvl="0" w:tplc="4AF27754">
      <w:start w:val="1"/>
      <w:numFmt w:val="decimal"/>
      <w:lvlText w:val="%1.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14BA0A">
      <w:start w:val="1"/>
      <w:numFmt w:val="lowerLetter"/>
      <w:lvlText w:val="%2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1C4FDF4">
      <w:start w:val="1"/>
      <w:numFmt w:val="lowerRoman"/>
      <w:lvlText w:val="%3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EC0DE88">
      <w:start w:val="1"/>
      <w:numFmt w:val="decimal"/>
      <w:lvlText w:val="%4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528C098">
      <w:start w:val="1"/>
      <w:numFmt w:val="lowerLetter"/>
      <w:lvlText w:val="%5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E8449BA">
      <w:start w:val="1"/>
      <w:numFmt w:val="lowerRoman"/>
      <w:lvlText w:val="%6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50E2050">
      <w:start w:val="1"/>
      <w:numFmt w:val="decimal"/>
      <w:lvlText w:val="%7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7BE11C6">
      <w:start w:val="1"/>
      <w:numFmt w:val="lowerLetter"/>
      <w:lvlText w:val="%8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10E1192">
      <w:start w:val="1"/>
      <w:numFmt w:val="lowerRoman"/>
      <w:lvlText w:val="%9"/>
      <w:lvlJc w:val="left"/>
      <w:pPr>
        <w:ind w:left="6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0054E0B"/>
    <w:multiLevelType w:val="hybridMultilevel"/>
    <w:tmpl w:val="853AAC3E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39" w15:restartNumberingAfterBreak="0">
    <w:nsid w:val="40B52512"/>
    <w:multiLevelType w:val="hybridMultilevel"/>
    <w:tmpl w:val="B49E886E"/>
    <w:lvl w:ilvl="0" w:tplc="5C604806">
      <w:start w:val="9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F90F16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F94A89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4A0149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A22870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9FC580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972230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7EAE9C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7C8FE3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5AB6830"/>
    <w:multiLevelType w:val="hybridMultilevel"/>
    <w:tmpl w:val="65BEC76C"/>
    <w:lvl w:ilvl="0" w:tplc="CC7C65D0">
      <w:start w:val="6"/>
      <w:numFmt w:val="decimal"/>
      <w:lvlText w:val="%1."/>
      <w:lvlJc w:val="left"/>
      <w:pPr>
        <w:ind w:left="1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B0A72CA">
      <w:start w:val="1"/>
      <w:numFmt w:val="lowerLetter"/>
      <w:lvlText w:val="%2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B8A95DA">
      <w:start w:val="1"/>
      <w:numFmt w:val="lowerRoman"/>
      <w:lvlText w:val="%3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AB8C2DC">
      <w:start w:val="1"/>
      <w:numFmt w:val="decimal"/>
      <w:lvlText w:val="%4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2A20D44">
      <w:start w:val="1"/>
      <w:numFmt w:val="lowerLetter"/>
      <w:lvlText w:val="%5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2968D08">
      <w:start w:val="1"/>
      <w:numFmt w:val="lowerRoman"/>
      <w:lvlText w:val="%6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688CE1E">
      <w:start w:val="1"/>
      <w:numFmt w:val="decimal"/>
      <w:lvlText w:val="%7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41E3AB4">
      <w:start w:val="1"/>
      <w:numFmt w:val="lowerLetter"/>
      <w:lvlText w:val="%8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D64066E">
      <w:start w:val="1"/>
      <w:numFmt w:val="lowerRoman"/>
      <w:lvlText w:val="%9"/>
      <w:lvlJc w:val="left"/>
      <w:pPr>
        <w:ind w:left="6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42F5BF2"/>
    <w:multiLevelType w:val="hybridMultilevel"/>
    <w:tmpl w:val="48368F3E"/>
    <w:lvl w:ilvl="0" w:tplc="B640614A">
      <w:start w:val="3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3ECEAE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5C4047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A28E65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2303B9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8D2A62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846CCF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590A1F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6C8201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55E33EE1"/>
    <w:multiLevelType w:val="hybridMultilevel"/>
    <w:tmpl w:val="7E285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5C2A27"/>
    <w:multiLevelType w:val="hybridMultilevel"/>
    <w:tmpl w:val="AFB68866"/>
    <w:lvl w:ilvl="0" w:tplc="293C4F98">
      <w:start w:val="1"/>
      <w:numFmt w:val="decimal"/>
      <w:lvlText w:val="%1.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00885E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8E2111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E8CFC8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57804A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F522EE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2B4A85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B8AB73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0181C1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7871E3C"/>
    <w:multiLevelType w:val="hybridMultilevel"/>
    <w:tmpl w:val="75AE26EC"/>
    <w:lvl w:ilvl="0" w:tplc="35FA30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CB6E14"/>
    <w:multiLevelType w:val="hybridMultilevel"/>
    <w:tmpl w:val="7A0A68FE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46" w15:restartNumberingAfterBreak="0">
    <w:nsid w:val="60962D07"/>
    <w:multiLevelType w:val="hybridMultilevel"/>
    <w:tmpl w:val="44C83D44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0D46DEB"/>
    <w:multiLevelType w:val="hybridMultilevel"/>
    <w:tmpl w:val="50FAF704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5F816B6"/>
    <w:multiLevelType w:val="hybridMultilevel"/>
    <w:tmpl w:val="FB04719C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12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49" w15:restartNumberingAfterBreak="0">
    <w:nsid w:val="66F630DA"/>
    <w:multiLevelType w:val="hybridMultilevel"/>
    <w:tmpl w:val="C5BA193C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12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50" w15:restartNumberingAfterBreak="0">
    <w:nsid w:val="6AEE6C35"/>
    <w:multiLevelType w:val="hybridMultilevel"/>
    <w:tmpl w:val="E2F21B1A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6B09116C"/>
    <w:multiLevelType w:val="hybridMultilevel"/>
    <w:tmpl w:val="29E8FE6E"/>
    <w:lvl w:ilvl="0" w:tplc="5BF8ACF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82903BF"/>
    <w:multiLevelType w:val="hybridMultilevel"/>
    <w:tmpl w:val="A1608126"/>
    <w:lvl w:ilvl="0" w:tplc="2C8A32EA">
      <w:start w:val="1"/>
      <w:numFmt w:val="decimal"/>
      <w:lvlText w:val="%1."/>
      <w:lvlJc w:val="left"/>
      <w:pPr>
        <w:ind w:left="3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9" w:hanging="360"/>
      </w:pPr>
    </w:lvl>
    <w:lvl w:ilvl="2" w:tplc="0419001B" w:tentative="1">
      <w:start w:val="1"/>
      <w:numFmt w:val="lowerRoman"/>
      <w:lvlText w:val="%3."/>
      <w:lvlJc w:val="right"/>
      <w:pPr>
        <w:ind w:left="1809" w:hanging="180"/>
      </w:pPr>
    </w:lvl>
    <w:lvl w:ilvl="3" w:tplc="0419000F" w:tentative="1">
      <w:start w:val="1"/>
      <w:numFmt w:val="decimal"/>
      <w:lvlText w:val="%4."/>
      <w:lvlJc w:val="left"/>
      <w:pPr>
        <w:ind w:left="2529" w:hanging="360"/>
      </w:pPr>
    </w:lvl>
    <w:lvl w:ilvl="4" w:tplc="04190019" w:tentative="1">
      <w:start w:val="1"/>
      <w:numFmt w:val="lowerLetter"/>
      <w:lvlText w:val="%5."/>
      <w:lvlJc w:val="left"/>
      <w:pPr>
        <w:ind w:left="3249" w:hanging="360"/>
      </w:pPr>
    </w:lvl>
    <w:lvl w:ilvl="5" w:tplc="0419001B" w:tentative="1">
      <w:start w:val="1"/>
      <w:numFmt w:val="lowerRoman"/>
      <w:lvlText w:val="%6."/>
      <w:lvlJc w:val="right"/>
      <w:pPr>
        <w:ind w:left="3969" w:hanging="180"/>
      </w:pPr>
    </w:lvl>
    <w:lvl w:ilvl="6" w:tplc="0419000F" w:tentative="1">
      <w:start w:val="1"/>
      <w:numFmt w:val="decimal"/>
      <w:lvlText w:val="%7."/>
      <w:lvlJc w:val="left"/>
      <w:pPr>
        <w:ind w:left="4689" w:hanging="360"/>
      </w:pPr>
    </w:lvl>
    <w:lvl w:ilvl="7" w:tplc="04190019" w:tentative="1">
      <w:start w:val="1"/>
      <w:numFmt w:val="lowerLetter"/>
      <w:lvlText w:val="%8."/>
      <w:lvlJc w:val="left"/>
      <w:pPr>
        <w:ind w:left="5409" w:hanging="360"/>
      </w:pPr>
    </w:lvl>
    <w:lvl w:ilvl="8" w:tplc="041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53" w15:restartNumberingAfterBreak="0">
    <w:nsid w:val="7A670BAE"/>
    <w:multiLevelType w:val="hybridMultilevel"/>
    <w:tmpl w:val="8AC06C5E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DCC3FD8"/>
    <w:multiLevelType w:val="hybridMultilevel"/>
    <w:tmpl w:val="23BC5256"/>
    <w:lvl w:ilvl="0" w:tplc="2974D226">
      <w:start w:val="1"/>
      <w:numFmt w:val="decimal"/>
      <w:lvlText w:val="%1.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4B6E2CC">
      <w:start w:val="1"/>
      <w:numFmt w:val="lowerLetter"/>
      <w:lvlText w:val="%2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8D6BB3C">
      <w:start w:val="1"/>
      <w:numFmt w:val="lowerRoman"/>
      <w:lvlText w:val="%3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8C6F302">
      <w:start w:val="1"/>
      <w:numFmt w:val="decimal"/>
      <w:lvlText w:val="%4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04860EE">
      <w:start w:val="1"/>
      <w:numFmt w:val="lowerLetter"/>
      <w:lvlText w:val="%5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A663B32">
      <w:start w:val="1"/>
      <w:numFmt w:val="lowerRoman"/>
      <w:lvlText w:val="%6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E5C6236">
      <w:start w:val="1"/>
      <w:numFmt w:val="decimal"/>
      <w:lvlText w:val="%7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F6833E">
      <w:start w:val="1"/>
      <w:numFmt w:val="lowerLetter"/>
      <w:lvlText w:val="%8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8920800">
      <w:start w:val="1"/>
      <w:numFmt w:val="lowerRoman"/>
      <w:lvlText w:val="%9"/>
      <w:lvlJc w:val="left"/>
      <w:pPr>
        <w:ind w:left="6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1"/>
  </w:num>
  <w:num w:numId="2">
    <w:abstractNumId w:val="10"/>
  </w:num>
  <w:num w:numId="3">
    <w:abstractNumId w:val="25"/>
  </w:num>
  <w:num w:numId="4">
    <w:abstractNumId w:val="33"/>
  </w:num>
  <w:num w:numId="5">
    <w:abstractNumId w:val="36"/>
  </w:num>
  <w:num w:numId="6">
    <w:abstractNumId w:val="9"/>
  </w:num>
  <w:num w:numId="7">
    <w:abstractNumId w:val="45"/>
  </w:num>
  <w:num w:numId="8">
    <w:abstractNumId w:val="16"/>
  </w:num>
  <w:num w:numId="9">
    <w:abstractNumId w:val="38"/>
  </w:num>
  <w:num w:numId="10">
    <w:abstractNumId w:val="24"/>
  </w:num>
  <w:num w:numId="11">
    <w:abstractNumId w:val="21"/>
  </w:num>
  <w:num w:numId="12">
    <w:abstractNumId w:val="7"/>
  </w:num>
  <w:num w:numId="13">
    <w:abstractNumId w:val="34"/>
  </w:num>
  <w:num w:numId="14">
    <w:abstractNumId w:val="49"/>
  </w:num>
  <w:num w:numId="15">
    <w:abstractNumId w:val="20"/>
  </w:num>
  <w:num w:numId="16">
    <w:abstractNumId w:val="48"/>
  </w:num>
  <w:num w:numId="17">
    <w:abstractNumId w:val="22"/>
  </w:num>
  <w:num w:numId="18">
    <w:abstractNumId w:val="19"/>
  </w:num>
  <w:num w:numId="19">
    <w:abstractNumId w:val="31"/>
  </w:num>
  <w:num w:numId="20">
    <w:abstractNumId w:val="46"/>
  </w:num>
  <w:num w:numId="21">
    <w:abstractNumId w:val="30"/>
  </w:num>
  <w:num w:numId="22">
    <w:abstractNumId w:val="50"/>
  </w:num>
  <w:num w:numId="23">
    <w:abstractNumId w:val="53"/>
  </w:num>
  <w:num w:numId="24">
    <w:abstractNumId w:val="29"/>
  </w:num>
  <w:num w:numId="25">
    <w:abstractNumId w:val="47"/>
  </w:num>
  <w:num w:numId="26">
    <w:abstractNumId w:val="26"/>
  </w:num>
  <w:num w:numId="27">
    <w:abstractNumId w:val="8"/>
  </w:num>
  <w:num w:numId="28">
    <w:abstractNumId w:val="14"/>
  </w:num>
  <w:num w:numId="29">
    <w:abstractNumId w:val="43"/>
  </w:num>
  <w:num w:numId="30">
    <w:abstractNumId w:val="27"/>
  </w:num>
  <w:num w:numId="31">
    <w:abstractNumId w:val="13"/>
  </w:num>
  <w:num w:numId="32">
    <w:abstractNumId w:val="44"/>
  </w:num>
  <w:num w:numId="33">
    <w:abstractNumId w:val="42"/>
  </w:num>
  <w:num w:numId="34">
    <w:abstractNumId w:val="52"/>
  </w:num>
  <w:num w:numId="35">
    <w:abstractNumId w:val="23"/>
  </w:num>
  <w:num w:numId="36">
    <w:abstractNumId w:val="41"/>
  </w:num>
  <w:num w:numId="37">
    <w:abstractNumId w:val="18"/>
  </w:num>
  <w:num w:numId="38">
    <w:abstractNumId w:val="12"/>
  </w:num>
  <w:num w:numId="39">
    <w:abstractNumId w:val="11"/>
  </w:num>
  <w:num w:numId="40">
    <w:abstractNumId w:val="32"/>
  </w:num>
  <w:num w:numId="41">
    <w:abstractNumId w:val="35"/>
  </w:num>
  <w:num w:numId="42">
    <w:abstractNumId w:val="39"/>
  </w:num>
  <w:num w:numId="43">
    <w:abstractNumId w:val="17"/>
  </w:num>
  <w:num w:numId="44">
    <w:abstractNumId w:val="37"/>
  </w:num>
  <w:num w:numId="45">
    <w:abstractNumId w:val="28"/>
  </w:num>
  <w:num w:numId="46">
    <w:abstractNumId w:val="40"/>
  </w:num>
  <w:num w:numId="47">
    <w:abstractNumId w:val="54"/>
  </w:num>
  <w:num w:numId="48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169"/>
    <w:rsid w:val="000118CF"/>
    <w:rsid w:val="00012122"/>
    <w:rsid w:val="000648AD"/>
    <w:rsid w:val="00071F81"/>
    <w:rsid w:val="00080E30"/>
    <w:rsid w:val="000820ED"/>
    <w:rsid w:val="000843CB"/>
    <w:rsid w:val="0008673B"/>
    <w:rsid w:val="000954E9"/>
    <w:rsid w:val="000A15D6"/>
    <w:rsid w:val="000A4ED3"/>
    <w:rsid w:val="000A67C1"/>
    <w:rsid w:val="000A7CAB"/>
    <w:rsid w:val="000D28D2"/>
    <w:rsid w:val="000E39A3"/>
    <w:rsid w:val="000E5E21"/>
    <w:rsid w:val="001002D2"/>
    <w:rsid w:val="001045D1"/>
    <w:rsid w:val="0012041B"/>
    <w:rsid w:val="00131744"/>
    <w:rsid w:val="001341DE"/>
    <w:rsid w:val="001566F7"/>
    <w:rsid w:val="00162B19"/>
    <w:rsid w:val="00162DB9"/>
    <w:rsid w:val="00170727"/>
    <w:rsid w:val="001720BC"/>
    <w:rsid w:val="00176818"/>
    <w:rsid w:val="00181925"/>
    <w:rsid w:val="00181A7B"/>
    <w:rsid w:val="0018736F"/>
    <w:rsid w:val="00193C1E"/>
    <w:rsid w:val="001A1740"/>
    <w:rsid w:val="001A4288"/>
    <w:rsid w:val="001C76A2"/>
    <w:rsid w:val="001D35A9"/>
    <w:rsid w:val="001D3A69"/>
    <w:rsid w:val="001E0D14"/>
    <w:rsid w:val="001E1419"/>
    <w:rsid w:val="001E396C"/>
    <w:rsid w:val="001E580D"/>
    <w:rsid w:val="001E5BA8"/>
    <w:rsid w:val="001F0FB7"/>
    <w:rsid w:val="00201E14"/>
    <w:rsid w:val="00207145"/>
    <w:rsid w:val="00213C65"/>
    <w:rsid w:val="002347F4"/>
    <w:rsid w:val="00247B20"/>
    <w:rsid w:val="00265631"/>
    <w:rsid w:val="002728FE"/>
    <w:rsid w:val="002758E6"/>
    <w:rsid w:val="00276BF9"/>
    <w:rsid w:val="00284292"/>
    <w:rsid w:val="00286BC6"/>
    <w:rsid w:val="00287507"/>
    <w:rsid w:val="00292811"/>
    <w:rsid w:val="002A1BFC"/>
    <w:rsid w:val="002A370A"/>
    <w:rsid w:val="002B1871"/>
    <w:rsid w:val="002B4EA1"/>
    <w:rsid w:val="002C1766"/>
    <w:rsid w:val="002C28B0"/>
    <w:rsid w:val="002D4E3B"/>
    <w:rsid w:val="002E1B25"/>
    <w:rsid w:val="002E2EC6"/>
    <w:rsid w:val="003141AC"/>
    <w:rsid w:val="00314EED"/>
    <w:rsid w:val="003156E0"/>
    <w:rsid w:val="00320D49"/>
    <w:rsid w:val="00351981"/>
    <w:rsid w:val="003564FF"/>
    <w:rsid w:val="00361955"/>
    <w:rsid w:val="0036227C"/>
    <w:rsid w:val="00362402"/>
    <w:rsid w:val="00365598"/>
    <w:rsid w:val="0038314B"/>
    <w:rsid w:val="003B1366"/>
    <w:rsid w:val="003B2547"/>
    <w:rsid w:val="003B39A6"/>
    <w:rsid w:val="003B3F9D"/>
    <w:rsid w:val="003B4335"/>
    <w:rsid w:val="003B683F"/>
    <w:rsid w:val="003C0065"/>
    <w:rsid w:val="003C353E"/>
    <w:rsid w:val="003D4A71"/>
    <w:rsid w:val="003D6794"/>
    <w:rsid w:val="003E5848"/>
    <w:rsid w:val="003F60E6"/>
    <w:rsid w:val="00401D05"/>
    <w:rsid w:val="00405C80"/>
    <w:rsid w:val="00414B14"/>
    <w:rsid w:val="0043079B"/>
    <w:rsid w:val="00436201"/>
    <w:rsid w:val="00437E03"/>
    <w:rsid w:val="00453C5D"/>
    <w:rsid w:val="00454081"/>
    <w:rsid w:val="00460401"/>
    <w:rsid w:val="00493A55"/>
    <w:rsid w:val="00495FFE"/>
    <w:rsid w:val="00497528"/>
    <w:rsid w:val="004A3447"/>
    <w:rsid w:val="004C45ED"/>
    <w:rsid w:val="004C740D"/>
    <w:rsid w:val="004E4D39"/>
    <w:rsid w:val="004F05A0"/>
    <w:rsid w:val="004F7361"/>
    <w:rsid w:val="00504717"/>
    <w:rsid w:val="0050485C"/>
    <w:rsid w:val="00520876"/>
    <w:rsid w:val="005219A3"/>
    <w:rsid w:val="0053313E"/>
    <w:rsid w:val="0053536F"/>
    <w:rsid w:val="00537B56"/>
    <w:rsid w:val="00554D72"/>
    <w:rsid w:val="00560909"/>
    <w:rsid w:val="00562D55"/>
    <w:rsid w:val="00564C14"/>
    <w:rsid w:val="005731F6"/>
    <w:rsid w:val="005733B5"/>
    <w:rsid w:val="005736A2"/>
    <w:rsid w:val="00575877"/>
    <w:rsid w:val="0058272A"/>
    <w:rsid w:val="005828D4"/>
    <w:rsid w:val="00583DE7"/>
    <w:rsid w:val="005840A2"/>
    <w:rsid w:val="005924F5"/>
    <w:rsid w:val="005B2DB7"/>
    <w:rsid w:val="005D0063"/>
    <w:rsid w:val="005E3BCA"/>
    <w:rsid w:val="005E5AD7"/>
    <w:rsid w:val="005E7E19"/>
    <w:rsid w:val="005F19CE"/>
    <w:rsid w:val="005F7301"/>
    <w:rsid w:val="00610AC8"/>
    <w:rsid w:val="00614388"/>
    <w:rsid w:val="00620F11"/>
    <w:rsid w:val="00625647"/>
    <w:rsid w:val="00632ED9"/>
    <w:rsid w:val="006526B0"/>
    <w:rsid w:val="0066024A"/>
    <w:rsid w:val="00666411"/>
    <w:rsid w:val="006743CC"/>
    <w:rsid w:val="006771B2"/>
    <w:rsid w:val="006A0FD2"/>
    <w:rsid w:val="006A1618"/>
    <w:rsid w:val="006A7027"/>
    <w:rsid w:val="006C0E7E"/>
    <w:rsid w:val="006C2A76"/>
    <w:rsid w:val="006C75D2"/>
    <w:rsid w:val="006D00D2"/>
    <w:rsid w:val="006D65BD"/>
    <w:rsid w:val="006F5753"/>
    <w:rsid w:val="00700773"/>
    <w:rsid w:val="00710503"/>
    <w:rsid w:val="007211AA"/>
    <w:rsid w:val="0072272A"/>
    <w:rsid w:val="007538C9"/>
    <w:rsid w:val="007707E9"/>
    <w:rsid w:val="0077194A"/>
    <w:rsid w:val="0079134E"/>
    <w:rsid w:val="007A285D"/>
    <w:rsid w:val="007A329B"/>
    <w:rsid w:val="007B4764"/>
    <w:rsid w:val="007B4A15"/>
    <w:rsid w:val="007B6131"/>
    <w:rsid w:val="007B64DA"/>
    <w:rsid w:val="007E19CF"/>
    <w:rsid w:val="007F602C"/>
    <w:rsid w:val="00805BA7"/>
    <w:rsid w:val="00813E4D"/>
    <w:rsid w:val="008201DD"/>
    <w:rsid w:val="0082117C"/>
    <w:rsid w:val="00826C99"/>
    <w:rsid w:val="00830433"/>
    <w:rsid w:val="008311B3"/>
    <w:rsid w:val="00836033"/>
    <w:rsid w:val="0085029A"/>
    <w:rsid w:val="0086044D"/>
    <w:rsid w:val="00871140"/>
    <w:rsid w:val="00885A38"/>
    <w:rsid w:val="008908DD"/>
    <w:rsid w:val="0089294D"/>
    <w:rsid w:val="00894C62"/>
    <w:rsid w:val="008A2D7C"/>
    <w:rsid w:val="008A7D3A"/>
    <w:rsid w:val="008B7CE4"/>
    <w:rsid w:val="008D29BC"/>
    <w:rsid w:val="008D4F86"/>
    <w:rsid w:val="00910D1F"/>
    <w:rsid w:val="00915E4F"/>
    <w:rsid w:val="00930FA6"/>
    <w:rsid w:val="00931D56"/>
    <w:rsid w:val="009340C7"/>
    <w:rsid w:val="00943BC3"/>
    <w:rsid w:val="0094601D"/>
    <w:rsid w:val="009464AB"/>
    <w:rsid w:val="00954B39"/>
    <w:rsid w:val="00977187"/>
    <w:rsid w:val="00977FCF"/>
    <w:rsid w:val="00990234"/>
    <w:rsid w:val="009A0439"/>
    <w:rsid w:val="009A49E5"/>
    <w:rsid w:val="009A4C8C"/>
    <w:rsid w:val="009A6C29"/>
    <w:rsid w:val="009B29BE"/>
    <w:rsid w:val="009B4691"/>
    <w:rsid w:val="009C1A1F"/>
    <w:rsid w:val="009D6979"/>
    <w:rsid w:val="009E181E"/>
    <w:rsid w:val="009E5A54"/>
    <w:rsid w:val="00A03A18"/>
    <w:rsid w:val="00A23715"/>
    <w:rsid w:val="00A24272"/>
    <w:rsid w:val="00A262C7"/>
    <w:rsid w:val="00A40CCD"/>
    <w:rsid w:val="00A53EB2"/>
    <w:rsid w:val="00A557C1"/>
    <w:rsid w:val="00AA5C39"/>
    <w:rsid w:val="00AB1857"/>
    <w:rsid w:val="00AB1AC7"/>
    <w:rsid w:val="00AB430D"/>
    <w:rsid w:val="00AB75BA"/>
    <w:rsid w:val="00AC157F"/>
    <w:rsid w:val="00AD0C1A"/>
    <w:rsid w:val="00AD69C7"/>
    <w:rsid w:val="00AD7B27"/>
    <w:rsid w:val="00AE6E2D"/>
    <w:rsid w:val="00B071FF"/>
    <w:rsid w:val="00B16276"/>
    <w:rsid w:val="00B1675D"/>
    <w:rsid w:val="00B200BB"/>
    <w:rsid w:val="00B35306"/>
    <w:rsid w:val="00B4370C"/>
    <w:rsid w:val="00B5320D"/>
    <w:rsid w:val="00B549A4"/>
    <w:rsid w:val="00B664FD"/>
    <w:rsid w:val="00B67BCC"/>
    <w:rsid w:val="00B72C0F"/>
    <w:rsid w:val="00B7638E"/>
    <w:rsid w:val="00B92FAF"/>
    <w:rsid w:val="00BA1435"/>
    <w:rsid w:val="00BA3DD3"/>
    <w:rsid w:val="00BA5FDD"/>
    <w:rsid w:val="00BB3169"/>
    <w:rsid w:val="00BB6C6C"/>
    <w:rsid w:val="00BD1D85"/>
    <w:rsid w:val="00BD791D"/>
    <w:rsid w:val="00BE317F"/>
    <w:rsid w:val="00BE7A7F"/>
    <w:rsid w:val="00BF44E7"/>
    <w:rsid w:val="00C039D5"/>
    <w:rsid w:val="00C37FD3"/>
    <w:rsid w:val="00C463CD"/>
    <w:rsid w:val="00C511B6"/>
    <w:rsid w:val="00C53C92"/>
    <w:rsid w:val="00C57029"/>
    <w:rsid w:val="00C674B9"/>
    <w:rsid w:val="00C709C8"/>
    <w:rsid w:val="00C85E1F"/>
    <w:rsid w:val="00CA0483"/>
    <w:rsid w:val="00CB285F"/>
    <w:rsid w:val="00CC434D"/>
    <w:rsid w:val="00CC4C7C"/>
    <w:rsid w:val="00CE2294"/>
    <w:rsid w:val="00CF1A74"/>
    <w:rsid w:val="00CF3F44"/>
    <w:rsid w:val="00D046FA"/>
    <w:rsid w:val="00D33936"/>
    <w:rsid w:val="00D45A89"/>
    <w:rsid w:val="00D50EEE"/>
    <w:rsid w:val="00D54CB0"/>
    <w:rsid w:val="00D64013"/>
    <w:rsid w:val="00D70EAC"/>
    <w:rsid w:val="00D74E1C"/>
    <w:rsid w:val="00DA0375"/>
    <w:rsid w:val="00DA5EA6"/>
    <w:rsid w:val="00DC21F3"/>
    <w:rsid w:val="00DC2BFC"/>
    <w:rsid w:val="00DE164A"/>
    <w:rsid w:val="00E17D2A"/>
    <w:rsid w:val="00E213E4"/>
    <w:rsid w:val="00E24B7A"/>
    <w:rsid w:val="00E25F0E"/>
    <w:rsid w:val="00E26148"/>
    <w:rsid w:val="00E351C3"/>
    <w:rsid w:val="00E3681E"/>
    <w:rsid w:val="00E5479B"/>
    <w:rsid w:val="00E54BE0"/>
    <w:rsid w:val="00E65B13"/>
    <w:rsid w:val="00E7061D"/>
    <w:rsid w:val="00EA3636"/>
    <w:rsid w:val="00EB0ADD"/>
    <w:rsid w:val="00EB4A58"/>
    <w:rsid w:val="00EC14E9"/>
    <w:rsid w:val="00EC68D4"/>
    <w:rsid w:val="00ED3E6A"/>
    <w:rsid w:val="00EE774F"/>
    <w:rsid w:val="00EF283B"/>
    <w:rsid w:val="00F139D9"/>
    <w:rsid w:val="00F21EF1"/>
    <w:rsid w:val="00F22235"/>
    <w:rsid w:val="00F36943"/>
    <w:rsid w:val="00F4523F"/>
    <w:rsid w:val="00F60BA5"/>
    <w:rsid w:val="00F625EC"/>
    <w:rsid w:val="00F810E5"/>
    <w:rsid w:val="00F90E62"/>
    <w:rsid w:val="00F93F99"/>
    <w:rsid w:val="00F943D3"/>
    <w:rsid w:val="00FA6546"/>
    <w:rsid w:val="00FB4C68"/>
    <w:rsid w:val="00FC4E48"/>
    <w:rsid w:val="00FD143E"/>
    <w:rsid w:val="00FE3169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9D8691"/>
  <w15:docId w15:val="{F8E0EE60-5DFC-4F49-8411-2A236055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uiPriority w:val="99"/>
    <w:rsid w:val="00D54CB0"/>
    <w:rPr>
      <w:rFonts w:cs="Times New Roman"/>
    </w:rPr>
  </w:style>
  <w:style w:type="table" w:styleId="ac">
    <w:name w:val="Table Grid"/>
    <w:basedOn w:val="a1"/>
    <w:uiPriority w:val="59"/>
    <w:rsid w:val="00D54CB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basedOn w:val="a0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basedOn w:val="23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basedOn w:val="23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basedOn w:val="23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basedOn w:val="a0"/>
    <w:uiPriority w:val="99"/>
    <w:rsid w:val="00207145"/>
    <w:rPr>
      <w:rFonts w:cs="Times New Roman"/>
    </w:rPr>
  </w:style>
  <w:style w:type="character" w:styleId="ad">
    <w:name w:val="Hyperlink"/>
    <w:basedOn w:val="a0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11">
    <w:name w:val="Заголовок №1_"/>
    <w:link w:val="12"/>
    <w:rsid w:val="006743CC"/>
    <w:rPr>
      <w:b/>
      <w:bCs/>
      <w:spacing w:val="-10"/>
      <w:sz w:val="30"/>
      <w:szCs w:val="30"/>
      <w:shd w:val="clear" w:color="auto" w:fill="FFFFFF"/>
    </w:rPr>
  </w:style>
  <w:style w:type="paragraph" w:customStyle="1" w:styleId="12">
    <w:name w:val="Заголовок №1"/>
    <w:basedOn w:val="a"/>
    <w:link w:val="11"/>
    <w:rsid w:val="006743CC"/>
    <w:pPr>
      <w:widowControl w:val="0"/>
      <w:shd w:val="clear" w:color="auto" w:fill="FFFFFF"/>
      <w:spacing w:after="420" w:line="0" w:lineRule="atLeast"/>
      <w:ind w:hanging="2740"/>
      <w:outlineLvl w:val="0"/>
    </w:pPr>
    <w:rPr>
      <w:rFonts w:ascii="Calibri" w:eastAsia="Calibri" w:hAnsi="Calibri"/>
      <w:b/>
      <w:bCs/>
      <w:spacing w:val="-10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632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2E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png"/><Relationship Id="rId40" Type="http://schemas.openxmlformats.org/officeDocument/2006/relationships/image" Target="media/image33.jpe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0EFFB-182C-4D63-84AC-B9ADC772A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21</Pages>
  <Words>2547</Words>
  <Characters>14524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17037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XOPOH9IKA</cp:lastModifiedBy>
  <cp:revision>8</cp:revision>
  <cp:lastPrinted>2019-10-14T20:09:00Z</cp:lastPrinted>
  <dcterms:created xsi:type="dcterms:W3CDTF">2019-11-27T18:43:00Z</dcterms:created>
  <dcterms:modified xsi:type="dcterms:W3CDTF">2020-03-10T21:30:00Z</dcterms:modified>
</cp:coreProperties>
</file>