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E8E43" w14:textId="692B6795" w:rsidR="00BC41B5" w:rsidRPr="0070682D" w:rsidRDefault="0070682D" w:rsidP="0070682D">
      <w:pPr>
        <w:suppressAutoHyphens/>
        <w:spacing w:line="360" w:lineRule="auto"/>
        <w:jc w:val="center"/>
        <w:rPr>
          <w:color w:val="0D0D0D" w:themeColor="text1" w:themeTint="F2"/>
          <w:sz w:val="28"/>
          <w:szCs w:val="28"/>
        </w:rPr>
      </w:pPr>
      <w:r w:rsidRPr="0070682D">
        <w:rPr>
          <w:b/>
          <w:color w:val="0D0D0D" w:themeColor="text1" w:themeTint="F2"/>
          <w:sz w:val="28"/>
          <w:szCs w:val="28"/>
        </w:rPr>
        <w:t xml:space="preserve">Практическая работа </w:t>
      </w:r>
      <w:r w:rsidR="00BC41B5" w:rsidRPr="0070682D">
        <w:rPr>
          <w:b/>
          <w:color w:val="0D0D0D" w:themeColor="text1" w:themeTint="F2"/>
          <w:sz w:val="28"/>
          <w:szCs w:val="28"/>
        </w:rPr>
        <w:t>№4</w:t>
      </w:r>
    </w:p>
    <w:p w14:paraId="65A8FB72" w14:textId="2B4EC8E5" w:rsidR="00BC41B5" w:rsidRPr="0070682D" w:rsidRDefault="0070682D" w:rsidP="0070682D">
      <w:pPr>
        <w:suppressAutoHyphens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0682D">
        <w:rPr>
          <w:b/>
          <w:color w:val="0D0D0D" w:themeColor="text1" w:themeTint="F2"/>
          <w:sz w:val="28"/>
          <w:szCs w:val="28"/>
        </w:rPr>
        <w:t>Тема:</w:t>
      </w:r>
      <w:r w:rsidRPr="0070682D">
        <w:rPr>
          <w:color w:val="0D0D0D" w:themeColor="text1" w:themeTint="F2"/>
          <w:sz w:val="28"/>
          <w:szCs w:val="28"/>
        </w:rPr>
        <w:t xml:space="preserve"> начальная конфигурация маршрутизатора CISCO.</w:t>
      </w:r>
    </w:p>
    <w:p w14:paraId="1EC32C7E" w14:textId="1E8598A7" w:rsidR="00BC41B5" w:rsidRPr="0070682D" w:rsidRDefault="00BC41B5" w:rsidP="0070682D">
      <w:pPr>
        <w:suppressAutoHyphens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0682D">
        <w:rPr>
          <w:b/>
          <w:color w:val="0D0D0D" w:themeColor="text1" w:themeTint="F2"/>
          <w:sz w:val="28"/>
          <w:szCs w:val="28"/>
        </w:rPr>
        <w:t xml:space="preserve">Цель работы: </w:t>
      </w:r>
      <w:r w:rsidR="00820E94">
        <w:rPr>
          <w:color w:val="0D0D0D" w:themeColor="text1" w:themeTint="F2"/>
          <w:sz w:val="28"/>
          <w:szCs w:val="28"/>
        </w:rPr>
        <w:t>с</w:t>
      </w:r>
      <w:r w:rsidRPr="0070682D">
        <w:rPr>
          <w:color w:val="0D0D0D" w:themeColor="text1" w:themeTint="F2"/>
          <w:sz w:val="28"/>
          <w:szCs w:val="28"/>
        </w:rPr>
        <w:t xml:space="preserve">оздать (собрать и сконфигурировать) изображённую на диаграмме сеть. Настроить сетевые адреса устройств в соответствии с таблицей сетевых адресов. Произвести начальную конфигурацию маршрутизаторов. С помощью команды </w:t>
      </w:r>
      <w:proofErr w:type="spellStart"/>
      <w:r w:rsidRPr="0070682D">
        <w:rPr>
          <w:color w:val="0D0D0D" w:themeColor="text1" w:themeTint="F2"/>
          <w:sz w:val="28"/>
          <w:szCs w:val="28"/>
        </w:rPr>
        <w:t>show</w:t>
      </w:r>
      <w:proofErr w:type="spellEnd"/>
      <w:r w:rsidRPr="0070682D">
        <w:rPr>
          <w:color w:val="0D0D0D" w:themeColor="text1" w:themeTint="F2"/>
          <w:sz w:val="28"/>
          <w:szCs w:val="28"/>
        </w:rPr>
        <w:t xml:space="preserve"> и утилиты </w:t>
      </w:r>
      <w:proofErr w:type="spellStart"/>
      <w:r w:rsidRPr="0070682D">
        <w:rPr>
          <w:color w:val="0D0D0D" w:themeColor="text1" w:themeTint="F2"/>
          <w:sz w:val="28"/>
          <w:szCs w:val="28"/>
        </w:rPr>
        <w:t>ping</w:t>
      </w:r>
      <w:proofErr w:type="spellEnd"/>
      <w:r w:rsidRPr="0070682D">
        <w:rPr>
          <w:color w:val="0D0D0D" w:themeColor="text1" w:themeTint="F2"/>
          <w:sz w:val="28"/>
          <w:szCs w:val="28"/>
        </w:rPr>
        <w:t xml:space="preserve"> удостовериться, что устройства функционируют правильно. </w:t>
      </w:r>
    </w:p>
    <w:p w14:paraId="0B858737" w14:textId="77777777" w:rsidR="0070682D" w:rsidRPr="0070682D" w:rsidRDefault="00BC41B5" w:rsidP="0070682D">
      <w:pPr>
        <w:suppressAutoHyphens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0682D">
        <w:rPr>
          <w:b/>
          <w:color w:val="0D0D0D" w:themeColor="text1" w:themeTint="F2"/>
          <w:sz w:val="28"/>
          <w:szCs w:val="28"/>
        </w:rPr>
        <w:t>Используемые средства и оборудование:</w:t>
      </w:r>
      <w:r w:rsidRPr="0070682D">
        <w:rPr>
          <w:color w:val="0D0D0D" w:themeColor="text1" w:themeTint="F2"/>
          <w:sz w:val="28"/>
          <w:szCs w:val="28"/>
        </w:rPr>
        <w:t xml:space="preserve"> IBM/PC совместимый компьютер с пакетом </w:t>
      </w:r>
      <w:proofErr w:type="spellStart"/>
      <w:r w:rsidRPr="0070682D">
        <w:rPr>
          <w:color w:val="0D0D0D" w:themeColor="text1" w:themeTint="F2"/>
          <w:sz w:val="28"/>
          <w:szCs w:val="28"/>
        </w:rPr>
        <w:t>Cisco</w:t>
      </w:r>
      <w:proofErr w:type="spellEnd"/>
      <w:r w:rsidRPr="0070682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0682D">
        <w:rPr>
          <w:color w:val="0D0D0D" w:themeColor="text1" w:themeTint="F2"/>
          <w:sz w:val="28"/>
          <w:szCs w:val="28"/>
        </w:rPr>
        <w:t>Packet</w:t>
      </w:r>
      <w:proofErr w:type="spellEnd"/>
      <w:r w:rsidRPr="0070682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0682D">
        <w:rPr>
          <w:color w:val="0D0D0D" w:themeColor="text1" w:themeTint="F2"/>
          <w:sz w:val="28"/>
          <w:szCs w:val="28"/>
        </w:rPr>
        <w:t>Tracer</w:t>
      </w:r>
      <w:proofErr w:type="spellEnd"/>
      <w:r w:rsidRPr="0070682D">
        <w:rPr>
          <w:color w:val="0D0D0D" w:themeColor="text1" w:themeTint="F2"/>
          <w:sz w:val="28"/>
          <w:szCs w:val="28"/>
        </w:rPr>
        <w:t xml:space="preserve">; лабораторный стенд </w:t>
      </w:r>
      <w:proofErr w:type="spellStart"/>
      <w:r w:rsidRPr="0070682D">
        <w:rPr>
          <w:color w:val="0D0D0D" w:themeColor="text1" w:themeTint="F2"/>
          <w:sz w:val="28"/>
          <w:szCs w:val="28"/>
        </w:rPr>
        <w:t>Cisco</w:t>
      </w:r>
      <w:proofErr w:type="spellEnd"/>
      <w:r w:rsidRPr="0070682D">
        <w:rPr>
          <w:color w:val="0D0D0D" w:themeColor="text1" w:themeTint="F2"/>
          <w:sz w:val="28"/>
          <w:szCs w:val="28"/>
        </w:rPr>
        <w:t xml:space="preserve">. </w:t>
      </w:r>
    </w:p>
    <w:p w14:paraId="244146C3" w14:textId="12FF0D1F" w:rsidR="00CC352F" w:rsidRPr="00CC352F" w:rsidRDefault="00CC352F" w:rsidP="00CC352F">
      <w:pPr>
        <w:suppressAutoHyphens/>
        <w:spacing w:line="360" w:lineRule="auto"/>
        <w:ind w:firstLine="708"/>
        <w:jc w:val="both"/>
        <w:rPr>
          <w:b/>
          <w:bCs/>
          <w:color w:val="0D0D0D" w:themeColor="text1" w:themeTint="F2"/>
          <w:sz w:val="28"/>
          <w:szCs w:val="28"/>
        </w:rPr>
      </w:pPr>
      <w:r w:rsidRPr="00CC352F">
        <w:rPr>
          <w:b/>
          <w:bCs/>
          <w:color w:val="0D0D0D" w:themeColor="text1" w:themeTint="F2"/>
          <w:sz w:val="28"/>
          <w:szCs w:val="28"/>
        </w:rPr>
        <w:t>Краткая теория</w:t>
      </w:r>
      <w:r>
        <w:rPr>
          <w:b/>
          <w:bCs/>
          <w:color w:val="0D0D0D" w:themeColor="text1" w:themeTint="F2"/>
          <w:sz w:val="28"/>
          <w:szCs w:val="28"/>
        </w:rPr>
        <w:t>.</w:t>
      </w:r>
    </w:p>
    <w:p w14:paraId="6A274317" w14:textId="079618C7" w:rsidR="00CC352F" w:rsidRP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t xml:space="preserve">Маршрутизаторы </w:t>
      </w:r>
      <w:proofErr w:type="spellStart"/>
      <w:r w:rsidRPr="00CC352F">
        <w:rPr>
          <w:color w:val="0D0D0D" w:themeColor="text1" w:themeTint="F2"/>
          <w:sz w:val="28"/>
          <w:szCs w:val="28"/>
        </w:rPr>
        <w:t>Cisco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 объединены в серии. Аналогично тому, как два автомобиля разных серий одного производителя отличаются друг от друга, например, </w:t>
      </w:r>
      <w:proofErr w:type="spellStart"/>
      <w:r w:rsidRPr="00CC352F">
        <w:rPr>
          <w:color w:val="0D0D0D" w:themeColor="text1" w:themeTint="F2"/>
          <w:sz w:val="28"/>
          <w:szCs w:val="28"/>
        </w:rPr>
        <w:t>Ford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C352F">
        <w:rPr>
          <w:color w:val="0D0D0D" w:themeColor="text1" w:themeTint="F2"/>
          <w:sz w:val="28"/>
          <w:szCs w:val="28"/>
        </w:rPr>
        <w:t>Explorer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 и </w:t>
      </w:r>
      <w:proofErr w:type="spellStart"/>
      <w:r w:rsidRPr="00CC352F">
        <w:rPr>
          <w:color w:val="0D0D0D" w:themeColor="text1" w:themeTint="F2"/>
          <w:sz w:val="28"/>
          <w:szCs w:val="28"/>
        </w:rPr>
        <w:t>Ford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CC352F">
        <w:rPr>
          <w:color w:val="0D0D0D" w:themeColor="text1" w:themeTint="F2"/>
          <w:sz w:val="28"/>
          <w:szCs w:val="28"/>
        </w:rPr>
        <w:t>Expedition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, маршрутизаторы </w:t>
      </w:r>
      <w:proofErr w:type="spellStart"/>
      <w:r w:rsidRPr="00CC352F">
        <w:rPr>
          <w:color w:val="0D0D0D" w:themeColor="text1" w:themeTint="F2"/>
          <w:sz w:val="28"/>
          <w:szCs w:val="28"/>
        </w:rPr>
        <w:t>Cisco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 имеют различия между сериями. Различия в оборудовании могут быть небольшими (например, дополнительный порт </w:t>
      </w:r>
      <w:proofErr w:type="spellStart"/>
      <w:r w:rsidRPr="00CC352F">
        <w:rPr>
          <w:color w:val="0D0D0D" w:themeColor="text1" w:themeTint="F2"/>
          <w:sz w:val="28"/>
          <w:szCs w:val="28"/>
        </w:rPr>
        <w:t>Ethernet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) или весьма существенными (возможность добавления десятков портов в слоты расширения). В любом случае вам необходимо иметь представление об этих различиях, чтобы понимать, с каким из маршрутизаторов вы имеете дело. Например, не стоит пытаться сконфигурировать ISDN порт, если он отсутствует физически. </w:t>
      </w:r>
    </w:p>
    <w:p w14:paraId="7F45ABA8" w14:textId="77777777" w:rsidR="00CC352F" w:rsidRP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t xml:space="preserve">При рассмотрении маршрутизаторов </w:t>
      </w:r>
      <w:proofErr w:type="spellStart"/>
      <w:r w:rsidRPr="00CC352F">
        <w:rPr>
          <w:color w:val="0D0D0D" w:themeColor="text1" w:themeTint="F2"/>
          <w:sz w:val="28"/>
          <w:szCs w:val="28"/>
        </w:rPr>
        <w:t>Cisco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 можно выделить две категории оборудования: оборудование общего назначения и оборудование, специфичное для данной серии. Оборудование общего назначения включает в себя элементы, используемые во всех маршрутизаторах, такие как оперативная память (RAM), порты и флэш память. Специфичное для серии оборудование включает элементы шасси, конфигурацию и расположение портов и модулей расширения. </w:t>
      </w:r>
    </w:p>
    <w:p w14:paraId="75ADE447" w14:textId="77777777" w:rsid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t xml:space="preserve">Выбор определенной модели маршрутизатора для сети, возможно, является одним из наиболее важных решений проектировщика (по крайней мере, с точки </w:t>
      </w:r>
    </w:p>
    <w:p w14:paraId="55B7FBE6" w14:textId="77777777" w:rsid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</w:p>
    <w:p w14:paraId="70F698C4" w14:textId="77777777" w:rsid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</w:p>
    <w:p w14:paraId="69C115ED" w14:textId="77777777" w:rsid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</w:p>
    <w:p w14:paraId="1C411382" w14:textId="3F4F8C2B" w:rsid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lastRenderedPageBreak/>
        <w:t xml:space="preserve">зрения последствий). Знание характеристик оборудования каждой из серий </w:t>
      </w:r>
    </w:p>
    <w:p w14:paraId="2ED75839" w14:textId="23C01DB9" w:rsidR="00CC352F" w:rsidRP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proofErr w:type="spellStart"/>
      <w:r w:rsidRPr="00CC352F">
        <w:rPr>
          <w:color w:val="0D0D0D" w:themeColor="text1" w:themeTint="F2"/>
          <w:sz w:val="28"/>
          <w:szCs w:val="28"/>
        </w:rPr>
        <w:t>Cisco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 и конкретных моделей поможет администратору выбрать правильный маршрутизатор для любой задачи. </w:t>
      </w:r>
    </w:p>
    <w:p w14:paraId="166056DB" w14:textId="77777777" w:rsidR="00CC352F" w:rsidRP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t xml:space="preserve">Две темы, рассмотренные в этой главе, помогут в выборе решения: </w:t>
      </w:r>
    </w:p>
    <w:p w14:paraId="08F0C25D" w14:textId="77777777" w:rsidR="00CC352F" w:rsidRP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t xml:space="preserve"> Компоненты общего назначения в маршрутизаторах </w:t>
      </w:r>
      <w:proofErr w:type="spellStart"/>
      <w:r w:rsidRPr="00CC352F">
        <w:rPr>
          <w:color w:val="0D0D0D" w:themeColor="text1" w:themeTint="F2"/>
          <w:sz w:val="28"/>
          <w:szCs w:val="28"/>
        </w:rPr>
        <w:t>Cisco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. </w:t>
      </w:r>
    </w:p>
    <w:p w14:paraId="175D231C" w14:textId="77777777" w:rsidR="00CC352F" w:rsidRP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t xml:space="preserve"> Оборудование, специфичное для серий. </w:t>
      </w:r>
    </w:p>
    <w:p w14:paraId="6B189AEC" w14:textId="77777777" w:rsidR="00CC352F" w:rsidRP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t xml:space="preserve">Изучая </w:t>
      </w:r>
      <w:r w:rsidRPr="00CC352F">
        <w:rPr>
          <w:color w:val="0D0D0D" w:themeColor="text1" w:themeTint="F2"/>
          <w:sz w:val="28"/>
          <w:szCs w:val="28"/>
        </w:rPr>
        <w:tab/>
        <w:t xml:space="preserve">приведенные </w:t>
      </w:r>
      <w:r w:rsidRPr="00CC352F">
        <w:rPr>
          <w:color w:val="0D0D0D" w:themeColor="text1" w:themeTint="F2"/>
          <w:sz w:val="28"/>
          <w:szCs w:val="28"/>
        </w:rPr>
        <w:tab/>
        <w:t xml:space="preserve">ниже </w:t>
      </w:r>
      <w:r w:rsidRPr="00CC352F">
        <w:rPr>
          <w:color w:val="0D0D0D" w:themeColor="text1" w:themeTint="F2"/>
          <w:sz w:val="28"/>
          <w:szCs w:val="28"/>
        </w:rPr>
        <w:tab/>
        <w:t xml:space="preserve">спецификации </w:t>
      </w:r>
      <w:r w:rsidRPr="00CC352F">
        <w:rPr>
          <w:color w:val="0D0D0D" w:themeColor="text1" w:themeTint="F2"/>
          <w:sz w:val="28"/>
          <w:szCs w:val="28"/>
        </w:rPr>
        <w:tab/>
        <w:t xml:space="preserve">оборудования, обращайте внимание на возможности и ограничения определенных моделей. Сравнение этих спецификаций с требованиями, определяемыми условиями эксплуатации, поможет правильно выбрать устройство. </w:t>
      </w:r>
    </w:p>
    <w:p w14:paraId="29FC40F4" w14:textId="77777777" w:rsidR="00CC352F" w:rsidRP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t xml:space="preserve">Компоненты общего назначения маршрутизаторов </w:t>
      </w:r>
      <w:proofErr w:type="spellStart"/>
      <w:r w:rsidRPr="00CC352F">
        <w:rPr>
          <w:color w:val="0D0D0D" w:themeColor="text1" w:themeTint="F2"/>
          <w:sz w:val="28"/>
          <w:szCs w:val="28"/>
        </w:rPr>
        <w:t>Cisco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 </w:t>
      </w:r>
    </w:p>
    <w:p w14:paraId="4D5495CD" w14:textId="77777777" w:rsidR="00CC352F" w:rsidRP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t xml:space="preserve">Каждый маршрутизатор </w:t>
      </w:r>
      <w:proofErr w:type="spellStart"/>
      <w:r w:rsidRPr="00CC352F">
        <w:rPr>
          <w:color w:val="0D0D0D" w:themeColor="text1" w:themeTint="F2"/>
          <w:sz w:val="28"/>
          <w:szCs w:val="28"/>
        </w:rPr>
        <w:t>Cisco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 содержит компоненты, общие для всех серий. Это означает, что некоторые узлы встречаются во всех устройствах независимо от того, к какой серии они принадлежат. </w:t>
      </w:r>
    </w:p>
    <w:p w14:paraId="4103A60D" w14:textId="77777777" w:rsidR="00CC352F" w:rsidRP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t xml:space="preserve">Такие компоненты, как флэш-память и порты, одинаковы во всех маршрутизаторах </w:t>
      </w:r>
      <w:proofErr w:type="spellStart"/>
      <w:r w:rsidRPr="00CC352F">
        <w:rPr>
          <w:color w:val="0D0D0D" w:themeColor="text1" w:themeTint="F2"/>
          <w:sz w:val="28"/>
          <w:szCs w:val="28"/>
        </w:rPr>
        <w:t>Cisco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. Эти детали знакомы каждому, кто имеет опыт работы с компьютерным оборудованием (ПК или другим). Чтобы систематизировать изучение этих компонентов, будем обсуждать их по категориям. Таких категорий для компонентов общего назначения можно выделить две: внешнее оборудование и внутреннее оборудование. </w:t>
      </w:r>
    </w:p>
    <w:p w14:paraId="44060CA0" w14:textId="77777777" w:rsidR="00CC352F" w:rsidRP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t xml:space="preserve">Внутренние устройства общего назначения включают оперативную память и другие узлы, обычно скрытые внутри шасси. К внешним устройствам относятся порты, блоки питания и модули расширения.  </w:t>
      </w:r>
    </w:p>
    <w:p w14:paraId="371F300A" w14:textId="77777777" w:rsidR="00CC352F" w:rsidRP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t xml:space="preserve">Программа </w:t>
      </w:r>
      <w:proofErr w:type="spellStart"/>
      <w:r w:rsidRPr="00CC352F">
        <w:rPr>
          <w:color w:val="0D0D0D" w:themeColor="text1" w:themeTint="F2"/>
          <w:sz w:val="28"/>
          <w:szCs w:val="28"/>
        </w:rPr>
        <w:t>ping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 </w:t>
      </w:r>
    </w:p>
    <w:p w14:paraId="1F3F2786" w14:textId="06DFE303" w:rsidR="00CC352F" w:rsidRP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t xml:space="preserve">Программа </w:t>
      </w:r>
      <w:proofErr w:type="spellStart"/>
      <w:r w:rsidRPr="00CC352F">
        <w:rPr>
          <w:color w:val="0D0D0D" w:themeColor="text1" w:themeTint="F2"/>
          <w:sz w:val="28"/>
          <w:szCs w:val="28"/>
        </w:rPr>
        <w:t>ping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 была разработана для проверки доступности удаленного узла. Программа посылает ICMP-эхо-запрос на узел и ожидает возврата ICMP-эхо-отклика. Программа </w:t>
      </w:r>
      <w:proofErr w:type="spellStart"/>
      <w:r w:rsidRPr="00CC352F">
        <w:rPr>
          <w:color w:val="0D0D0D" w:themeColor="text1" w:themeTint="F2"/>
          <w:sz w:val="28"/>
          <w:szCs w:val="28"/>
        </w:rPr>
        <w:t>рing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 является обычно первым диагностическим средством, с помощью которого начинается идентификация какой-либо проблемы в сетях. Помимо доступности, с помощью </w:t>
      </w:r>
      <w:proofErr w:type="spellStart"/>
      <w:r w:rsidRPr="00CC352F">
        <w:rPr>
          <w:color w:val="0D0D0D" w:themeColor="text1" w:themeTint="F2"/>
          <w:sz w:val="28"/>
          <w:szCs w:val="28"/>
        </w:rPr>
        <w:t>ping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 можно оценить время возврата пакета от узла, что дает представление о том, "насколько далеко" находится узел. Кроме </w:t>
      </w:r>
      <w:r w:rsidRPr="00CC352F">
        <w:rPr>
          <w:color w:val="0D0D0D" w:themeColor="text1" w:themeTint="F2"/>
          <w:sz w:val="28"/>
          <w:szCs w:val="28"/>
        </w:rPr>
        <w:lastRenderedPageBreak/>
        <w:t xml:space="preserve">этого, </w:t>
      </w:r>
      <w:proofErr w:type="spellStart"/>
      <w:r w:rsidRPr="00CC352F">
        <w:rPr>
          <w:color w:val="0D0D0D" w:themeColor="text1" w:themeTint="F2"/>
          <w:sz w:val="28"/>
          <w:szCs w:val="28"/>
        </w:rPr>
        <w:t>Ping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 имеет опции записи маршрута и временной метки. Сообщения эхо-запроса и эхо-отклика имеют один формат (рис. 4.1). </w:t>
      </w:r>
    </w:p>
    <w:p w14:paraId="54DC0297" w14:textId="77777777" w:rsidR="00CC352F" w:rsidRP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t xml:space="preserve"> Тип – тип пакета 8 – запрос эха </w:t>
      </w:r>
    </w:p>
    <w:p w14:paraId="175C3C91" w14:textId="77777777" w:rsidR="00CC352F" w:rsidRP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t xml:space="preserve">0 – ответ на запрос эха </w:t>
      </w:r>
    </w:p>
    <w:p w14:paraId="488C34C2" w14:textId="77777777" w:rsidR="00CC352F" w:rsidRP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t xml:space="preserve"> Код – расшифровка назначения пакета внутри типа (в данном случае 0) </w:t>
      </w:r>
    </w:p>
    <w:p w14:paraId="45D0C527" w14:textId="77777777" w:rsidR="00CC352F" w:rsidRP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t xml:space="preserve"> Контрольная сумма вычисляется для всего пакета </w:t>
      </w:r>
      <w:r w:rsidRPr="00CC352F">
        <w:rPr>
          <w:color w:val="0D0D0D" w:themeColor="text1" w:themeTint="F2"/>
          <w:sz w:val="28"/>
          <w:szCs w:val="28"/>
        </w:rPr>
        <w:t xml:space="preserve"> Идентификатор – номер потока сообщений </w:t>
      </w:r>
      <w:r w:rsidRPr="00CC352F">
        <w:rPr>
          <w:color w:val="0D0D0D" w:themeColor="text1" w:themeTint="F2"/>
          <w:sz w:val="28"/>
          <w:szCs w:val="28"/>
        </w:rPr>
        <w:t xml:space="preserve"> Последовательный номер – номер пакета в потоке. </w:t>
      </w:r>
    </w:p>
    <w:p w14:paraId="7528385D" w14:textId="77777777" w:rsidR="00CC352F" w:rsidRP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t xml:space="preserve">Так же, как в случае других ICMP-запросов, в эхо-отклике должны содержаться поля идентификатора и номера последовательности. Кроме того, любые дополнительные данные, посланные компьютером, должны быть отражены эхом. </w:t>
      </w:r>
    </w:p>
    <w:p w14:paraId="230747C4" w14:textId="77777777" w:rsidR="00CC352F" w:rsidRPr="00CC352F" w:rsidRDefault="00CC352F" w:rsidP="00CC352F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t xml:space="preserve">В поле идентификатора ICMP сообщения устанавливается идентификатор процесса, отправляющего запрос. Это позволяет программе </w:t>
      </w:r>
      <w:proofErr w:type="spellStart"/>
      <w:r w:rsidRPr="00CC352F">
        <w:rPr>
          <w:color w:val="0D0D0D" w:themeColor="text1" w:themeTint="F2"/>
          <w:sz w:val="28"/>
          <w:szCs w:val="28"/>
        </w:rPr>
        <w:t>ping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 идентифицировать вернувшийся ответ, если на одном и том же хосте в одно и то же время запущено несколько программ </w:t>
      </w:r>
      <w:proofErr w:type="spellStart"/>
      <w:r w:rsidRPr="00CC352F">
        <w:rPr>
          <w:color w:val="0D0D0D" w:themeColor="text1" w:themeTint="F2"/>
          <w:sz w:val="28"/>
          <w:szCs w:val="28"/>
        </w:rPr>
        <w:t>ping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. </w:t>
      </w:r>
    </w:p>
    <w:p w14:paraId="76553D0D" w14:textId="166B2B50" w:rsidR="00CC352F" w:rsidRDefault="00CC352F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CC352F">
        <w:rPr>
          <w:color w:val="0D0D0D" w:themeColor="text1" w:themeTint="F2"/>
          <w:sz w:val="28"/>
          <w:szCs w:val="28"/>
        </w:rPr>
        <w:t xml:space="preserve">Номер последовательности начинается с 0 и инкрементируется каждый раз, когда посылается следующий эхо-запрос. Вывод программы показан на рис. 4.2. Первая строка вывода содержит </w:t>
      </w:r>
      <w:proofErr w:type="spellStart"/>
      <w:r w:rsidRPr="00CC352F">
        <w:rPr>
          <w:color w:val="0D0D0D" w:themeColor="text1" w:themeTint="F2"/>
          <w:sz w:val="28"/>
          <w:szCs w:val="28"/>
        </w:rPr>
        <w:t>IPадрес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 хоста назначения, даже если было указано имя. Поэтому программа </w:t>
      </w:r>
      <w:proofErr w:type="spellStart"/>
      <w:r w:rsidRPr="00CC352F">
        <w:rPr>
          <w:color w:val="0D0D0D" w:themeColor="text1" w:themeTint="F2"/>
          <w:sz w:val="28"/>
          <w:szCs w:val="28"/>
        </w:rPr>
        <w:t>рing</w:t>
      </w:r>
      <w:proofErr w:type="spellEnd"/>
      <w:r w:rsidRPr="00CC352F">
        <w:rPr>
          <w:color w:val="0D0D0D" w:themeColor="text1" w:themeTint="F2"/>
          <w:sz w:val="28"/>
          <w:szCs w:val="28"/>
        </w:rPr>
        <w:t xml:space="preserve"> часто используется для определения IP-адреса удаленного узла. </w:t>
      </w:r>
    </w:p>
    <w:p w14:paraId="08844EE8" w14:textId="17C3DED4" w:rsidR="00BC41B5" w:rsidRPr="00CC352F" w:rsidRDefault="00CC352F" w:rsidP="00CC352F">
      <w:pPr>
        <w:suppressAutoHyphens/>
        <w:spacing w:line="360" w:lineRule="auto"/>
        <w:ind w:firstLine="708"/>
        <w:jc w:val="both"/>
        <w:rPr>
          <w:b/>
          <w:bCs/>
          <w:color w:val="0D0D0D" w:themeColor="text1" w:themeTint="F2"/>
          <w:sz w:val="28"/>
          <w:szCs w:val="28"/>
        </w:rPr>
      </w:pPr>
      <w:r w:rsidRPr="00CC352F">
        <w:rPr>
          <w:b/>
          <w:bCs/>
          <w:color w:val="0D0D0D" w:themeColor="text1" w:themeTint="F2"/>
          <w:sz w:val="28"/>
          <w:szCs w:val="28"/>
        </w:rPr>
        <w:t>Э</w:t>
      </w:r>
      <w:r w:rsidR="0070682D" w:rsidRPr="00CC352F">
        <w:rPr>
          <w:b/>
          <w:bCs/>
          <w:color w:val="0D0D0D" w:themeColor="text1" w:themeTint="F2"/>
          <w:sz w:val="28"/>
          <w:szCs w:val="28"/>
        </w:rPr>
        <w:t>тапы выполнения работы.</w:t>
      </w:r>
    </w:p>
    <w:p w14:paraId="36B9A975" w14:textId="66FC3A10" w:rsidR="00BC41B5" w:rsidRPr="0070682D" w:rsidRDefault="00BC41B5" w:rsidP="0070682D">
      <w:pPr>
        <w:suppressAutoHyphens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0682D">
        <w:rPr>
          <w:color w:val="0D0D0D" w:themeColor="text1" w:themeTint="F2"/>
          <w:sz w:val="28"/>
          <w:szCs w:val="28"/>
        </w:rPr>
        <w:t>В ходе выполнения лабораторной работы необходимо промоделировать сет</w:t>
      </w:r>
      <w:r w:rsidR="0070682D" w:rsidRPr="0070682D">
        <w:rPr>
          <w:color w:val="0D0D0D" w:themeColor="text1" w:themeTint="F2"/>
          <w:sz w:val="28"/>
          <w:szCs w:val="28"/>
        </w:rPr>
        <w:t>ь, представленную на рисунке 1</w:t>
      </w:r>
      <w:r w:rsidRPr="0070682D">
        <w:rPr>
          <w:color w:val="0D0D0D" w:themeColor="text1" w:themeTint="F2"/>
          <w:sz w:val="28"/>
          <w:szCs w:val="28"/>
        </w:rPr>
        <w:t xml:space="preserve">. </w:t>
      </w:r>
    </w:p>
    <w:p w14:paraId="0BA6D13D" w14:textId="4A67C83D" w:rsidR="00BC41B5" w:rsidRPr="0070682D" w:rsidRDefault="00BC41B5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b/>
          <w:color w:val="0D0D0D" w:themeColor="text1" w:themeTint="F2"/>
          <w:sz w:val="28"/>
          <w:szCs w:val="28"/>
        </w:rPr>
        <w:t xml:space="preserve"> </w:t>
      </w:r>
      <w:r w:rsidR="003C587F" w:rsidRPr="003C587F">
        <w:drawing>
          <wp:inline distT="0" distB="0" distL="0" distR="0" wp14:anchorId="0A79A195" wp14:editId="6F649589">
            <wp:extent cx="6119495" cy="1093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BB92" w14:textId="1F843B1E" w:rsidR="00BC41B5" w:rsidRPr="0070682D" w:rsidRDefault="0070682D" w:rsidP="0070682D">
      <w:pPr>
        <w:suppressAutoHyphens/>
        <w:spacing w:line="360" w:lineRule="auto"/>
        <w:jc w:val="center"/>
        <w:rPr>
          <w:color w:val="0D0D0D" w:themeColor="text1" w:themeTint="F2"/>
          <w:sz w:val="28"/>
          <w:szCs w:val="28"/>
        </w:rPr>
      </w:pPr>
      <w:r w:rsidRPr="0070682D">
        <w:rPr>
          <w:color w:val="0D0D0D" w:themeColor="text1" w:themeTint="F2"/>
          <w:sz w:val="28"/>
          <w:szCs w:val="28"/>
        </w:rPr>
        <w:t>Рисунок 1 –</w:t>
      </w:r>
      <w:r w:rsidR="00BC41B5" w:rsidRPr="0070682D">
        <w:rPr>
          <w:color w:val="0D0D0D" w:themeColor="text1" w:themeTint="F2"/>
          <w:sz w:val="28"/>
          <w:szCs w:val="28"/>
        </w:rPr>
        <w:t xml:space="preserve"> Топология сети</w:t>
      </w:r>
    </w:p>
    <w:p w14:paraId="6BE9A288" w14:textId="77777777" w:rsidR="00BC41B5" w:rsidRPr="0070682D" w:rsidRDefault="00BC41B5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b/>
          <w:color w:val="0D0D0D" w:themeColor="text1" w:themeTint="F2"/>
          <w:sz w:val="28"/>
          <w:szCs w:val="28"/>
        </w:rPr>
        <w:t xml:space="preserve"> </w:t>
      </w:r>
    </w:p>
    <w:p w14:paraId="7D0D3B15" w14:textId="527F6A5C" w:rsidR="00BC41B5" w:rsidRPr="0070682D" w:rsidRDefault="0070682D" w:rsidP="0070682D">
      <w:pPr>
        <w:pStyle w:val="2"/>
        <w:suppressAutoHyphens/>
        <w:spacing w:before="0"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Таблица 1</w:t>
      </w:r>
      <w:r w:rsidR="00BC41B5" w:rsidRPr="0070682D">
        <w:rPr>
          <w:rFonts w:ascii="Times New Roman" w:hAnsi="Times New Roman"/>
          <w:color w:val="0D0D0D" w:themeColor="text1" w:themeTint="F2"/>
          <w:sz w:val="28"/>
          <w:szCs w:val="28"/>
        </w:rPr>
        <w:t>.  Сетевые адреса</w:t>
      </w:r>
    </w:p>
    <w:tbl>
      <w:tblPr>
        <w:tblStyle w:val="TableGrid"/>
        <w:tblW w:w="9793" w:type="dxa"/>
        <w:tblInd w:w="6" w:type="dxa"/>
        <w:tblCellMar>
          <w:left w:w="18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222"/>
        <w:gridCol w:w="1943"/>
        <w:gridCol w:w="1984"/>
        <w:gridCol w:w="2835"/>
      </w:tblGrid>
      <w:tr w:rsidR="0070682D" w:rsidRPr="0070682D" w14:paraId="16FA40B7" w14:textId="77777777" w:rsidTr="0070682D">
        <w:trPr>
          <w:trHeight w:val="394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823F" w14:textId="7D20299A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70682D">
              <w:rPr>
                <w:rFonts w:cs="Times New Roman"/>
                <w:b/>
                <w:color w:val="0D0D0D" w:themeColor="text1" w:themeTint="F2"/>
                <w:sz w:val="28"/>
                <w:szCs w:val="28"/>
              </w:rPr>
              <w:t>Device</w:t>
            </w:r>
            <w:proofErr w:type="spellEnd"/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A133" w14:textId="55E90583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70682D">
              <w:rPr>
                <w:rFonts w:cs="Times New Roman"/>
                <w:b/>
                <w:color w:val="0D0D0D" w:themeColor="text1" w:themeTint="F2"/>
                <w:sz w:val="28"/>
                <w:szCs w:val="28"/>
              </w:rPr>
              <w:t>Interface</w:t>
            </w:r>
            <w:proofErr w:type="spellEnd"/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F42C" w14:textId="67854323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b/>
                <w:color w:val="0D0D0D" w:themeColor="text1" w:themeTint="F2"/>
                <w:sz w:val="28"/>
                <w:szCs w:val="28"/>
              </w:rPr>
              <w:t xml:space="preserve">IP </w:t>
            </w:r>
            <w:proofErr w:type="spellStart"/>
            <w:r w:rsidRPr="0070682D">
              <w:rPr>
                <w:rFonts w:cs="Times New Roman"/>
                <w:b/>
                <w:color w:val="0D0D0D" w:themeColor="text1" w:themeTint="F2"/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233D" w14:textId="7E6D79AA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70682D">
              <w:rPr>
                <w:rFonts w:cs="Times New Roman"/>
                <w:b/>
                <w:color w:val="0D0D0D" w:themeColor="text1" w:themeTint="F2"/>
                <w:sz w:val="28"/>
                <w:szCs w:val="28"/>
              </w:rPr>
              <w:t>Mask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9A52" w14:textId="48E17ACC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70682D">
              <w:rPr>
                <w:rFonts w:cs="Times New Roman"/>
                <w:b/>
                <w:color w:val="0D0D0D" w:themeColor="text1" w:themeTint="F2"/>
                <w:sz w:val="28"/>
                <w:szCs w:val="28"/>
              </w:rPr>
              <w:t>Default</w:t>
            </w:r>
            <w:proofErr w:type="spellEnd"/>
            <w:r w:rsidRPr="0070682D">
              <w:rPr>
                <w:rFonts w:cs="Times New Roman"/>
                <w:b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 w:rsidRPr="0070682D">
              <w:rPr>
                <w:rFonts w:cs="Times New Roman"/>
                <w:b/>
                <w:color w:val="0D0D0D" w:themeColor="text1" w:themeTint="F2"/>
                <w:sz w:val="28"/>
                <w:szCs w:val="28"/>
              </w:rPr>
              <w:t>Gateway</w:t>
            </w:r>
            <w:proofErr w:type="spellEnd"/>
          </w:p>
        </w:tc>
      </w:tr>
      <w:tr w:rsidR="0070682D" w:rsidRPr="0070682D" w14:paraId="17257D7D" w14:textId="77777777" w:rsidTr="0070682D">
        <w:trPr>
          <w:trHeight w:val="389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68F3" w14:textId="0D30D0AF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b/>
                <w:color w:val="0D0D0D" w:themeColor="text1" w:themeTint="F2"/>
                <w:sz w:val="28"/>
                <w:szCs w:val="28"/>
              </w:rPr>
              <w:t>R1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3FC27" w14:textId="24C2849F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b/>
                <w:color w:val="0D0D0D" w:themeColor="text1" w:themeTint="F2"/>
                <w:sz w:val="28"/>
                <w:szCs w:val="28"/>
              </w:rPr>
              <w:t>Fa0/0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681E" w14:textId="55668055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color w:val="0D0D0D" w:themeColor="text1" w:themeTint="F2"/>
                <w:sz w:val="28"/>
                <w:szCs w:val="28"/>
              </w:rPr>
              <w:t>192.168.1.1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01BCC" w14:textId="58561C09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color w:val="0D0D0D" w:themeColor="text1" w:themeTint="F2"/>
                <w:sz w:val="28"/>
                <w:szCs w:val="28"/>
              </w:rPr>
              <w:t>255.255.255.0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0CDF" w14:textId="7A7E7955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color w:val="0D0D0D" w:themeColor="text1" w:themeTint="F2"/>
                <w:sz w:val="28"/>
                <w:szCs w:val="28"/>
              </w:rPr>
              <w:t>N/A</w:t>
            </w:r>
          </w:p>
        </w:tc>
      </w:tr>
      <w:tr w:rsidR="0070682D" w:rsidRPr="0070682D" w14:paraId="5C3094A1" w14:textId="77777777" w:rsidTr="0070682D">
        <w:trPr>
          <w:trHeight w:val="3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D9E9" w14:textId="77777777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8DA5" w14:textId="61019994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b/>
                <w:color w:val="0D0D0D" w:themeColor="text1" w:themeTint="F2"/>
                <w:sz w:val="28"/>
                <w:szCs w:val="28"/>
              </w:rPr>
              <w:t>S0/1/0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DD026" w14:textId="156DAB98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color w:val="0D0D0D" w:themeColor="text1" w:themeTint="F2"/>
                <w:sz w:val="28"/>
                <w:szCs w:val="28"/>
              </w:rPr>
              <w:t>192.168.2.1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4082" w14:textId="2B5C9E1E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color w:val="0D0D0D" w:themeColor="text1" w:themeTint="F2"/>
                <w:sz w:val="28"/>
                <w:szCs w:val="28"/>
              </w:rPr>
              <w:t>255.255.255.0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9AFD" w14:textId="1B2AABB5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color w:val="0D0D0D" w:themeColor="text1" w:themeTint="F2"/>
                <w:sz w:val="28"/>
                <w:szCs w:val="28"/>
              </w:rPr>
              <w:t>N/A</w:t>
            </w:r>
          </w:p>
        </w:tc>
      </w:tr>
      <w:tr w:rsidR="0070682D" w:rsidRPr="0070682D" w14:paraId="2B2D03BA" w14:textId="77777777" w:rsidTr="0070682D">
        <w:trPr>
          <w:trHeight w:val="394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2D195" w14:textId="4F0A0B2E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b/>
                <w:color w:val="0D0D0D" w:themeColor="text1" w:themeTint="F2"/>
                <w:sz w:val="28"/>
                <w:szCs w:val="28"/>
              </w:rPr>
              <w:t>R2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2CF4" w14:textId="4F5BC80A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b/>
                <w:color w:val="0D0D0D" w:themeColor="text1" w:themeTint="F2"/>
                <w:sz w:val="28"/>
                <w:szCs w:val="28"/>
              </w:rPr>
              <w:t>Fa0/0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4EBA" w14:textId="0F1609CB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color w:val="0D0D0D" w:themeColor="text1" w:themeTint="F2"/>
                <w:sz w:val="28"/>
                <w:szCs w:val="28"/>
              </w:rPr>
              <w:t>192.168.3.1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175B" w14:textId="5B826246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color w:val="0D0D0D" w:themeColor="text1" w:themeTint="F2"/>
                <w:sz w:val="28"/>
                <w:szCs w:val="28"/>
              </w:rPr>
              <w:t>255.255.255.0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DB31C" w14:textId="3400F3BE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color w:val="0D0D0D" w:themeColor="text1" w:themeTint="F2"/>
                <w:sz w:val="28"/>
                <w:szCs w:val="28"/>
              </w:rPr>
              <w:t>N/A</w:t>
            </w:r>
          </w:p>
        </w:tc>
      </w:tr>
      <w:tr w:rsidR="0070682D" w:rsidRPr="0070682D" w14:paraId="35FE843C" w14:textId="77777777" w:rsidTr="0070682D">
        <w:trPr>
          <w:trHeight w:val="3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C624" w14:textId="77777777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4F88" w14:textId="23939179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b/>
                <w:color w:val="0D0D0D" w:themeColor="text1" w:themeTint="F2"/>
                <w:sz w:val="28"/>
                <w:szCs w:val="28"/>
              </w:rPr>
              <w:t>S0/1/0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095F" w14:textId="6F409370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color w:val="0D0D0D" w:themeColor="text1" w:themeTint="F2"/>
                <w:sz w:val="28"/>
                <w:szCs w:val="28"/>
              </w:rPr>
              <w:t>192.168.2.2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49BE" w14:textId="1B6530A4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color w:val="0D0D0D" w:themeColor="text1" w:themeTint="F2"/>
                <w:sz w:val="28"/>
                <w:szCs w:val="28"/>
              </w:rPr>
              <w:t>255.255.255.0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DBC2" w14:textId="1407CE49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color w:val="0D0D0D" w:themeColor="text1" w:themeTint="F2"/>
                <w:sz w:val="28"/>
                <w:szCs w:val="28"/>
              </w:rPr>
              <w:t>N/A</w:t>
            </w:r>
          </w:p>
        </w:tc>
      </w:tr>
      <w:tr w:rsidR="0070682D" w:rsidRPr="0070682D" w14:paraId="2CAF0A70" w14:textId="77777777" w:rsidTr="0070682D">
        <w:trPr>
          <w:trHeight w:val="389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B4B6" w14:textId="0A817DAC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b/>
                <w:color w:val="0D0D0D" w:themeColor="text1" w:themeTint="F2"/>
                <w:sz w:val="28"/>
                <w:szCs w:val="28"/>
              </w:rPr>
              <w:t>РС1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6575" w14:textId="24BED6F9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b/>
                <w:color w:val="0D0D0D" w:themeColor="text1" w:themeTint="F2"/>
                <w:sz w:val="28"/>
                <w:szCs w:val="28"/>
              </w:rPr>
              <w:t>N/A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3450" w14:textId="4849DDBB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color w:val="0D0D0D" w:themeColor="text1" w:themeTint="F2"/>
                <w:sz w:val="28"/>
                <w:szCs w:val="28"/>
              </w:rPr>
              <w:t>192.168.1.10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BE32" w14:textId="54CC2F84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color w:val="0D0D0D" w:themeColor="text1" w:themeTint="F2"/>
                <w:sz w:val="28"/>
                <w:szCs w:val="28"/>
              </w:rPr>
              <w:t>255.255.255.0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7BE6" w14:textId="3847B9F7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color w:val="0D0D0D" w:themeColor="text1" w:themeTint="F2"/>
                <w:sz w:val="28"/>
                <w:szCs w:val="28"/>
              </w:rPr>
              <w:t>192.168.1.1</w:t>
            </w:r>
          </w:p>
        </w:tc>
      </w:tr>
      <w:tr w:rsidR="0070682D" w:rsidRPr="0070682D" w14:paraId="5691B6CE" w14:textId="77777777" w:rsidTr="0070682D">
        <w:trPr>
          <w:trHeight w:val="4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2308" w14:textId="32B5F87F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b/>
                <w:color w:val="0D0D0D" w:themeColor="text1" w:themeTint="F2"/>
                <w:sz w:val="28"/>
                <w:szCs w:val="28"/>
              </w:rPr>
              <w:t>РС2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DA87" w14:textId="0A0AE9B8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b/>
                <w:color w:val="0D0D0D" w:themeColor="text1" w:themeTint="F2"/>
                <w:sz w:val="28"/>
                <w:szCs w:val="28"/>
              </w:rPr>
              <w:t>N/A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20BF" w14:textId="5FB4F98E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color w:val="0D0D0D" w:themeColor="text1" w:themeTint="F2"/>
                <w:sz w:val="28"/>
                <w:szCs w:val="28"/>
              </w:rPr>
              <w:t>192.168.3.10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FF9A" w14:textId="3CD6A1E4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color w:val="0D0D0D" w:themeColor="text1" w:themeTint="F2"/>
                <w:sz w:val="28"/>
                <w:szCs w:val="28"/>
              </w:rPr>
              <w:t>255.255.255.0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683FA" w14:textId="110D717C" w:rsidR="00BC41B5" w:rsidRPr="0070682D" w:rsidRDefault="00BC41B5" w:rsidP="0070682D">
            <w:pPr>
              <w:suppressAutoHyphens/>
              <w:spacing w:line="360" w:lineRule="auto"/>
              <w:jc w:val="center"/>
              <w:rPr>
                <w:rFonts w:cs="Times New Roman"/>
                <w:color w:val="0D0D0D" w:themeColor="text1" w:themeTint="F2"/>
                <w:sz w:val="28"/>
                <w:szCs w:val="28"/>
              </w:rPr>
            </w:pPr>
            <w:r w:rsidRPr="0070682D">
              <w:rPr>
                <w:rFonts w:cs="Times New Roman"/>
                <w:color w:val="0D0D0D" w:themeColor="text1" w:themeTint="F2"/>
                <w:sz w:val="28"/>
                <w:szCs w:val="28"/>
              </w:rPr>
              <w:t>192.168.3.1</w:t>
            </w:r>
          </w:p>
        </w:tc>
      </w:tr>
    </w:tbl>
    <w:p w14:paraId="7AA3D073" w14:textId="77777777" w:rsidR="0070682D" w:rsidRDefault="0070682D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</w:p>
    <w:p w14:paraId="6C77459E" w14:textId="7980C1B6" w:rsidR="0070682D" w:rsidRDefault="0070682D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Произведем</w:t>
      </w:r>
      <w:r w:rsidR="00BC41B5" w:rsidRPr="0070682D">
        <w:rPr>
          <w:color w:val="0D0D0D" w:themeColor="text1" w:themeTint="F2"/>
          <w:sz w:val="28"/>
          <w:szCs w:val="28"/>
        </w:rPr>
        <w:t xml:space="preserve"> начальную конфигурацию маршрутизатора R1. Двойным щелчком </w:t>
      </w:r>
    </w:p>
    <w:p w14:paraId="72B819BA" w14:textId="6DA431B0" w:rsidR="00BC41B5" w:rsidRPr="0070682D" w:rsidRDefault="00BC41B5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color w:val="0D0D0D" w:themeColor="text1" w:themeTint="F2"/>
          <w:sz w:val="28"/>
          <w:szCs w:val="28"/>
        </w:rPr>
        <w:t xml:space="preserve">левой кнопки мыши откройте мену конфигурации маршрутизатора. </w:t>
      </w:r>
      <w:r w:rsidR="0070682D">
        <w:rPr>
          <w:color w:val="0D0D0D" w:themeColor="text1" w:themeTint="F2"/>
          <w:sz w:val="28"/>
          <w:szCs w:val="28"/>
        </w:rPr>
        <w:t>Перейдем на вкладку CLI рисунок 2.</w:t>
      </w:r>
    </w:p>
    <w:p w14:paraId="1BBFDB99" w14:textId="77777777" w:rsidR="00BC41B5" w:rsidRPr="0070682D" w:rsidRDefault="00BC41B5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color w:val="0D0D0D" w:themeColor="text1" w:themeTint="F2"/>
          <w:sz w:val="28"/>
          <w:szCs w:val="28"/>
        </w:rPr>
        <w:t xml:space="preserve"> </w:t>
      </w:r>
    </w:p>
    <w:p w14:paraId="2A584D22" w14:textId="2E6695A2" w:rsidR="00BC41B5" w:rsidRPr="0070682D" w:rsidRDefault="003C587F" w:rsidP="0070682D">
      <w:pPr>
        <w:suppressAutoHyphens/>
        <w:spacing w:line="360" w:lineRule="auto"/>
        <w:jc w:val="center"/>
        <w:rPr>
          <w:color w:val="0D0D0D" w:themeColor="text1" w:themeTint="F2"/>
          <w:sz w:val="28"/>
          <w:szCs w:val="28"/>
        </w:rPr>
      </w:pPr>
      <w:r w:rsidRPr="003C587F">
        <w:drawing>
          <wp:inline distT="0" distB="0" distL="0" distR="0" wp14:anchorId="308733FB" wp14:editId="4943E195">
            <wp:extent cx="4060448" cy="3657600"/>
            <wp:effectExtent l="0" t="0" r="0" b="0"/>
            <wp:docPr id="6511" name="Рисунок 6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449" cy="366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CEF2" w14:textId="4D0D54E5" w:rsidR="00BC41B5" w:rsidRPr="0070682D" w:rsidRDefault="00BC41B5" w:rsidP="0070682D">
      <w:pPr>
        <w:pStyle w:val="3"/>
        <w:suppressAutoHyphens/>
        <w:spacing w:before="0"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70682D">
        <w:rPr>
          <w:rFonts w:ascii="Times New Roman" w:hAnsi="Times New Roman"/>
          <w:color w:val="0D0D0D" w:themeColor="text1" w:themeTint="F2"/>
          <w:sz w:val="28"/>
          <w:szCs w:val="28"/>
        </w:rPr>
        <w:t>Рис</w:t>
      </w:r>
      <w:r w:rsidR="0070682D">
        <w:rPr>
          <w:rFonts w:ascii="Times New Roman" w:hAnsi="Times New Roman"/>
          <w:color w:val="0D0D0D" w:themeColor="text1" w:themeTint="F2"/>
          <w:sz w:val="28"/>
          <w:szCs w:val="28"/>
        </w:rPr>
        <w:t>унок 2 –</w:t>
      </w:r>
      <w:r w:rsidRPr="0070682D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Окно вкладки CLI</w:t>
      </w:r>
    </w:p>
    <w:p w14:paraId="7976D93A" w14:textId="77777777" w:rsidR="00BC41B5" w:rsidRPr="0070682D" w:rsidRDefault="00BC41B5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color w:val="0D0D0D" w:themeColor="text1" w:themeTint="F2"/>
          <w:sz w:val="28"/>
          <w:szCs w:val="28"/>
        </w:rPr>
        <w:t xml:space="preserve"> </w:t>
      </w:r>
    </w:p>
    <w:p w14:paraId="2ACFFF1E" w14:textId="10AE15FF" w:rsidR="00BC41B5" w:rsidRPr="0070682D" w:rsidRDefault="00BC41B5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color w:val="0D0D0D" w:themeColor="text1" w:themeTint="F2"/>
          <w:sz w:val="28"/>
          <w:szCs w:val="28"/>
        </w:rPr>
        <w:t>В появившемся окне, на вопрос «</w:t>
      </w:r>
      <w:r w:rsidRPr="0070682D">
        <w:rPr>
          <w:color w:val="0D0D0D" w:themeColor="text1" w:themeTint="F2"/>
          <w:sz w:val="28"/>
          <w:szCs w:val="28"/>
          <w:lang w:val="en-US"/>
        </w:rPr>
        <w:t>Continue</w:t>
      </w:r>
      <w:r w:rsidRPr="0070682D">
        <w:rPr>
          <w:color w:val="0D0D0D" w:themeColor="text1" w:themeTint="F2"/>
          <w:sz w:val="28"/>
          <w:szCs w:val="28"/>
        </w:rPr>
        <w:t xml:space="preserve"> </w:t>
      </w:r>
      <w:r w:rsidRPr="0070682D">
        <w:rPr>
          <w:color w:val="0D0D0D" w:themeColor="text1" w:themeTint="F2"/>
          <w:sz w:val="28"/>
          <w:szCs w:val="28"/>
          <w:lang w:val="en-US"/>
        </w:rPr>
        <w:t>with</w:t>
      </w:r>
      <w:r w:rsidRPr="0070682D">
        <w:rPr>
          <w:color w:val="0D0D0D" w:themeColor="text1" w:themeTint="F2"/>
          <w:sz w:val="28"/>
          <w:szCs w:val="28"/>
        </w:rPr>
        <w:t xml:space="preserve"> </w:t>
      </w:r>
      <w:r w:rsidRPr="0070682D">
        <w:rPr>
          <w:color w:val="0D0D0D" w:themeColor="text1" w:themeTint="F2"/>
          <w:sz w:val="28"/>
          <w:szCs w:val="28"/>
          <w:lang w:val="en-US"/>
        </w:rPr>
        <w:t>configuration</w:t>
      </w:r>
      <w:r w:rsidRPr="0070682D">
        <w:rPr>
          <w:color w:val="0D0D0D" w:themeColor="text1" w:themeTint="F2"/>
          <w:sz w:val="28"/>
          <w:szCs w:val="28"/>
        </w:rPr>
        <w:t xml:space="preserve"> </w:t>
      </w:r>
      <w:r w:rsidRPr="0070682D">
        <w:rPr>
          <w:color w:val="0D0D0D" w:themeColor="text1" w:themeTint="F2"/>
          <w:sz w:val="28"/>
          <w:szCs w:val="28"/>
          <w:lang w:val="en-US"/>
        </w:rPr>
        <w:t>dialog</w:t>
      </w:r>
      <w:r w:rsidRPr="0070682D">
        <w:rPr>
          <w:color w:val="0D0D0D" w:themeColor="text1" w:themeTint="F2"/>
          <w:sz w:val="28"/>
          <w:szCs w:val="28"/>
        </w:rPr>
        <w:t xml:space="preserve">? </w:t>
      </w:r>
      <w:r w:rsidR="0070682D">
        <w:rPr>
          <w:color w:val="0D0D0D" w:themeColor="text1" w:themeTint="F2"/>
          <w:sz w:val="28"/>
          <w:szCs w:val="28"/>
        </w:rPr>
        <w:t>[</w:t>
      </w:r>
      <w:proofErr w:type="spellStart"/>
      <w:r w:rsidR="0070682D">
        <w:rPr>
          <w:color w:val="0D0D0D" w:themeColor="text1" w:themeTint="F2"/>
          <w:sz w:val="28"/>
          <w:szCs w:val="28"/>
        </w:rPr>
        <w:t>yes</w:t>
      </w:r>
      <w:proofErr w:type="spellEnd"/>
      <w:r w:rsidR="0070682D">
        <w:rPr>
          <w:color w:val="0D0D0D" w:themeColor="text1" w:themeTint="F2"/>
          <w:sz w:val="28"/>
          <w:szCs w:val="28"/>
        </w:rPr>
        <w:t>/</w:t>
      </w:r>
      <w:proofErr w:type="spellStart"/>
      <w:r w:rsidR="0070682D">
        <w:rPr>
          <w:color w:val="0D0D0D" w:themeColor="text1" w:themeTint="F2"/>
          <w:sz w:val="28"/>
          <w:szCs w:val="28"/>
        </w:rPr>
        <w:t>no</w:t>
      </w:r>
      <w:proofErr w:type="spellEnd"/>
      <w:r w:rsidR="0070682D">
        <w:rPr>
          <w:color w:val="0D0D0D" w:themeColor="text1" w:themeTint="F2"/>
          <w:sz w:val="28"/>
          <w:szCs w:val="28"/>
        </w:rPr>
        <w:t>]» ответим</w:t>
      </w:r>
      <w:r w:rsidRPr="0070682D">
        <w:rPr>
          <w:color w:val="0D0D0D" w:themeColor="text1" w:themeTint="F2"/>
          <w:sz w:val="28"/>
          <w:szCs w:val="28"/>
        </w:rPr>
        <w:t xml:space="preserve"> </w:t>
      </w:r>
      <w:r w:rsidR="0070682D">
        <w:rPr>
          <w:color w:val="0D0D0D" w:themeColor="text1" w:themeTint="F2"/>
          <w:sz w:val="28"/>
          <w:szCs w:val="28"/>
        </w:rPr>
        <w:t>«нет»</w:t>
      </w:r>
      <w:r w:rsidRPr="0070682D">
        <w:rPr>
          <w:color w:val="0D0D0D" w:themeColor="text1" w:themeTint="F2"/>
          <w:sz w:val="28"/>
          <w:szCs w:val="28"/>
        </w:rPr>
        <w:t>.  Для этого необходимо напечатать «</w:t>
      </w:r>
      <w:proofErr w:type="spellStart"/>
      <w:r w:rsidRPr="0070682D">
        <w:rPr>
          <w:color w:val="0D0D0D" w:themeColor="text1" w:themeTint="F2"/>
          <w:sz w:val="28"/>
          <w:szCs w:val="28"/>
        </w:rPr>
        <w:t>no</w:t>
      </w:r>
      <w:proofErr w:type="spellEnd"/>
      <w:r w:rsidRPr="0070682D">
        <w:rPr>
          <w:color w:val="0D0D0D" w:themeColor="text1" w:themeTint="F2"/>
          <w:sz w:val="28"/>
          <w:szCs w:val="28"/>
        </w:rPr>
        <w:t xml:space="preserve">» и нажать </w:t>
      </w:r>
      <w:proofErr w:type="spellStart"/>
      <w:r w:rsidRPr="0070682D">
        <w:rPr>
          <w:color w:val="0D0D0D" w:themeColor="text1" w:themeTint="F2"/>
          <w:sz w:val="28"/>
          <w:szCs w:val="28"/>
        </w:rPr>
        <w:t>Enter</w:t>
      </w:r>
      <w:proofErr w:type="spellEnd"/>
      <w:r w:rsidRPr="0070682D">
        <w:rPr>
          <w:color w:val="0D0D0D" w:themeColor="text1" w:themeTint="F2"/>
          <w:sz w:val="28"/>
          <w:szCs w:val="28"/>
        </w:rPr>
        <w:t xml:space="preserve">. </w:t>
      </w:r>
    </w:p>
    <w:p w14:paraId="6CBA25A3" w14:textId="7947C35B" w:rsidR="00BC41B5" w:rsidRPr="0070682D" w:rsidRDefault="00933955" w:rsidP="0070682D">
      <w:pPr>
        <w:suppressAutoHyphens/>
        <w:spacing w:line="360" w:lineRule="auto"/>
        <w:jc w:val="center"/>
        <w:rPr>
          <w:color w:val="0D0D0D" w:themeColor="text1" w:themeTint="F2"/>
          <w:sz w:val="28"/>
          <w:szCs w:val="28"/>
        </w:rPr>
      </w:pPr>
      <w:r w:rsidRPr="0070682D">
        <w:rPr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11C658A1" wp14:editId="73C61A04">
            <wp:extent cx="3375660" cy="894331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855" cy="89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D5CD" w14:textId="59265CF1" w:rsidR="00BC41B5" w:rsidRPr="0070682D" w:rsidRDefault="0070682D" w:rsidP="0070682D">
      <w:pPr>
        <w:pStyle w:val="3"/>
        <w:suppressAutoHyphens/>
        <w:spacing w:before="0"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 –</w:t>
      </w:r>
      <w:r w:rsidR="00BC41B5" w:rsidRPr="0070682D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Диалоговое окно</w:t>
      </w:r>
    </w:p>
    <w:p w14:paraId="6B10EF6A" w14:textId="77777777" w:rsidR="00BC41B5" w:rsidRPr="0070682D" w:rsidRDefault="00BC41B5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color w:val="0D0D0D" w:themeColor="text1" w:themeTint="F2"/>
          <w:sz w:val="28"/>
          <w:szCs w:val="28"/>
        </w:rPr>
        <w:t xml:space="preserve"> </w:t>
      </w:r>
    </w:p>
    <w:p w14:paraId="70EEFF56" w14:textId="43F65BE5" w:rsidR="00BC41B5" w:rsidRPr="0070682D" w:rsidRDefault="0070682D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Зайдем</w:t>
      </w:r>
      <w:r w:rsidR="00BC41B5" w:rsidRPr="0070682D">
        <w:rPr>
          <w:color w:val="0D0D0D" w:themeColor="text1" w:themeTint="F2"/>
          <w:sz w:val="28"/>
          <w:szCs w:val="28"/>
        </w:rPr>
        <w:t xml:space="preserve"> в режим “</w:t>
      </w:r>
      <w:r w:rsidR="00BC41B5" w:rsidRPr="0070682D">
        <w:rPr>
          <w:color w:val="0D0D0D" w:themeColor="text1" w:themeTint="F2"/>
          <w:sz w:val="28"/>
          <w:szCs w:val="28"/>
          <w:lang w:val="en-US"/>
        </w:rPr>
        <w:t>privileged</w:t>
      </w:r>
      <w:r w:rsidR="00BC41B5" w:rsidRPr="0070682D">
        <w:rPr>
          <w:color w:val="0D0D0D" w:themeColor="text1" w:themeTint="F2"/>
          <w:sz w:val="28"/>
          <w:szCs w:val="28"/>
        </w:rPr>
        <w:t xml:space="preserve"> </w:t>
      </w:r>
      <w:r w:rsidR="00BC41B5" w:rsidRPr="0070682D">
        <w:rPr>
          <w:color w:val="0D0D0D" w:themeColor="text1" w:themeTint="F2"/>
          <w:sz w:val="28"/>
          <w:szCs w:val="28"/>
          <w:lang w:val="en-US"/>
        </w:rPr>
        <w:t>EXEC</w:t>
      </w:r>
      <w:r w:rsidRPr="0070682D">
        <w:rPr>
          <w:color w:val="0D0D0D" w:themeColor="text1" w:themeTint="F2"/>
          <w:sz w:val="28"/>
          <w:szCs w:val="28"/>
        </w:rPr>
        <w:t>”</w:t>
      </w:r>
      <w:r>
        <w:rPr>
          <w:color w:val="0D0D0D" w:themeColor="text1" w:themeTint="F2"/>
          <w:sz w:val="28"/>
          <w:szCs w:val="28"/>
        </w:rPr>
        <w:t xml:space="preserve">, а затем в режим глобальной </w:t>
      </w:r>
      <w:r w:rsidR="00BC41B5" w:rsidRPr="0070682D">
        <w:rPr>
          <w:color w:val="0D0D0D" w:themeColor="text1" w:themeTint="F2"/>
          <w:sz w:val="28"/>
          <w:szCs w:val="28"/>
        </w:rPr>
        <w:t xml:space="preserve">конфигурации маршрутизатора. </w:t>
      </w:r>
    </w:p>
    <w:p w14:paraId="1BC671C4" w14:textId="3C97AC62" w:rsidR="00BC41B5" w:rsidRPr="0070682D" w:rsidRDefault="00BC41B5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  <w:r w:rsidRPr="0070682D">
        <w:rPr>
          <w:color w:val="0D0D0D" w:themeColor="text1" w:themeTint="F2"/>
          <w:sz w:val="28"/>
          <w:szCs w:val="28"/>
          <w:lang w:val="en-US"/>
        </w:rPr>
        <w:t xml:space="preserve">Enter configuration commands, one per line. End with CNTL/Z. </w:t>
      </w:r>
    </w:p>
    <w:p w14:paraId="7F8C34BD" w14:textId="0A0FB178" w:rsidR="00933955" w:rsidRPr="0070682D" w:rsidRDefault="00933955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  <w:r w:rsidRPr="0070682D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1717F375" wp14:editId="54FEF3FD">
            <wp:extent cx="4107180" cy="6761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891" cy="68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38DB" w14:textId="54284A3C" w:rsidR="00BC41B5" w:rsidRPr="0070682D" w:rsidRDefault="0070682D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</w:rPr>
        <w:t>Сконфигурируем</w:t>
      </w:r>
      <w:r w:rsidR="00BC41B5" w:rsidRPr="0070682D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BC41B5" w:rsidRPr="0070682D">
        <w:rPr>
          <w:color w:val="0D0D0D" w:themeColor="text1" w:themeTint="F2"/>
          <w:sz w:val="28"/>
          <w:szCs w:val="28"/>
        </w:rPr>
        <w:t>имя</w:t>
      </w:r>
      <w:r w:rsidR="00BC41B5" w:rsidRPr="0070682D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BC41B5" w:rsidRPr="0070682D">
        <w:rPr>
          <w:color w:val="0D0D0D" w:themeColor="text1" w:themeTint="F2"/>
          <w:sz w:val="28"/>
          <w:szCs w:val="28"/>
        </w:rPr>
        <w:t>маршрутизатора</w:t>
      </w:r>
      <w:r w:rsidR="00BC41B5" w:rsidRPr="0070682D">
        <w:rPr>
          <w:color w:val="0D0D0D" w:themeColor="text1" w:themeTint="F2"/>
          <w:sz w:val="28"/>
          <w:szCs w:val="28"/>
          <w:lang w:val="en-US"/>
        </w:rPr>
        <w:t xml:space="preserve">. </w:t>
      </w:r>
    </w:p>
    <w:p w14:paraId="4BEBCDB6" w14:textId="084F4B73" w:rsidR="00933955" w:rsidRPr="0070682D" w:rsidRDefault="00933955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  <w:r w:rsidRPr="0070682D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650E1EBE" wp14:editId="3B8514EC">
            <wp:extent cx="2263140" cy="332204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297" cy="33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0E21" w14:textId="23BE9DCE" w:rsidR="00BC41B5" w:rsidRPr="0070682D" w:rsidRDefault="0070682D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</w:rPr>
        <w:t>Отключим</w:t>
      </w:r>
      <w:r w:rsidR="00BC41B5" w:rsidRPr="0070682D">
        <w:rPr>
          <w:color w:val="0D0D0D" w:themeColor="text1" w:themeTint="F2"/>
          <w:sz w:val="28"/>
          <w:szCs w:val="28"/>
          <w:lang w:val="en-US"/>
        </w:rPr>
        <w:t xml:space="preserve"> DNS lookup. </w:t>
      </w:r>
    </w:p>
    <w:p w14:paraId="0A28F344" w14:textId="7799F801" w:rsidR="00933955" w:rsidRPr="0070682D" w:rsidRDefault="00933955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  <w:r w:rsidRPr="0070682D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68CC2AC8" wp14:editId="7B923490">
            <wp:extent cx="2628900" cy="4667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F8A8" w14:textId="27B0FA18" w:rsidR="00BC41B5" w:rsidRPr="0070682D" w:rsidRDefault="0070682D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Сконфигуриру</w:t>
      </w:r>
      <w:r w:rsidR="00BC41B5" w:rsidRPr="0070682D">
        <w:rPr>
          <w:color w:val="0D0D0D" w:themeColor="text1" w:themeTint="F2"/>
          <w:sz w:val="28"/>
          <w:szCs w:val="28"/>
        </w:rPr>
        <w:t>е</w:t>
      </w:r>
      <w:r>
        <w:rPr>
          <w:color w:val="0D0D0D" w:themeColor="text1" w:themeTint="F2"/>
          <w:sz w:val="28"/>
          <w:szCs w:val="28"/>
        </w:rPr>
        <w:t>м</w:t>
      </w:r>
      <w:r w:rsidR="00BC41B5" w:rsidRPr="0070682D">
        <w:rPr>
          <w:color w:val="0D0D0D" w:themeColor="text1" w:themeTint="F2"/>
          <w:sz w:val="28"/>
          <w:szCs w:val="28"/>
        </w:rPr>
        <w:t xml:space="preserve"> пароль для режима “EXEC </w:t>
      </w:r>
      <w:proofErr w:type="spellStart"/>
      <w:r w:rsidR="00BC41B5" w:rsidRPr="0070682D">
        <w:rPr>
          <w:color w:val="0D0D0D" w:themeColor="text1" w:themeTint="F2"/>
          <w:sz w:val="28"/>
          <w:szCs w:val="28"/>
        </w:rPr>
        <w:t>mode</w:t>
      </w:r>
      <w:proofErr w:type="spellEnd"/>
      <w:r w:rsidR="001F29E4">
        <w:rPr>
          <w:color w:val="0D0D0D" w:themeColor="text1" w:themeTint="F2"/>
          <w:sz w:val="28"/>
          <w:szCs w:val="28"/>
        </w:rPr>
        <w:t>.</w:t>
      </w:r>
    </w:p>
    <w:p w14:paraId="71AB0917" w14:textId="7649D372" w:rsidR="00933955" w:rsidRPr="0070682D" w:rsidRDefault="00933955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  <w:r w:rsidRPr="0070682D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0941AEFC" wp14:editId="7CDF1167">
            <wp:extent cx="4026542" cy="95415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9346" cy="9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2C6E" w14:textId="489E6D2A" w:rsidR="00BC41B5" w:rsidRPr="0070682D" w:rsidRDefault="0070682D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</w:rPr>
        <w:t>Сконфигуриру</w:t>
      </w:r>
      <w:r w:rsidR="00BC41B5" w:rsidRPr="0070682D">
        <w:rPr>
          <w:color w:val="0D0D0D" w:themeColor="text1" w:themeTint="F2"/>
          <w:sz w:val="28"/>
          <w:szCs w:val="28"/>
        </w:rPr>
        <w:t>е</w:t>
      </w:r>
      <w:r>
        <w:rPr>
          <w:color w:val="0D0D0D" w:themeColor="text1" w:themeTint="F2"/>
          <w:sz w:val="28"/>
          <w:szCs w:val="28"/>
        </w:rPr>
        <w:t>м</w:t>
      </w:r>
      <w:r w:rsidR="00BC41B5" w:rsidRPr="0070682D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BC41B5" w:rsidRPr="0070682D">
        <w:rPr>
          <w:color w:val="0D0D0D" w:themeColor="text1" w:themeTint="F2"/>
          <w:sz w:val="28"/>
          <w:szCs w:val="28"/>
        </w:rPr>
        <w:t>баннер</w:t>
      </w:r>
      <w:r w:rsidR="00BC41B5" w:rsidRPr="0070682D">
        <w:rPr>
          <w:color w:val="0D0D0D" w:themeColor="text1" w:themeTint="F2"/>
          <w:sz w:val="28"/>
          <w:szCs w:val="28"/>
          <w:lang w:val="en-US"/>
        </w:rPr>
        <w:t xml:space="preserve">. </w:t>
      </w:r>
    </w:p>
    <w:p w14:paraId="1CA1EB5F" w14:textId="1AB899EC" w:rsidR="00EC01DC" w:rsidRPr="0070682D" w:rsidRDefault="00EC01DC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  <w:r w:rsidRPr="0070682D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36F5C0A9" wp14:editId="0F1EC674">
            <wp:extent cx="4198620" cy="2201715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2181" cy="220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A287" w14:textId="2AA3DE5A" w:rsidR="00BC41B5" w:rsidRPr="0070682D" w:rsidRDefault="001A10F4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>Сконфигуриру</w:t>
      </w:r>
      <w:r w:rsidR="001F29E4">
        <w:rPr>
          <w:color w:val="0D0D0D" w:themeColor="text1" w:themeTint="F2"/>
          <w:sz w:val="28"/>
          <w:szCs w:val="28"/>
        </w:rPr>
        <w:t>е</w:t>
      </w:r>
      <w:r>
        <w:rPr>
          <w:color w:val="0D0D0D" w:themeColor="text1" w:themeTint="F2"/>
          <w:sz w:val="28"/>
          <w:szCs w:val="28"/>
        </w:rPr>
        <w:t>м</w:t>
      </w:r>
      <w:r w:rsidR="001F29E4">
        <w:rPr>
          <w:color w:val="0D0D0D" w:themeColor="text1" w:themeTint="F2"/>
          <w:sz w:val="28"/>
          <w:szCs w:val="28"/>
        </w:rPr>
        <w:t xml:space="preserve"> </w:t>
      </w:r>
      <w:r w:rsidR="00BC41B5" w:rsidRPr="0070682D">
        <w:rPr>
          <w:color w:val="0D0D0D" w:themeColor="text1" w:themeTint="F2"/>
          <w:sz w:val="28"/>
          <w:szCs w:val="28"/>
        </w:rPr>
        <w:t xml:space="preserve">пароль, </w:t>
      </w:r>
      <w:r w:rsidR="001F29E4">
        <w:rPr>
          <w:color w:val="0D0D0D" w:themeColor="text1" w:themeTint="F2"/>
          <w:sz w:val="28"/>
          <w:szCs w:val="28"/>
        </w:rPr>
        <w:t xml:space="preserve">который нужно </w:t>
      </w:r>
      <w:r w:rsidR="00BC41B5" w:rsidRPr="0070682D">
        <w:rPr>
          <w:color w:val="0D0D0D" w:themeColor="text1" w:themeTint="F2"/>
          <w:sz w:val="28"/>
          <w:szCs w:val="28"/>
        </w:rPr>
        <w:t xml:space="preserve">будет вводить при подключении к устройству через консоль. </w:t>
      </w:r>
    </w:p>
    <w:p w14:paraId="68365387" w14:textId="3EB226A5" w:rsidR="00EC01DC" w:rsidRPr="001F29E4" w:rsidRDefault="00EC01DC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3DBF06DD" wp14:editId="64772EF7">
            <wp:extent cx="2286000" cy="762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D684" w14:textId="78602E8A" w:rsidR="00BC41B5" w:rsidRPr="0070682D" w:rsidRDefault="001A10F4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Сконфигурируем интерфейс </w:t>
      </w:r>
      <w:proofErr w:type="spellStart"/>
      <w:r>
        <w:rPr>
          <w:color w:val="0D0D0D" w:themeColor="text1" w:themeTint="F2"/>
          <w:sz w:val="28"/>
          <w:szCs w:val="28"/>
        </w:rPr>
        <w:t>FastEthernetO</w:t>
      </w:r>
      <w:proofErr w:type="spellEnd"/>
      <w:r>
        <w:rPr>
          <w:color w:val="0D0D0D" w:themeColor="text1" w:themeTint="F2"/>
          <w:sz w:val="28"/>
          <w:szCs w:val="28"/>
        </w:rPr>
        <w:t>/O в соответствии со схемой адресации сети.</w:t>
      </w:r>
    </w:p>
    <w:p w14:paraId="5D9F3266" w14:textId="3415D007" w:rsidR="00EC01DC" w:rsidRPr="0070682D" w:rsidRDefault="00AE57ED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  <w:r w:rsidRPr="0070682D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43DA702A" wp14:editId="7F75E697">
            <wp:extent cx="5331606" cy="1620661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8484" cy="16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D47E" w14:textId="331F13F8" w:rsidR="00AE57ED" w:rsidRPr="0070682D" w:rsidRDefault="001A10F4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Сконфигуриру</w:t>
      </w:r>
      <w:r w:rsidR="00BC41B5" w:rsidRPr="0070682D">
        <w:rPr>
          <w:color w:val="0D0D0D" w:themeColor="text1" w:themeTint="F2"/>
          <w:sz w:val="28"/>
          <w:szCs w:val="28"/>
        </w:rPr>
        <w:t>е</w:t>
      </w:r>
      <w:r>
        <w:rPr>
          <w:color w:val="0D0D0D" w:themeColor="text1" w:themeTint="F2"/>
          <w:sz w:val="28"/>
          <w:szCs w:val="28"/>
        </w:rPr>
        <w:t>м</w:t>
      </w:r>
      <w:r w:rsidR="00BC41B5" w:rsidRPr="0070682D">
        <w:rPr>
          <w:color w:val="0D0D0D" w:themeColor="text1" w:themeTint="F2"/>
          <w:sz w:val="28"/>
          <w:szCs w:val="28"/>
        </w:rPr>
        <w:t xml:space="preserve"> интерфейс Serial0/1/0 в соответствии со схемой адресации сети. </w:t>
      </w:r>
      <w:r>
        <w:rPr>
          <w:color w:val="0D0D0D" w:themeColor="text1" w:themeTint="F2"/>
          <w:sz w:val="28"/>
          <w:szCs w:val="28"/>
        </w:rPr>
        <w:t xml:space="preserve">Команда </w:t>
      </w:r>
      <w:proofErr w:type="spellStart"/>
      <w:r>
        <w:rPr>
          <w:color w:val="0D0D0D" w:themeColor="text1" w:themeTint="F2"/>
          <w:sz w:val="28"/>
          <w:szCs w:val="28"/>
        </w:rPr>
        <w:t>clock</w:t>
      </w:r>
      <w:proofErr w:type="spellEnd"/>
      <w:r>
        <w:rPr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color w:val="0D0D0D" w:themeColor="text1" w:themeTint="F2"/>
          <w:sz w:val="28"/>
          <w:szCs w:val="28"/>
        </w:rPr>
        <w:t>rate</w:t>
      </w:r>
      <w:proofErr w:type="spellEnd"/>
      <w:r>
        <w:rPr>
          <w:color w:val="0D0D0D" w:themeColor="text1" w:themeTint="F2"/>
          <w:sz w:val="28"/>
          <w:szCs w:val="28"/>
        </w:rPr>
        <w:t xml:space="preserve"> используется для </w:t>
      </w:r>
      <w:r w:rsidR="00BC41B5" w:rsidRPr="0070682D">
        <w:rPr>
          <w:color w:val="0D0D0D" w:themeColor="text1" w:themeTint="F2"/>
          <w:sz w:val="28"/>
          <w:szCs w:val="28"/>
        </w:rPr>
        <w:t>синхронизации устройств при WAN-соединениях. Серийный интерфейс не активируется до тех пор, пока не будет сконфигурирован и активирован интерфейс на</w:t>
      </w:r>
      <w:r>
        <w:rPr>
          <w:color w:val="0D0D0D" w:themeColor="text1" w:themeTint="F2"/>
          <w:sz w:val="28"/>
          <w:szCs w:val="28"/>
        </w:rPr>
        <w:t xml:space="preserve"> другой стороне. </w:t>
      </w:r>
      <w:r>
        <w:rPr>
          <w:color w:val="0D0D0D" w:themeColor="text1" w:themeTint="F2"/>
          <w:sz w:val="28"/>
          <w:szCs w:val="28"/>
        </w:rPr>
        <w:tab/>
        <w:t xml:space="preserve">В </w:t>
      </w:r>
      <w:r>
        <w:rPr>
          <w:color w:val="0D0D0D" w:themeColor="text1" w:themeTint="F2"/>
          <w:sz w:val="28"/>
          <w:szCs w:val="28"/>
        </w:rPr>
        <w:tab/>
        <w:t xml:space="preserve">данном случае — серийный интерфейс </w:t>
      </w:r>
      <w:r w:rsidR="00BC41B5" w:rsidRPr="0070682D">
        <w:rPr>
          <w:color w:val="0D0D0D" w:themeColor="text1" w:themeTint="F2"/>
          <w:sz w:val="28"/>
          <w:szCs w:val="28"/>
        </w:rPr>
        <w:t>на маршрутизаторе R2</w:t>
      </w:r>
    </w:p>
    <w:p w14:paraId="69DC3F6A" w14:textId="574BC33A" w:rsidR="00BC41B5" w:rsidRPr="0070682D" w:rsidRDefault="00AE57ED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108D5C98" wp14:editId="1A25E280">
            <wp:extent cx="4686300" cy="1095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1B5" w:rsidRPr="0070682D">
        <w:rPr>
          <w:color w:val="0D0D0D" w:themeColor="text1" w:themeTint="F2"/>
          <w:sz w:val="28"/>
          <w:szCs w:val="28"/>
        </w:rPr>
        <w:t xml:space="preserve"> </w:t>
      </w:r>
    </w:p>
    <w:p w14:paraId="4179A531" w14:textId="7C55DC96" w:rsidR="00BC41B5" w:rsidRPr="0070682D" w:rsidRDefault="001A10F4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Вернемся в режим «</w:t>
      </w:r>
      <w:proofErr w:type="spellStart"/>
      <w:r>
        <w:rPr>
          <w:color w:val="0D0D0D" w:themeColor="text1" w:themeTint="F2"/>
          <w:sz w:val="28"/>
          <w:szCs w:val="28"/>
        </w:rPr>
        <w:t>privileged</w:t>
      </w:r>
      <w:proofErr w:type="spellEnd"/>
      <w:r>
        <w:rPr>
          <w:color w:val="0D0D0D" w:themeColor="text1" w:themeTint="F2"/>
          <w:sz w:val="28"/>
          <w:szCs w:val="28"/>
        </w:rPr>
        <w:t xml:space="preserve"> EXEC», и сохраним</w:t>
      </w:r>
      <w:r w:rsidR="00AE57ED" w:rsidRPr="0070682D">
        <w:rPr>
          <w:color w:val="0D0D0D" w:themeColor="text1" w:themeTint="F2"/>
          <w:sz w:val="28"/>
          <w:szCs w:val="28"/>
        </w:rPr>
        <w:t xml:space="preserve"> настройки на маршрутизаторе R1. </w:t>
      </w:r>
    </w:p>
    <w:p w14:paraId="6321BF38" w14:textId="77777777" w:rsidR="001A10F4" w:rsidRDefault="00AE57ED" w:rsidP="001A10F4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58143027" wp14:editId="19883711">
            <wp:extent cx="3981450" cy="1352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ABA6" w14:textId="77777777" w:rsidR="001A10F4" w:rsidRDefault="001A10F4" w:rsidP="001A10F4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</w:p>
    <w:p w14:paraId="1B07C444" w14:textId="65F3B057" w:rsidR="00BC41B5" w:rsidRPr="001A10F4" w:rsidRDefault="001A10F4" w:rsidP="001A10F4">
      <w:pPr>
        <w:suppressAutoHyphens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Произведем</w:t>
      </w:r>
      <w:r w:rsidR="00BC41B5" w:rsidRPr="001A10F4">
        <w:rPr>
          <w:color w:val="0D0D0D" w:themeColor="text1" w:themeTint="F2"/>
          <w:sz w:val="28"/>
          <w:szCs w:val="28"/>
        </w:rPr>
        <w:t xml:space="preserve"> начальную конфигурацию маршрутизатора R</w:t>
      </w:r>
      <w:r w:rsidR="00BC41B5" w:rsidRPr="0070682D">
        <w:rPr>
          <w:i/>
          <w:color w:val="0D0D0D" w:themeColor="text1" w:themeTint="F2"/>
          <w:sz w:val="28"/>
          <w:szCs w:val="28"/>
        </w:rPr>
        <w:t xml:space="preserve">2 </w:t>
      </w:r>
    </w:p>
    <w:p w14:paraId="2EB4458B" w14:textId="56B02A79" w:rsidR="000650BC" w:rsidRPr="0070682D" w:rsidRDefault="001A10F4" w:rsidP="001A10F4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>Для маршрутизатора R2 повторим</w:t>
      </w:r>
      <w:r w:rsidR="00BC41B5" w:rsidRPr="0070682D">
        <w:rPr>
          <w:color w:val="0D0D0D" w:themeColor="text1" w:themeTint="F2"/>
          <w:sz w:val="28"/>
          <w:szCs w:val="28"/>
        </w:rPr>
        <w:t xml:space="preserve"> пункты 1.1 - 1.7</w:t>
      </w:r>
      <w:r>
        <w:rPr>
          <w:color w:val="0D0D0D" w:themeColor="text1" w:themeTint="F2"/>
          <w:sz w:val="28"/>
          <w:szCs w:val="28"/>
        </w:rPr>
        <w:t>.</w:t>
      </w:r>
    </w:p>
    <w:p w14:paraId="037D52BC" w14:textId="77777777" w:rsidR="001A10F4" w:rsidRDefault="000650BC" w:rsidP="001A10F4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634656FF" wp14:editId="1C845ED0">
            <wp:extent cx="4686300" cy="952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1B5" w:rsidRPr="0070682D">
        <w:rPr>
          <w:color w:val="0D0D0D" w:themeColor="text1" w:themeTint="F2"/>
          <w:sz w:val="28"/>
          <w:szCs w:val="28"/>
        </w:rPr>
        <w:t xml:space="preserve"> </w:t>
      </w:r>
    </w:p>
    <w:p w14:paraId="09E6C46E" w14:textId="3AAA63F5" w:rsidR="00BC41B5" w:rsidRPr="0070682D" w:rsidRDefault="001A10F4" w:rsidP="001A10F4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Сконфигурируем интерфейс</w:t>
      </w:r>
      <w:r>
        <w:rPr>
          <w:color w:val="0D0D0D" w:themeColor="text1" w:themeTint="F2"/>
          <w:sz w:val="28"/>
          <w:szCs w:val="28"/>
        </w:rPr>
        <w:tab/>
      </w:r>
      <w:proofErr w:type="spellStart"/>
      <w:r>
        <w:rPr>
          <w:color w:val="0D0D0D" w:themeColor="text1" w:themeTint="F2"/>
          <w:sz w:val="28"/>
          <w:szCs w:val="28"/>
        </w:rPr>
        <w:t>SerialO</w:t>
      </w:r>
      <w:proofErr w:type="spellEnd"/>
      <w:r>
        <w:rPr>
          <w:color w:val="0D0D0D" w:themeColor="text1" w:themeTint="F2"/>
          <w:sz w:val="28"/>
          <w:szCs w:val="28"/>
        </w:rPr>
        <w:t xml:space="preserve">/1/O </w:t>
      </w:r>
      <w:r w:rsidR="00BC41B5" w:rsidRPr="0070682D">
        <w:rPr>
          <w:color w:val="0D0D0D" w:themeColor="text1" w:themeTint="F2"/>
          <w:sz w:val="28"/>
          <w:szCs w:val="28"/>
        </w:rPr>
        <w:t xml:space="preserve">в соответствии со схемой адресации сети. </w:t>
      </w:r>
    </w:p>
    <w:p w14:paraId="4522DCBE" w14:textId="18DD2C39" w:rsidR="000650BC" w:rsidRPr="0070682D" w:rsidRDefault="000650BC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  <w:r w:rsidRPr="0070682D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77F64FE9" wp14:editId="3F64893E">
            <wp:extent cx="5591175" cy="15049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36A7" w14:textId="3BADF057" w:rsidR="00BC41B5" w:rsidRPr="0070682D" w:rsidRDefault="001A10F4" w:rsidP="001A10F4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Сконфигурируем интерфейс </w:t>
      </w:r>
      <w:proofErr w:type="spellStart"/>
      <w:r>
        <w:rPr>
          <w:color w:val="0D0D0D" w:themeColor="text1" w:themeTint="F2"/>
          <w:sz w:val="28"/>
          <w:szCs w:val="28"/>
        </w:rPr>
        <w:t>FastEthernetO</w:t>
      </w:r>
      <w:proofErr w:type="spellEnd"/>
      <w:r>
        <w:rPr>
          <w:color w:val="0D0D0D" w:themeColor="text1" w:themeTint="F2"/>
          <w:sz w:val="28"/>
          <w:szCs w:val="28"/>
        </w:rPr>
        <w:t xml:space="preserve">/O </w:t>
      </w:r>
      <w:r w:rsidR="00BC41B5" w:rsidRPr="0070682D">
        <w:rPr>
          <w:color w:val="0D0D0D" w:themeColor="text1" w:themeTint="F2"/>
          <w:sz w:val="28"/>
          <w:szCs w:val="28"/>
        </w:rPr>
        <w:t xml:space="preserve">в соответствии со схемой адресации сети. </w:t>
      </w:r>
    </w:p>
    <w:p w14:paraId="3DD42176" w14:textId="6E80DBF0" w:rsidR="000650BC" w:rsidRPr="0070682D" w:rsidRDefault="000650BC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  <w:r w:rsidRPr="0070682D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60827262" wp14:editId="076AFE89">
            <wp:extent cx="4867275" cy="1219200"/>
            <wp:effectExtent l="0" t="0" r="9525" b="0"/>
            <wp:docPr id="6496" name="Рисунок 6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BACA" w14:textId="023AC7C8" w:rsidR="00BC41B5" w:rsidRPr="0070682D" w:rsidRDefault="001A10F4" w:rsidP="001A10F4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1A10F4">
        <w:rPr>
          <w:color w:val="0D0D0D" w:themeColor="text1" w:themeTint="F2"/>
          <w:sz w:val="28"/>
          <w:szCs w:val="28"/>
        </w:rPr>
        <w:t>Вернемся в режим “</w:t>
      </w:r>
      <w:proofErr w:type="spellStart"/>
      <w:r w:rsidRPr="001A10F4">
        <w:rPr>
          <w:color w:val="0D0D0D" w:themeColor="text1" w:themeTint="F2"/>
          <w:sz w:val="28"/>
          <w:szCs w:val="28"/>
        </w:rPr>
        <w:t>privileged</w:t>
      </w:r>
      <w:proofErr w:type="spellEnd"/>
      <w:r w:rsidRPr="001A10F4">
        <w:rPr>
          <w:color w:val="0D0D0D" w:themeColor="text1" w:themeTint="F2"/>
          <w:sz w:val="28"/>
          <w:szCs w:val="28"/>
        </w:rPr>
        <w:t xml:space="preserve"> EXEC”,</w:t>
      </w:r>
      <w:r>
        <w:rPr>
          <w:color w:val="0D0D0D" w:themeColor="text1" w:themeTint="F2"/>
          <w:sz w:val="28"/>
          <w:szCs w:val="28"/>
        </w:rPr>
        <w:t xml:space="preserve"> сохраним</w:t>
      </w:r>
      <w:r w:rsidR="00C276BB" w:rsidRPr="0070682D">
        <w:rPr>
          <w:color w:val="0D0D0D" w:themeColor="text1" w:themeTint="F2"/>
          <w:sz w:val="28"/>
          <w:szCs w:val="28"/>
        </w:rPr>
        <w:t xml:space="preserve"> настройки на маршрутизаторе R2. </w:t>
      </w:r>
    </w:p>
    <w:p w14:paraId="05F052CD" w14:textId="37FCCEED" w:rsidR="00A41361" w:rsidRPr="0070682D" w:rsidRDefault="00A41361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789B1D88" wp14:editId="71C8D686">
            <wp:extent cx="2962275" cy="781050"/>
            <wp:effectExtent l="0" t="0" r="9525" b="0"/>
            <wp:docPr id="6499" name="Рисунок 6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3F6C" w14:textId="77777777" w:rsidR="001A10F4" w:rsidRDefault="001A10F4" w:rsidP="001A10F4">
      <w:pPr>
        <w:suppressAutoHyphens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</w:p>
    <w:p w14:paraId="51FDE789" w14:textId="77777777" w:rsidR="00BC41B5" w:rsidRPr="001A10F4" w:rsidRDefault="00BC41B5" w:rsidP="001A10F4">
      <w:pPr>
        <w:suppressAutoHyphens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1A10F4">
        <w:rPr>
          <w:color w:val="0D0D0D" w:themeColor="text1" w:themeTint="F2"/>
          <w:sz w:val="28"/>
          <w:szCs w:val="28"/>
        </w:rPr>
        <w:t xml:space="preserve">Сконфигурируйте сетевые настройки на конечных устройствах. </w:t>
      </w:r>
    </w:p>
    <w:p w14:paraId="1B1C257B" w14:textId="240D5221" w:rsidR="00BC41B5" w:rsidRPr="0070682D" w:rsidRDefault="00BC41B5" w:rsidP="001A10F4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color w:val="0D0D0D" w:themeColor="text1" w:themeTint="F2"/>
          <w:sz w:val="28"/>
          <w:szCs w:val="28"/>
        </w:rPr>
        <w:t>Двойным ще</w:t>
      </w:r>
      <w:r w:rsidR="001A10F4">
        <w:rPr>
          <w:color w:val="0D0D0D" w:themeColor="text1" w:themeTint="F2"/>
          <w:sz w:val="28"/>
          <w:szCs w:val="28"/>
        </w:rPr>
        <w:t>лчком левой кнопки мыши откроем</w:t>
      </w:r>
      <w:r w:rsidRPr="0070682D">
        <w:rPr>
          <w:color w:val="0D0D0D" w:themeColor="text1" w:themeTint="F2"/>
          <w:sz w:val="28"/>
          <w:szCs w:val="28"/>
        </w:rPr>
        <w:t xml:space="preserve"> мену конфигурации РС1. </w:t>
      </w:r>
      <w:r w:rsidR="001A10F4">
        <w:rPr>
          <w:color w:val="0D0D0D" w:themeColor="text1" w:themeTint="F2"/>
          <w:sz w:val="28"/>
          <w:szCs w:val="28"/>
        </w:rPr>
        <w:t xml:space="preserve">Перейдем на вкладку </w:t>
      </w:r>
      <w:proofErr w:type="spellStart"/>
      <w:r w:rsidR="001A10F4">
        <w:rPr>
          <w:color w:val="0D0D0D" w:themeColor="text1" w:themeTint="F2"/>
          <w:sz w:val="28"/>
          <w:szCs w:val="28"/>
        </w:rPr>
        <w:t>Desktop</w:t>
      </w:r>
      <w:proofErr w:type="spellEnd"/>
      <w:r w:rsidR="001A10F4">
        <w:rPr>
          <w:color w:val="0D0D0D" w:themeColor="text1" w:themeTint="F2"/>
          <w:sz w:val="28"/>
          <w:szCs w:val="28"/>
        </w:rPr>
        <w:t xml:space="preserve"> (рисунок 4</w:t>
      </w:r>
      <w:r w:rsidRPr="0070682D">
        <w:rPr>
          <w:color w:val="0D0D0D" w:themeColor="text1" w:themeTint="F2"/>
          <w:sz w:val="28"/>
          <w:szCs w:val="28"/>
        </w:rPr>
        <w:t xml:space="preserve">). </w:t>
      </w:r>
    </w:p>
    <w:p w14:paraId="21D694CF" w14:textId="77777777" w:rsidR="00BC41B5" w:rsidRPr="0070682D" w:rsidRDefault="00BC41B5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color w:val="0D0D0D" w:themeColor="text1" w:themeTint="F2"/>
          <w:sz w:val="28"/>
          <w:szCs w:val="28"/>
        </w:rPr>
        <w:t xml:space="preserve"> </w:t>
      </w:r>
    </w:p>
    <w:p w14:paraId="40179AB9" w14:textId="3DF95AFC" w:rsidR="00BC41B5" w:rsidRPr="0070682D" w:rsidRDefault="007B0A96" w:rsidP="001A10F4">
      <w:pPr>
        <w:suppressAutoHyphens/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243A68" wp14:editId="75CAC71B">
            <wp:extent cx="3974123" cy="3585486"/>
            <wp:effectExtent l="0" t="0" r="7620" b="0"/>
            <wp:docPr id="6508" name="Рисунок 6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6390" cy="36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76A8" w14:textId="0F8BE939" w:rsidR="00BC41B5" w:rsidRPr="0070682D" w:rsidRDefault="001A10F4" w:rsidP="001A10F4">
      <w:pPr>
        <w:pStyle w:val="3"/>
        <w:suppressAutoHyphens/>
        <w:spacing w:before="0"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4 – </w:t>
      </w:r>
      <w:r w:rsidR="00BC41B5" w:rsidRPr="0070682D">
        <w:rPr>
          <w:rFonts w:ascii="Times New Roman" w:hAnsi="Times New Roman"/>
          <w:color w:val="0D0D0D" w:themeColor="text1" w:themeTint="F2"/>
          <w:sz w:val="28"/>
          <w:szCs w:val="28"/>
        </w:rPr>
        <w:t>Вкладка «Рабочий стол»</w:t>
      </w:r>
    </w:p>
    <w:p w14:paraId="21B007DD" w14:textId="77777777" w:rsidR="00BC41B5" w:rsidRPr="0070682D" w:rsidRDefault="00BC41B5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color w:val="0D0D0D" w:themeColor="text1" w:themeTint="F2"/>
          <w:sz w:val="28"/>
          <w:szCs w:val="28"/>
        </w:rPr>
        <w:t xml:space="preserve"> </w:t>
      </w:r>
    </w:p>
    <w:p w14:paraId="792A7449" w14:textId="300AD876" w:rsidR="00BC41B5" w:rsidRPr="0070682D" w:rsidRDefault="001A10F4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Нажмем</w:t>
      </w:r>
      <w:r w:rsidR="00BC41B5" w:rsidRPr="0070682D">
        <w:rPr>
          <w:color w:val="0D0D0D" w:themeColor="text1" w:themeTint="F2"/>
          <w:sz w:val="28"/>
          <w:szCs w:val="28"/>
        </w:rPr>
        <w:t xml:space="preserve"> на кнопку IP </w:t>
      </w:r>
      <w:proofErr w:type="spellStart"/>
      <w:r w:rsidR="00BC41B5" w:rsidRPr="0070682D">
        <w:rPr>
          <w:color w:val="0D0D0D" w:themeColor="text1" w:themeTint="F2"/>
          <w:sz w:val="28"/>
          <w:szCs w:val="28"/>
        </w:rPr>
        <w:t>configuration</w:t>
      </w:r>
      <w:proofErr w:type="spellEnd"/>
      <w:r w:rsidR="00BC41B5" w:rsidRPr="0070682D">
        <w:rPr>
          <w:color w:val="0D0D0D" w:themeColor="text1" w:themeTint="F2"/>
          <w:sz w:val="28"/>
          <w:szCs w:val="28"/>
        </w:rPr>
        <w:t xml:space="preserve"> и занесите необходимые параметры. </w:t>
      </w:r>
      <w:r>
        <w:rPr>
          <w:color w:val="0D0D0D" w:themeColor="text1" w:themeTint="F2"/>
          <w:sz w:val="28"/>
          <w:szCs w:val="28"/>
        </w:rPr>
        <w:t>(рисунок 5)</w:t>
      </w:r>
    </w:p>
    <w:p w14:paraId="6CBC0DE7" w14:textId="77777777" w:rsidR="00BC41B5" w:rsidRPr="0070682D" w:rsidRDefault="00BC41B5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color w:val="0D0D0D" w:themeColor="text1" w:themeTint="F2"/>
          <w:sz w:val="28"/>
          <w:szCs w:val="28"/>
        </w:rPr>
        <w:t xml:space="preserve"> </w:t>
      </w:r>
    </w:p>
    <w:p w14:paraId="70CCC326" w14:textId="4CC4B093" w:rsidR="00BC41B5" w:rsidRPr="0070682D" w:rsidRDefault="003C587F" w:rsidP="001A10F4">
      <w:pPr>
        <w:suppressAutoHyphens/>
        <w:spacing w:line="360" w:lineRule="auto"/>
        <w:jc w:val="center"/>
        <w:rPr>
          <w:color w:val="0D0D0D" w:themeColor="text1" w:themeTint="F2"/>
          <w:sz w:val="28"/>
          <w:szCs w:val="28"/>
        </w:rPr>
      </w:pPr>
      <w:r w:rsidRPr="003C587F">
        <w:drawing>
          <wp:inline distT="0" distB="0" distL="0" distR="0" wp14:anchorId="30B6E254" wp14:editId="362A466F">
            <wp:extent cx="3827585" cy="3429758"/>
            <wp:effectExtent l="0" t="0" r="1905" b="0"/>
            <wp:docPr id="6509" name="Рисунок 6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9079" cy="346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88A1" w14:textId="1D0E778E" w:rsidR="00BC41B5" w:rsidRPr="001A10F4" w:rsidRDefault="00BC41B5" w:rsidP="001A10F4">
      <w:pPr>
        <w:pStyle w:val="3"/>
        <w:suppressAutoHyphens/>
        <w:spacing w:before="0"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70682D">
        <w:rPr>
          <w:rFonts w:ascii="Times New Roman" w:hAnsi="Times New Roman"/>
          <w:color w:val="0D0D0D" w:themeColor="text1" w:themeTint="F2"/>
          <w:sz w:val="28"/>
          <w:szCs w:val="28"/>
        </w:rPr>
        <w:t>Рис</w:t>
      </w:r>
      <w:r w:rsidR="001A10F4">
        <w:rPr>
          <w:rFonts w:ascii="Times New Roman" w:hAnsi="Times New Roman"/>
          <w:color w:val="0D0D0D" w:themeColor="text1" w:themeTint="F2"/>
          <w:sz w:val="28"/>
          <w:szCs w:val="28"/>
        </w:rPr>
        <w:t xml:space="preserve">унок 5 – </w:t>
      </w:r>
      <w:r w:rsidRPr="0070682D">
        <w:rPr>
          <w:rFonts w:ascii="Times New Roman" w:hAnsi="Times New Roman"/>
          <w:color w:val="0D0D0D" w:themeColor="text1" w:themeTint="F2"/>
          <w:sz w:val="28"/>
          <w:szCs w:val="28"/>
        </w:rPr>
        <w:t>Настройка параметров IP-конфигуратора</w:t>
      </w:r>
      <w:r w:rsidR="001A10F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1A10F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PC</w:t>
      </w:r>
      <w:r w:rsidR="001A10F4" w:rsidRPr="001A10F4">
        <w:rPr>
          <w:rFonts w:ascii="Times New Roman" w:hAnsi="Times New Roman"/>
          <w:color w:val="0D0D0D" w:themeColor="text1" w:themeTint="F2"/>
          <w:sz w:val="28"/>
          <w:szCs w:val="28"/>
        </w:rPr>
        <w:t>1</w:t>
      </w:r>
    </w:p>
    <w:p w14:paraId="5D1B0C12" w14:textId="77777777" w:rsidR="001A10F4" w:rsidRDefault="00BC41B5" w:rsidP="001A10F4">
      <w:pPr>
        <w:suppressAutoHyphens/>
        <w:spacing w:line="360" w:lineRule="auto"/>
        <w:jc w:val="both"/>
        <w:rPr>
          <w:b/>
          <w:color w:val="0D0D0D" w:themeColor="text1" w:themeTint="F2"/>
          <w:sz w:val="28"/>
          <w:szCs w:val="28"/>
        </w:rPr>
      </w:pPr>
      <w:r w:rsidRPr="0070682D">
        <w:rPr>
          <w:b/>
          <w:color w:val="0D0D0D" w:themeColor="text1" w:themeTint="F2"/>
          <w:sz w:val="28"/>
          <w:szCs w:val="28"/>
        </w:rPr>
        <w:t xml:space="preserve"> </w:t>
      </w:r>
    </w:p>
    <w:p w14:paraId="7C6947CE" w14:textId="441F1AF8" w:rsidR="00BC41B5" w:rsidRPr="0070682D" w:rsidRDefault="001A10F4" w:rsidP="001A10F4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>Повторим</w:t>
      </w:r>
      <w:r w:rsidR="00BC41B5" w:rsidRPr="0070682D">
        <w:rPr>
          <w:color w:val="0D0D0D" w:themeColor="text1" w:themeTint="F2"/>
          <w:sz w:val="28"/>
          <w:szCs w:val="28"/>
        </w:rPr>
        <w:t xml:space="preserve"> пункты 3.1 - 3.3 для PC2. </w:t>
      </w:r>
    </w:p>
    <w:p w14:paraId="43F8E760" w14:textId="2BF4ED29" w:rsidR="00C276BB" w:rsidRPr="0070682D" w:rsidRDefault="003C587F" w:rsidP="001A10F4">
      <w:pPr>
        <w:pStyle w:val="ab"/>
        <w:suppressAutoHyphens/>
        <w:spacing w:line="360" w:lineRule="auto"/>
        <w:ind w:left="0"/>
        <w:jc w:val="center"/>
        <w:rPr>
          <w:color w:val="0D0D0D" w:themeColor="text1" w:themeTint="F2"/>
          <w:sz w:val="28"/>
          <w:szCs w:val="28"/>
        </w:rPr>
      </w:pPr>
      <w:r w:rsidRPr="003C587F">
        <w:drawing>
          <wp:inline distT="0" distB="0" distL="0" distR="0" wp14:anchorId="6E3B0D64" wp14:editId="22C32160">
            <wp:extent cx="4003430" cy="3574041"/>
            <wp:effectExtent l="0" t="0" r="0" b="7620"/>
            <wp:docPr id="6510" name="Рисунок 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9686" cy="36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5BC6" w14:textId="0C2C2118" w:rsidR="00C276BB" w:rsidRPr="001A10F4" w:rsidRDefault="001A10F4" w:rsidP="001A10F4">
      <w:pPr>
        <w:pStyle w:val="ab"/>
        <w:suppressAutoHyphens/>
        <w:spacing w:line="360" w:lineRule="auto"/>
        <w:ind w:left="0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6 – Настройка параметров </w:t>
      </w:r>
      <w:r>
        <w:rPr>
          <w:color w:val="0D0D0D" w:themeColor="text1" w:themeTint="F2"/>
          <w:sz w:val="28"/>
          <w:szCs w:val="28"/>
          <w:lang w:val="en-US"/>
        </w:rPr>
        <w:t>IP</w:t>
      </w:r>
      <w:r w:rsidRPr="001A10F4">
        <w:rPr>
          <w:color w:val="0D0D0D" w:themeColor="text1" w:themeTint="F2"/>
          <w:sz w:val="28"/>
          <w:szCs w:val="28"/>
        </w:rPr>
        <w:t>-</w:t>
      </w:r>
      <w:r>
        <w:rPr>
          <w:color w:val="0D0D0D" w:themeColor="text1" w:themeTint="F2"/>
          <w:sz w:val="28"/>
          <w:szCs w:val="28"/>
        </w:rPr>
        <w:t xml:space="preserve">конфигуратора </w:t>
      </w:r>
      <w:r>
        <w:rPr>
          <w:color w:val="0D0D0D" w:themeColor="text1" w:themeTint="F2"/>
          <w:sz w:val="28"/>
          <w:szCs w:val="28"/>
          <w:lang w:val="en-US"/>
        </w:rPr>
        <w:t>PC</w:t>
      </w:r>
      <w:r w:rsidRPr="001A10F4">
        <w:rPr>
          <w:color w:val="0D0D0D" w:themeColor="text1" w:themeTint="F2"/>
          <w:sz w:val="28"/>
          <w:szCs w:val="28"/>
        </w:rPr>
        <w:t>2</w:t>
      </w:r>
    </w:p>
    <w:p w14:paraId="6DF49B5A" w14:textId="77777777" w:rsidR="00BC41B5" w:rsidRPr="0070682D" w:rsidRDefault="00BC41B5" w:rsidP="001A10F4">
      <w:pPr>
        <w:suppressAutoHyphens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1A10F4">
        <w:rPr>
          <w:color w:val="0D0D0D" w:themeColor="text1" w:themeTint="F2"/>
          <w:sz w:val="28"/>
          <w:szCs w:val="28"/>
        </w:rPr>
        <w:t>Проверка и тестирование сети</w:t>
      </w:r>
      <w:r w:rsidRPr="0070682D">
        <w:rPr>
          <w:i/>
          <w:color w:val="0D0D0D" w:themeColor="text1" w:themeTint="F2"/>
          <w:sz w:val="28"/>
          <w:szCs w:val="28"/>
        </w:rPr>
        <w:t xml:space="preserve">. </w:t>
      </w:r>
    </w:p>
    <w:p w14:paraId="404CEDF5" w14:textId="31BEE463" w:rsidR="00D477CD" w:rsidRPr="0070682D" w:rsidRDefault="00BC41B5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color w:val="0D0D0D" w:themeColor="text1" w:themeTint="F2"/>
          <w:sz w:val="28"/>
          <w:szCs w:val="28"/>
        </w:rPr>
        <w:t>С помощью</w:t>
      </w:r>
      <w:r w:rsidR="001A10F4">
        <w:rPr>
          <w:color w:val="0D0D0D" w:themeColor="text1" w:themeTint="F2"/>
          <w:sz w:val="28"/>
          <w:szCs w:val="28"/>
        </w:rPr>
        <w:t xml:space="preserve"> команды </w:t>
      </w:r>
      <w:proofErr w:type="spellStart"/>
      <w:r w:rsidR="001A10F4">
        <w:rPr>
          <w:color w:val="0D0D0D" w:themeColor="text1" w:themeTint="F2"/>
          <w:sz w:val="28"/>
          <w:szCs w:val="28"/>
        </w:rPr>
        <w:t>show</w:t>
      </w:r>
      <w:proofErr w:type="spellEnd"/>
      <w:r w:rsidR="001A10F4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1A10F4">
        <w:rPr>
          <w:color w:val="0D0D0D" w:themeColor="text1" w:themeTint="F2"/>
          <w:sz w:val="28"/>
          <w:szCs w:val="28"/>
        </w:rPr>
        <w:t>ip</w:t>
      </w:r>
      <w:proofErr w:type="spellEnd"/>
      <w:r w:rsidR="001A10F4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1A10F4">
        <w:rPr>
          <w:color w:val="0D0D0D" w:themeColor="text1" w:themeTint="F2"/>
          <w:sz w:val="28"/>
          <w:szCs w:val="28"/>
        </w:rPr>
        <w:t>route</w:t>
      </w:r>
      <w:proofErr w:type="spellEnd"/>
      <w:r w:rsidR="001A10F4">
        <w:rPr>
          <w:color w:val="0D0D0D" w:themeColor="text1" w:themeTint="F2"/>
          <w:sz w:val="28"/>
          <w:szCs w:val="28"/>
        </w:rPr>
        <w:t xml:space="preserve"> убедимся</w:t>
      </w:r>
      <w:r w:rsidRPr="0070682D">
        <w:rPr>
          <w:color w:val="0D0D0D" w:themeColor="text1" w:themeTint="F2"/>
          <w:sz w:val="28"/>
          <w:szCs w:val="28"/>
        </w:rPr>
        <w:t xml:space="preserve">, что в таблицах маршрутизации присутствуют сети, в которых находятся интерфейсы маршрутизатора. Вывод команды </w:t>
      </w:r>
      <w:proofErr w:type="spellStart"/>
      <w:r w:rsidRPr="0070682D">
        <w:rPr>
          <w:color w:val="0D0D0D" w:themeColor="text1" w:themeTint="F2"/>
          <w:sz w:val="28"/>
          <w:szCs w:val="28"/>
        </w:rPr>
        <w:t>show</w:t>
      </w:r>
      <w:proofErr w:type="spellEnd"/>
      <w:r w:rsidRPr="0070682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0682D">
        <w:rPr>
          <w:color w:val="0D0D0D" w:themeColor="text1" w:themeTint="F2"/>
          <w:sz w:val="28"/>
          <w:szCs w:val="28"/>
        </w:rPr>
        <w:t>ip</w:t>
      </w:r>
      <w:proofErr w:type="spellEnd"/>
      <w:r w:rsidRPr="0070682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0682D">
        <w:rPr>
          <w:color w:val="0D0D0D" w:themeColor="text1" w:themeTint="F2"/>
          <w:sz w:val="28"/>
          <w:szCs w:val="28"/>
        </w:rPr>
        <w:t>route</w:t>
      </w:r>
      <w:proofErr w:type="spellEnd"/>
      <w:r w:rsidRPr="0070682D">
        <w:rPr>
          <w:color w:val="0D0D0D" w:themeColor="text1" w:themeTint="F2"/>
          <w:sz w:val="28"/>
          <w:szCs w:val="28"/>
        </w:rPr>
        <w:t xml:space="preserve"> должен выглядеть следующим образом: </w:t>
      </w:r>
    </w:p>
    <w:p w14:paraId="718EB968" w14:textId="77777777" w:rsidR="00D477CD" w:rsidRPr="0070682D" w:rsidRDefault="00D477CD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3672FFE2" wp14:editId="1FA7DC85">
            <wp:extent cx="5661660" cy="2255586"/>
            <wp:effectExtent l="0" t="0" r="0" b="0"/>
            <wp:docPr id="6503" name="Рисунок 6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8387" cy="22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3FD1" w14:textId="44C8761D" w:rsidR="00BC41B5" w:rsidRPr="001A10F4" w:rsidRDefault="00B40041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596814B8" wp14:editId="356AFE5D">
            <wp:extent cx="5940425" cy="2117090"/>
            <wp:effectExtent l="0" t="0" r="3175" b="0"/>
            <wp:docPr id="6504" name="Рисунок 6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1B5" w:rsidRPr="0070682D">
        <w:rPr>
          <w:color w:val="0D0D0D" w:themeColor="text1" w:themeTint="F2"/>
          <w:sz w:val="28"/>
          <w:szCs w:val="28"/>
        </w:rPr>
        <w:t xml:space="preserve"> </w:t>
      </w:r>
    </w:p>
    <w:p w14:paraId="71C29301" w14:textId="1F061A67" w:rsidR="00BC41B5" w:rsidRPr="0070682D" w:rsidRDefault="00BC41B5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color w:val="0D0D0D" w:themeColor="text1" w:themeTint="F2"/>
          <w:sz w:val="28"/>
          <w:szCs w:val="28"/>
        </w:rPr>
        <w:t xml:space="preserve">С помощью команды </w:t>
      </w:r>
      <w:proofErr w:type="spellStart"/>
      <w:r w:rsidRPr="0070682D">
        <w:rPr>
          <w:color w:val="0D0D0D" w:themeColor="text1" w:themeTint="F2"/>
          <w:sz w:val="28"/>
          <w:szCs w:val="28"/>
        </w:rPr>
        <w:t>show</w:t>
      </w:r>
      <w:proofErr w:type="spellEnd"/>
      <w:r w:rsidRPr="0070682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0682D">
        <w:rPr>
          <w:color w:val="0D0D0D" w:themeColor="text1" w:themeTint="F2"/>
          <w:sz w:val="28"/>
          <w:szCs w:val="28"/>
        </w:rPr>
        <w:t>ip</w:t>
      </w:r>
      <w:proofErr w:type="spellEnd"/>
      <w:r w:rsidRPr="0070682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0682D">
        <w:rPr>
          <w:color w:val="0D0D0D" w:themeColor="text1" w:themeTint="F2"/>
          <w:sz w:val="28"/>
          <w:szCs w:val="28"/>
        </w:rPr>
        <w:t>interface</w:t>
      </w:r>
      <w:proofErr w:type="spellEnd"/>
      <w:r w:rsidRPr="0070682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0682D">
        <w:rPr>
          <w:color w:val="0D0D0D" w:themeColor="text1" w:themeTint="F2"/>
          <w:sz w:val="28"/>
          <w:szCs w:val="28"/>
        </w:rPr>
        <w:t>brief</w:t>
      </w:r>
      <w:proofErr w:type="spellEnd"/>
      <w:r w:rsidRPr="0070682D">
        <w:rPr>
          <w:color w:val="0D0D0D" w:themeColor="text1" w:themeTint="F2"/>
          <w:sz w:val="28"/>
          <w:szCs w:val="28"/>
        </w:rPr>
        <w:t xml:space="preserve"> убед</w:t>
      </w:r>
      <w:r w:rsidR="001A10F4">
        <w:rPr>
          <w:color w:val="0D0D0D" w:themeColor="text1" w:themeTint="F2"/>
          <w:sz w:val="28"/>
          <w:szCs w:val="28"/>
        </w:rPr>
        <w:t>имся</w:t>
      </w:r>
      <w:r w:rsidRPr="0070682D">
        <w:rPr>
          <w:color w:val="0D0D0D" w:themeColor="text1" w:themeTint="F2"/>
          <w:sz w:val="28"/>
          <w:szCs w:val="28"/>
        </w:rPr>
        <w:t xml:space="preserve">, что интерфейсы маршрутизатора настроены и активизированы. Вывод команды </w:t>
      </w:r>
      <w:proofErr w:type="spellStart"/>
      <w:r w:rsidRPr="0070682D">
        <w:rPr>
          <w:color w:val="0D0D0D" w:themeColor="text1" w:themeTint="F2"/>
          <w:sz w:val="28"/>
          <w:szCs w:val="28"/>
        </w:rPr>
        <w:t>show</w:t>
      </w:r>
      <w:proofErr w:type="spellEnd"/>
      <w:r w:rsidRPr="0070682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0682D">
        <w:rPr>
          <w:color w:val="0D0D0D" w:themeColor="text1" w:themeTint="F2"/>
          <w:sz w:val="28"/>
          <w:szCs w:val="28"/>
        </w:rPr>
        <w:t>ip</w:t>
      </w:r>
      <w:proofErr w:type="spellEnd"/>
      <w:r w:rsidRPr="0070682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0682D">
        <w:rPr>
          <w:color w:val="0D0D0D" w:themeColor="text1" w:themeTint="F2"/>
          <w:sz w:val="28"/>
          <w:szCs w:val="28"/>
        </w:rPr>
        <w:t>interface</w:t>
      </w:r>
      <w:proofErr w:type="spellEnd"/>
      <w:r w:rsidRPr="0070682D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70682D">
        <w:rPr>
          <w:color w:val="0D0D0D" w:themeColor="text1" w:themeTint="F2"/>
          <w:sz w:val="28"/>
          <w:szCs w:val="28"/>
        </w:rPr>
        <w:t>brief</w:t>
      </w:r>
      <w:proofErr w:type="spellEnd"/>
      <w:r w:rsidRPr="0070682D">
        <w:rPr>
          <w:color w:val="0D0D0D" w:themeColor="text1" w:themeTint="F2"/>
          <w:sz w:val="28"/>
          <w:szCs w:val="28"/>
        </w:rPr>
        <w:t xml:space="preserve"> должен выглядеть следующим образом: </w:t>
      </w:r>
    </w:p>
    <w:p w14:paraId="508E74C3" w14:textId="2AF4B62E" w:rsidR="00BC41B5" w:rsidRPr="0070682D" w:rsidRDefault="00B40041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08FDDA4E" wp14:editId="54A29D61">
            <wp:extent cx="5940425" cy="2090420"/>
            <wp:effectExtent l="0" t="0" r="3175" b="5080"/>
            <wp:docPr id="6505" name="Рисунок 6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1B5" w:rsidRPr="0070682D">
        <w:rPr>
          <w:color w:val="0D0D0D" w:themeColor="text1" w:themeTint="F2"/>
          <w:sz w:val="28"/>
          <w:szCs w:val="28"/>
        </w:rPr>
        <w:t xml:space="preserve"> </w:t>
      </w:r>
    </w:p>
    <w:p w14:paraId="2CEB832B" w14:textId="7548CDD1" w:rsidR="00B40041" w:rsidRPr="0070682D" w:rsidRDefault="00B40041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050CD433" wp14:editId="10118129">
            <wp:extent cx="5940425" cy="2059940"/>
            <wp:effectExtent l="0" t="0" r="3175" b="0"/>
            <wp:docPr id="6506" name="Рисунок 6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3300" w14:textId="50B559C7" w:rsidR="00590685" w:rsidRPr="00590685" w:rsidRDefault="001A10F4" w:rsidP="00590685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С помощью утилиты </w:t>
      </w:r>
      <w:proofErr w:type="spellStart"/>
      <w:r>
        <w:rPr>
          <w:color w:val="0D0D0D" w:themeColor="text1" w:themeTint="F2"/>
          <w:sz w:val="28"/>
          <w:szCs w:val="28"/>
        </w:rPr>
        <w:t>ping</w:t>
      </w:r>
      <w:proofErr w:type="spellEnd"/>
      <w:r>
        <w:rPr>
          <w:color w:val="0D0D0D" w:themeColor="text1" w:themeTint="F2"/>
          <w:sz w:val="28"/>
          <w:szCs w:val="28"/>
        </w:rPr>
        <w:t xml:space="preserve"> проверим</w:t>
      </w:r>
      <w:r w:rsidR="00BC41B5" w:rsidRPr="0070682D">
        <w:rPr>
          <w:color w:val="0D0D0D" w:themeColor="text1" w:themeTint="F2"/>
          <w:sz w:val="28"/>
          <w:szCs w:val="28"/>
        </w:rPr>
        <w:t xml:space="preserve"> доступность устройств в сети. Чтобы запустить утилиту </w:t>
      </w:r>
      <w:proofErr w:type="spellStart"/>
      <w:r w:rsidR="00BC41B5" w:rsidRPr="0070682D">
        <w:rPr>
          <w:color w:val="0D0D0D" w:themeColor="text1" w:themeTint="F2"/>
          <w:sz w:val="28"/>
          <w:szCs w:val="28"/>
        </w:rPr>
        <w:t>ping</w:t>
      </w:r>
      <w:proofErr w:type="spellEnd"/>
      <w:r w:rsidR="00BC41B5" w:rsidRPr="0070682D">
        <w:rPr>
          <w:color w:val="0D0D0D" w:themeColor="text1" w:themeTint="F2"/>
          <w:sz w:val="28"/>
          <w:szCs w:val="28"/>
        </w:rPr>
        <w:t xml:space="preserve"> на конечном устр</w:t>
      </w:r>
      <w:r w:rsidR="00590685">
        <w:rPr>
          <w:color w:val="0D0D0D" w:themeColor="text1" w:themeTint="F2"/>
          <w:sz w:val="28"/>
          <w:szCs w:val="28"/>
        </w:rPr>
        <w:t xml:space="preserve">ойстве (на PC) необходимо. </w:t>
      </w:r>
      <w:r w:rsidR="00590685">
        <w:rPr>
          <w:color w:val="000000"/>
          <w:sz w:val="28"/>
          <w:szCs w:val="28"/>
        </w:rPr>
        <w:t>Все интерфейсы R1 доступны с PC1 (рисунок 7</w:t>
      </w:r>
      <w:r w:rsidR="00590685" w:rsidRPr="00590685">
        <w:rPr>
          <w:color w:val="000000"/>
          <w:sz w:val="28"/>
          <w:szCs w:val="28"/>
        </w:rPr>
        <w:t>).</w:t>
      </w:r>
    </w:p>
    <w:p w14:paraId="3369D6EA" w14:textId="77777777" w:rsidR="00BC41B5" w:rsidRPr="0070682D" w:rsidRDefault="00BC41B5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</w:p>
    <w:p w14:paraId="7E669450" w14:textId="0B98B5C7" w:rsidR="00BC41B5" w:rsidRPr="0070682D" w:rsidRDefault="001F5AD3" w:rsidP="00590685">
      <w:pPr>
        <w:suppressAutoHyphens/>
        <w:spacing w:line="360" w:lineRule="auto"/>
        <w:jc w:val="center"/>
        <w:rPr>
          <w:color w:val="0D0D0D" w:themeColor="text1" w:themeTint="F2"/>
          <w:sz w:val="28"/>
          <w:szCs w:val="28"/>
        </w:rPr>
      </w:pPr>
      <w:r w:rsidRPr="0070682D">
        <w:rPr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6901FFFA" wp14:editId="20828D4C">
            <wp:extent cx="3960000" cy="4020923"/>
            <wp:effectExtent l="0" t="0" r="2540" b="0"/>
            <wp:docPr id="6497" name="Рисунок 6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0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F7FE" w14:textId="08A2056D" w:rsidR="001F5AD3" w:rsidRPr="0070682D" w:rsidRDefault="00590685" w:rsidP="00590685">
      <w:pPr>
        <w:suppressAutoHyphens/>
        <w:spacing w:line="360" w:lineRule="auto"/>
        <w:jc w:val="center"/>
        <w:rPr>
          <w:b/>
          <w:color w:val="0D0D0D" w:themeColor="text1" w:themeTint="F2"/>
          <w:sz w:val="28"/>
          <w:szCs w:val="28"/>
        </w:rPr>
      </w:pPr>
      <w:r w:rsidRPr="00590685">
        <w:rPr>
          <w:color w:val="0D0D0D" w:themeColor="text1" w:themeTint="F2"/>
          <w:sz w:val="28"/>
          <w:szCs w:val="28"/>
        </w:rPr>
        <w:t>Рисунок 7</w:t>
      </w:r>
      <w:r>
        <w:rPr>
          <w:b/>
          <w:color w:val="0D0D0D" w:themeColor="text1" w:themeTint="F2"/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 xml:space="preserve">Результат утилиты </w:t>
      </w:r>
      <w:r>
        <w:rPr>
          <w:color w:val="000000"/>
          <w:sz w:val="27"/>
          <w:szCs w:val="27"/>
          <w:lang w:val="en-US"/>
        </w:rPr>
        <w:t>ping</w:t>
      </w:r>
      <w:r w:rsidRPr="0059068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 PC1 на интерфейсы R1</w:t>
      </w:r>
    </w:p>
    <w:p w14:paraId="3010ECA5" w14:textId="77777777" w:rsidR="00590685" w:rsidRDefault="00590685" w:rsidP="00590685">
      <w:pPr>
        <w:suppressAutoHyphens/>
        <w:spacing w:line="360" w:lineRule="auto"/>
        <w:jc w:val="both"/>
        <w:rPr>
          <w:color w:val="000000"/>
          <w:sz w:val="28"/>
          <w:szCs w:val="28"/>
        </w:rPr>
      </w:pPr>
    </w:p>
    <w:p w14:paraId="40EBC5D2" w14:textId="6225BE56" w:rsidR="00590685" w:rsidRPr="00590685" w:rsidRDefault="00590685" w:rsidP="00590685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00000"/>
          <w:sz w:val="28"/>
          <w:szCs w:val="28"/>
        </w:rPr>
        <w:t>Все интерфейсы R2 доступны с PC2 (рисунок 8</w:t>
      </w:r>
      <w:r w:rsidRPr="00590685">
        <w:rPr>
          <w:color w:val="000000"/>
          <w:sz w:val="28"/>
          <w:szCs w:val="28"/>
        </w:rPr>
        <w:t>).</w:t>
      </w:r>
    </w:p>
    <w:p w14:paraId="3E2AF7EB" w14:textId="77777777" w:rsidR="001F5AD3" w:rsidRPr="0070682D" w:rsidRDefault="001F5AD3" w:rsidP="0070682D">
      <w:pPr>
        <w:suppressAutoHyphens/>
        <w:spacing w:line="360" w:lineRule="auto"/>
        <w:jc w:val="both"/>
        <w:rPr>
          <w:b/>
          <w:color w:val="0D0D0D" w:themeColor="text1" w:themeTint="F2"/>
          <w:sz w:val="28"/>
          <w:szCs w:val="28"/>
        </w:rPr>
      </w:pPr>
    </w:p>
    <w:p w14:paraId="1618E62C" w14:textId="77777777" w:rsidR="001F5AD3" w:rsidRPr="0070682D" w:rsidRDefault="001F5AD3" w:rsidP="00590685">
      <w:pPr>
        <w:suppressAutoHyphens/>
        <w:spacing w:line="360" w:lineRule="auto"/>
        <w:jc w:val="center"/>
        <w:rPr>
          <w:color w:val="0D0D0D" w:themeColor="text1" w:themeTint="F2"/>
          <w:sz w:val="28"/>
          <w:szCs w:val="28"/>
        </w:rPr>
      </w:pPr>
      <w:r w:rsidRPr="0070682D">
        <w:rPr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491AB1AA" wp14:editId="66337EAC">
            <wp:extent cx="3960000" cy="4012335"/>
            <wp:effectExtent l="0" t="0" r="2540" b="7620"/>
            <wp:docPr id="6498" name="Рисунок 6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0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7F9C" w14:textId="4466456C" w:rsidR="00590685" w:rsidRPr="0070682D" w:rsidRDefault="00590685" w:rsidP="00590685">
      <w:pPr>
        <w:suppressAutoHyphens/>
        <w:spacing w:line="360" w:lineRule="auto"/>
        <w:jc w:val="center"/>
        <w:rPr>
          <w:b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Рисунок 8</w:t>
      </w:r>
      <w:r>
        <w:rPr>
          <w:b/>
          <w:color w:val="0D0D0D" w:themeColor="text1" w:themeTint="F2"/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 xml:space="preserve">Результат утилиты </w:t>
      </w:r>
      <w:r>
        <w:rPr>
          <w:color w:val="000000"/>
          <w:sz w:val="27"/>
          <w:szCs w:val="27"/>
          <w:lang w:val="en-US"/>
        </w:rPr>
        <w:t>ping</w:t>
      </w:r>
      <w:r w:rsidRPr="0059068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 PC2 на интерфейсы R2</w:t>
      </w:r>
    </w:p>
    <w:p w14:paraId="2546C267" w14:textId="77777777" w:rsidR="001F5AD3" w:rsidRPr="0070682D" w:rsidRDefault="001F5AD3" w:rsidP="00590685">
      <w:pPr>
        <w:suppressAutoHyphens/>
        <w:spacing w:line="360" w:lineRule="auto"/>
        <w:jc w:val="center"/>
        <w:rPr>
          <w:color w:val="0D0D0D" w:themeColor="text1" w:themeTint="F2"/>
          <w:sz w:val="28"/>
          <w:szCs w:val="28"/>
        </w:rPr>
      </w:pPr>
    </w:p>
    <w:p w14:paraId="61C008EA" w14:textId="2A82C534" w:rsidR="001F5AD3" w:rsidRPr="0070682D" w:rsidRDefault="00590685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00000"/>
          <w:sz w:val="27"/>
          <w:szCs w:val="27"/>
        </w:rPr>
        <w:t>На рисунке 9 видно, что PC1 недоступен с PC2.</w:t>
      </w:r>
    </w:p>
    <w:p w14:paraId="0EA0FE37" w14:textId="66F712A3" w:rsidR="00BC41B5" w:rsidRPr="0070682D" w:rsidRDefault="001F5AD3" w:rsidP="00590685">
      <w:pPr>
        <w:suppressAutoHyphens/>
        <w:spacing w:line="360" w:lineRule="auto"/>
        <w:jc w:val="center"/>
        <w:rPr>
          <w:color w:val="0D0D0D" w:themeColor="text1" w:themeTint="F2"/>
          <w:sz w:val="28"/>
          <w:szCs w:val="28"/>
        </w:rPr>
      </w:pPr>
      <w:r w:rsidRPr="0070682D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4201E1EB" wp14:editId="45DD9CF7">
            <wp:extent cx="3960000" cy="1552119"/>
            <wp:effectExtent l="0" t="0" r="2540" b="0"/>
            <wp:docPr id="6507" name="Рисунок 6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55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184A" w14:textId="5F099499" w:rsidR="00BC41B5" w:rsidRPr="00590685" w:rsidRDefault="00590685" w:rsidP="00590685">
      <w:pPr>
        <w:pStyle w:val="2"/>
        <w:suppressAutoHyphens/>
        <w:spacing w:before="0"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9 – </w:t>
      </w:r>
      <w:r>
        <w:rPr>
          <w:color w:val="000000"/>
          <w:sz w:val="27"/>
          <w:szCs w:val="27"/>
        </w:rPr>
        <w:t xml:space="preserve">Результат утилиты </w:t>
      </w:r>
      <w:r>
        <w:rPr>
          <w:color w:val="000000"/>
          <w:sz w:val="27"/>
          <w:szCs w:val="27"/>
          <w:lang w:val="en-US"/>
        </w:rPr>
        <w:t>ping</w:t>
      </w:r>
      <w:r w:rsidRPr="0059068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 PC2 на </w:t>
      </w:r>
      <w:r>
        <w:rPr>
          <w:color w:val="000000"/>
          <w:sz w:val="27"/>
          <w:szCs w:val="27"/>
          <w:lang w:val="en-US"/>
        </w:rPr>
        <w:t>PC</w:t>
      </w:r>
      <w:r w:rsidRPr="00590685">
        <w:rPr>
          <w:color w:val="000000"/>
          <w:sz w:val="27"/>
          <w:szCs w:val="27"/>
        </w:rPr>
        <w:t>1</w:t>
      </w:r>
    </w:p>
    <w:p w14:paraId="2E51C45F" w14:textId="77777777" w:rsidR="00BC41B5" w:rsidRPr="0070682D" w:rsidRDefault="00BC41B5" w:rsidP="0070682D">
      <w:pPr>
        <w:suppressAutoHyphens/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70682D">
        <w:rPr>
          <w:b/>
          <w:color w:val="0D0D0D" w:themeColor="text1" w:themeTint="F2"/>
          <w:sz w:val="28"/>
          <w:szCs w:val="28"/>
        </w:rPr>
        <w:t xml:space="preserve"> </w:t>
      </w:r>
    </w:p>
    <w:p w14:paraId="11E74329" w14:textId="5D987117" w:rsidR="00BC41B5" w:rsidRPr="00590685" w:rsidRDefault="00590685" w:rsidP="00590685">
      <w:pPr>
        <w:pStyle w:val="2"/>
        <w:suppressAutoHyphens/>
        <w:spacing w:before="0" w:line="360" w:lineRule="auto"/>
        <w:jc w:val="center"/>
        <w:rPr>
          <w:rFonts w:ascii="Times New Roman" w:hAnsi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b/>
          <w:color w:val="0D0D0D" w:themeColor="text1" w:themeTint="F2"/>
          <w:sz w:val="28"/>
          <w:szCs w:val="28"/>
        </w:rPr>
        <w:t>К</w:t>
      </w:r>
      <w:r w:rsidRPr="00590685">
        <w:rPr>
          <w:rFonts w:ascii="Times New Roman" w:hAnsi="Times New Roman"/>
          <w:b/>
          <w:color w:val="0D0D0D" w:themeColor="text1" w:themeTint="F2"/>
          <w:sz w:val="28"/>
          <w:szCs w:val="28"/>
        </w:rPr>
        <w:t>онтрольные вопросы</w:t>
      </w:r>
    </w:p>
    <w:p w14:paraId="70083CC8" w14:textId="77777777" w:rsidR="00BC41B5" w:rsidRPr="0070682D" w:rsidRDefault="00BC41B5" w:rsidP="00590685">
      <w:pPr>
        <w:suppressAutoHyphens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0682D">
        <w:rPr>
          <w:color w:val="0D0D0D" w:themeColor="text1" w:themeTint="F2"/>
          <w:sz w:val="28"/>
          <w:szCs w:val="28"/>
        </w:rPr>
        <w:t xml:space="preserve">Используя утилиту </w:t>
      </w:r>
      <w:proofErr w:type="spellStart"/>
      <w:r w:rsidRPr="0070682D">
        <w:rPr>
          <w:color w:val="0D0D0D" w:themeColor="text1" w:themeTint="F2"/>
          <w:sz w:val="28"/>
          <w:szCs w:val="28"/>
        </w:rPr>
        <w:t>ping</w:t>
      </w:r>
      <w:proofErr w:type="spellEnd"/>
      <w:r w:rsidRPr="0070682D">
        <w:rPr>
          <w:color w:val="0D0D0D" w:themeColor="text1" w:themeTint="F2"/>
          <w:sz w:val="28"/>
          <w:szCs w:val="28"/>
        </w:rPr>
        <w:t xml:space="preserve">, ответьте на следующие вопросы: </w:t>
      </w:r>
    </w:p>
    <w:p w14:paraId="0710AA0A" w14:textId="7E7620F9" w:rsidR="00BC41B5" w:rsidRPr="0070682D" w:rsidRDefault="00590685" w:rsidP="00590685">
      <w:pPr>
        <w:suppressAutoHyphens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1. </w:t>
      </w:r>
      <w:r w:rsidR="00BC41B5" w:rsidRPr="0070682D">
        <w:rPr>
          <w:color w:val="0D0D0D" w:themeColor="text1" w:themeTint="F2"/>
          <w:sz w:val="28"/>
          <w:szCs w:val="28"/>
        </w:rPr>
        <w:t xml:space="preserve">С РС1 возможно </w:t>
      </w:r>
      <w:proofErr w:type="spellStart"/>
      <w:r w:rsidR="00BC41B5" w:rsidRPr="0070682D">
        <w:rPr>
          <w:color w:val="0D0D0D" w:themeColor="text1" w:themeTint="F2"/>
          <w:sz w:val="28"/>
          <w:szCs w:val="28"/>
        </w:rPr>
        <w:t>пропинговать</w:t>
      </w:r>
      <w:proofErr w:type="spellEnd"/>
      <w:r w:rsidR="00BC41B5" w:rsidRPr="0070682D">
        <w:rPr>
          <w:color w:val="0D0D0D" w:themeColor="text1" w:themeTint="F2"/>
          <w:sz w:val="28"/>
          <w:szCs w:val="28"/>
        </w:rPr>
        <w:t xml:space="preserve"> маршрутизатор R1? Если да, то какой из интерфейсов маршрутизатора? </w:t>
      </w:r>
    </w:p>
    <w:p w14:paraId="2557EBF8" w14:textId="6BFA5AB1" w:rsidR="00BC41B5" w:rsidRPr="0070682D" w:rsidRDefault="00590685" w:rsidP="00590685">
      <w:pPr>
        <w:suppressAutoHyphens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2. </w:t>
      </w:r>
      <w:r w:rsidR="00BC41B5" w:rsidRPr="0070682D">
        <w:rPr>
          <w:color w:val="0D0D0D" w:themeColor="text1" w:themeTint="F2"/>
          <w:sz w:val="28"/>
          <w:szCs w:val="28"/>
        </w:rPr>
        <w:t xml:space="preserve">С РС2 возможно </w:t>
      </w:r>
      <w:proofErr w:type="spellStart"/>
      <w:r w:rsidR="00BC41B5" w:rsidRPr="0070682D">
        <w:rPr>
          <w:color w:val="0D0D0D" w:themeColor="text1" w:themeTint="F2"/>
          <w:sz w:val="28"/>
          <w:szCs w:val="28"/>
        </w:rPr>
        <w:t>пропинговать</w:t>
      </w:r>
      <w:proofErr w:type="spellEnd"/>
      <w:r w:rsidR="00BC41B5" w:rsidRPr="0070682D">
        <w:rPr>
          <w:color w:val="0D0D0D" w:themeColor="text1" w:themeTint="F2"/>
          <w:sz w:val="28"/>
          <w:szCs w:val="28"/>
        </w:rPr>
        <w:t xml:space="preserve"> маршрутизатор R2? Если да, то какой из интерфейсов маршрутизатора? </w:t>
      </w:r>
    </w:p>
    <w:p w14:paraId="7D0A9D36" w14:textId="61DB9029" w:rsidR="001045D1" w:rsidRPr="00590685" w:rsidRDefault="00590685" w:rsidP="00590685">
      <w:pPr>
        <w:suppressAutoHyphens/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3. </w:t>
      </w:r>
      <w:r w:rsidR="00BC41B5" w:rsidRPr="0070682D">
        <w:rPr>
          <w:color w:val="0D0D0D" w:themeColor="text1" w:themeTint="F2"/>
          <w:sz w:val="28"/>
          <w:szCs w:val="28"/>
        </w:rPr>
        <w:t xml:space="preserve">С РС2 возможно </w:t>
      </w:r>
      <w:proofErr w:type="spellStart"/>
      <w:r w:rsidR="00BC41B5" w:rsidRPr="0070682D">
        <w:rPr>
          <w:color w:val="0D0D0D" w:themeColor="text1" w:themeTint="F2"/>
          <w:sz w:val="28"/>
          <w:szCs w:val="28"/>
        </w:rPr>
        <w:t>пропинговать</w:t>
      </w:r>
      <w:proofErr w:type="spellEnd"/>
      <w:r w:rsidR="00BC41B5" w:rsidRPr="0070682D">
        <w:rPr>
          <w:color w:val="0D0D0D" w:themeColor="text1" w:themeTint="F2"/>
          <w:sz w:val="28"/>
          <w:szCs w:val="28"/>
        </w:rPr>
        <w:t xml:space="preserve"> РС1? </w:t>
      </w:r>
    </w:p>
    <w:sectPr w:rsidR="001045D1" w:rsidRPr="00590685" w:rsidSect="0070682D">
      <w:headerReference w:type="default" r:id="rId34"/>
      <w:footerReference w:type="default" r:id="rId35"/>
      <w:headerReference w:type="first" r:id="rId36"/>
      <w:pgSz w:w="11906" w:h="16838"/>
      <w:pgMar w:top="709" w:right="851" w:bottom="1134" w:left="1418" w:header="136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EB946" w14:textId="77777777" w:rsidR="004B32A0" w:rsidRDefault="004B32A0" w:rsidP="0085029A">
      <w:r>
        <w:separator/>
      </w:r>
    </w:p>
  </w:endnote>
  <w:endnote w:type="continuationSeparator" w:id="0">
    <w:p w14:paraId="16FB123F" w14:textId="77777777" w:rsidR="004B32A0" w:rsidRDefault="004B32A0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FE0C5" w14:textId="77777777" w:rsidR="000648AD" w:rsidRDefault="000648AD">
    <w:pPr>
      <w:pStyle w:val="a5"/>
      <w:jc w:val="right"/>
    </w:pPr>
  </w:p>
  <w:p w14:paraId="5F6ECCBE" w14:textId="77777777" w:rsidR="000648AD" w:rsidRPr="003B4335" w:rsidRDefault="008908DD">
    <w:pPr>
      <w:pStyle w:val="a5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723B714" wp14:editId="60336796">
              <wp:simplePos x="0" y="0"/>
              <wp:positionH relativeFrom="column">
                <wp:posOffset>-487680</wp:posOffset>
              </wp:positionH>
              <wp:positionV relativeFrom="paragraph">
                <wp:posOffset>165100</wp:posOffset>
              </wp:positionV>
              <wp:extent cx="1741805" cy="171450"/>
              <wp:effectExtent l="0" t="0" r="0" b="0"/>
              <wp:wrapNone/>
              <wp:docPr id="51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180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B33AC2" w14:textId="77777777" w:rsidR="000648AD" w:rsidRDefault="000648AD" w:rsidP="00DA0375">
                          <w:pPr>
                            <w:spacing w:after="1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65E1FDB7" w14:textId="77777777" w:rsidR="000648AD" w:rsidRPr="003B4335" w:rsidRDefault="000648AD" w:rsidP="003B4335">
                          <w:pPr>
                            <w:spacing w:after="120"/>
                            <w:ind w:left="709"/>
                            <w:rPr>
                              <w:rFonts w:ascii="GOST Type BU" w:hAnsi="GOST Type BU"/>
                              <w:sz w:val="18"/>
                              <w:szCs w:val="18"/>
                            </w:rPr>
                          </w:pPr>
                        </w:p>
                        <w:p w14:paraId="29CF3C22" w14:textId="77777777" w:rsidR="000648AD" w:rsidRPr="003B4335" w:rsidRDefault="000648AD" w:rsidP="003B4335">
                          <w:pPr>
                            <w:ind w:left="708"/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14:paraId="0E42B859" w14:textId="77777777" w:rsidR="000648AD" w:rsidRPr="003B4335" w:rsidRDefault="000648AD" w:rsidP="003B43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23B714" id="Rectangle 70" o:spid="_x0000_s1046" style="position:absolute;margin-left:-38.4pt;margin-top:13pt;width:137.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" filled="f" stroked="f" strokeweight=".25pt">
              <v:textbox inset="1pt,1pt,1pt,1pt">
                <w:txbxContent>
                  <w:p w14:paraId="3BB33AC2" w14:textId="77777777" w:rsidR="000648AD" w:rsidRDefault="000648AD" w:rsidP="00DA0375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14:paraId="65E1FDB7" w14:textId="77777777" w:rsidR="000648AD" w:rsidRPr="003B4335" w:rsidRDefault="000648AD" w:rsidP="003B4335">
                    <w:pPr>
                      <w:spacing w:after="120"/>
                      <w:ind w:left="709"/>
                      <w:rPr>
                        <w:rFonts w:ascii="GOST Type BU" w:hAnsi="GOST Type BU"/>
                        <w:sz w:val="18"/>
                        <w:szCs w:val="18"/>
                      </w:rPr>
                    </w:pPr>
                  </w:p>
                  <w:p w14:paraId="29CF3C22" w14:textId="77777777" w:rsidR="000648AD" w:rsidRPr="003B4335" w:rsidRDefault="000648AD" w:rsidP="003B4335">
                    <w:pPr>
                      <w:ind w:left="708"/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14:paraId="0E42B859" w14:textId="77777777" w:rsidR="000648AD" w:rsidRPr="003B4335" w:rsidRDefault="000648AD" w:rsidP="003B433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C1837" w14:textId="77777777" w:rsidR="004B32A0" w:rsidRDefault="004B32A0" w:rsidP="0085029A">
      <w:r>
        <w:separator/>
      </w:r>
    </w:p>
  </w:footnote>
  <w:footnote w:type="continuationSeparator" w:id="0">
    <w:p w14:paraId="456BAFD8" w14:textId="77777777" w:rsidR="004B32A0" w:rsidRDefault="004B32A0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56695" w14:textId="77777777" w:rsidR="000648AD" w:rsidRDefault="008908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67FD353F" wp14:editId="77F0ACD7">
              <wp:simplePos x="0" y="0"/>
              <wp:positionH relativeFrom="page">
                <wp:posOffset>711835</wp:posOffset>
              </wp:positionH>
              <wp:positionV relativeFrom="page">
                <wp:posOffset>201930</wp:posOffset>
              </wp:positionV>
              <wp:extent cx="6487795" cy="10258425"/>
              <wp:effectExtent l="0" t="0" r="27305" b="28575"/>
              <wp:wrapNone/>
              <wp:docPr id="64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65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56CD9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A99AD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608A1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31977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5A27D" w14:textId="77777777"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DC205" w14:textId="77777777" w:rsidR="000648AD" w:rsidRPr="00977FCF" w:rsidRDefault="000648A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A99F3" w14:textId="77777777" w:rsidR="000648AD" w:rsidRPr="003D6794" w:rsidRDefault="000648AD" w:rsidP="0053536F">
                            <w:pPr>
                              <w:pStyle w:val="a5"/>
                              <w:jc w:val="center"/>
                            </w:pP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287268"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t>10</w: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14:paraId="56C0E7F3" w14:textId="77777777" w:rsidR="000648AD" w:rsidRPr="00AD0C1A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70"/>
                      <wps:cNvSpPr>
                        <a:spLocks noChangeArrowheads="1"/>
                      </wps:cNvSpPr>
                      <wps:spPr bwMode="auto">
                        <a:xfrm>
                          <a:off x="8052" y="19245"/>
                          <a:ext cx="1085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E2025" w14:textId="77777777" w:rsidR="00841398" w:rsidRPr="003156E0" w:rsidRDefault="00841398" w:rsidP="00841398">
                            <w:pPr>
                              <w:jc w:val="center"/>
                              <w:rPr>
                                <w:iCs/>
                              </w:rPr>
                            </w:pPr>
                            <w:r w:rsidRPr="003156E0">
                              <w:rPr>
                                <w:iCs/>
                                <w:sz w:val="36"/>
                                <w:szCs w:val="36"/>
                              </w:rPr>
                              <w:t>ИКСиС.09.03.</w:t>
                            </w:r>
                            <w:proofErr w:type="gramStart"/>
                            <w:r w:rsidRPr="003156E0">
                              <w:rPr>
                                <w:iCs/>
                                <w:sz w:val="36"/>
                                <w:szCs w:val="36"/>
                              </w:rPr>
                              <w:t>02.0</w:t>
                            </w:r>
                            <w:r w:rsidRPr="003156E0">
                              <w:rPr>
                                <w:iCs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 w:rsidRPr="003156E0">
                              <w:rPr>
                                <w:iCs/>
                                <w:sz w:val="36"/>
                                <w:szCs w:val="36"/>
                              </w:rPr>
                              <w:t>0000.ПР</w:t>
                            </w:r>
                            <w:proofErr w:type="gramEnd"/>
                          </w:p>
                          <w:p w14:paraId="0403F2B4" w14:textId="77777777" w:rsidR="00841398" w:rsidRPr="00E351C3" w:rsidRDefault="00841398" w:rsidP="00841398">
                            <w:pPr>
                              <w:ind w:left="708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2E473541" w14:textId="77777777" w:rsidR="000648AD" w:rsidRPr="00AB1AC7" w:rsidRDefault="000648AD" w:rsidP="000A6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FD353F" id="Group 51" o:spid="_x0000_s1026" style="position:absolute;margin-left:56.05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<v:textbox inset="1pt,1pt,1pt,1pt">
                  <w:txbxContent>
                    <w:p w14:paraId="40A56CD9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<v:textbox inset="1pt,1pt,1pt,1pt">
                  <w:txbxContent>
                    <w:p w14:paraId="2BDA99AD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<v:textbox inset="1pt,1pt,1pt,1pt">
                  <w:txbxContent>
                    <w:p w14:paraId="318608A1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40C31977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<v:textbox inset="1pt,1pt,1pt,1pt">
                  <w:txbxContent>
                    <w:p w14:paraId="0EB5A27D" w14:textId="77777777"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<v:textbox inset="1pt,1pt,1pt,1pt">
                  <w:txbxContent>
                    <w:p w14:paraId="22CDC205" w14:textId="77777777" w:rsidR="000648AD" w:rsidRPr="00977FCF" w:rsidRDefault="000648A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<v:textbox inset="1pt,1pt,1pt,1pt">
                  <w:txbxContent>
                    <w:p w14:paraId="690A99F3" w14:textId="77777777" w:rsidR="000648AD" w:rsidRPr="003D6794" w:rsidRDefault="000648AD" w:rsidP="0053536F">
                      <w:pPr>
                        <w:pStyle w:val="a5"/>
                        <w:jc w:val="center"/>
                      </w:pP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287268">
                        <w:rPr>
                          <w:i/>
                          <w:noProof/>
                          <w:sz w:val="32"/>
                          <w:szCs w:val="32"/>
                        </w:rPr>
                        <w:t>10</w: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  <w:p w14:paraId="56C0E7F3" w14:textId="77777777" w:rsidR="000648AD" w:rsidRPr="00AD0C1A" w:rsidRDefault="000648AD" w:rsidP="0053536F"/>
                  </w:txbxContent>
                </v:textbox>
              </v:rect>
              <v:rect id="_x0000_s1045" style="position:absolute;left:8052;top:19245;width:10853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265E2025" w14:textId="77777777" w:rsidR="00841398" w:rsidRPr="003156E0" w:rsidRDefault="00841398" w:rsidP="00841398">
                      <w:pPr>
                        <w:jc w:val="center"/>
                        <w:rPr>
                          <w:iCs/>
                        </w:rPr>
                      </w:pPr>
                      <w:r w:rsidRPr="003156E0">
                        <w:rPr>
                          <w:iCs/>
                          <w:sz w:val="36"/>
                          <w:szCs w:val="36"/>
                        </w:rPr>
                        <w:t>ИКСиС.09.03.</w:t>
                      </w:r>
                      <w:proofErr w:type="gramStart"/>
                      <w:r w:rsidRPr="003156E0">
                        <w:rPr>
                          <w:iCs/>
                          <w:sz w:val="36"/>
                          <w:szCs w:val="36"/>
                        </w:rPr>
                        <w:t>02.0</w:t>
                      </w:r>
                      <w:r w:rsidRPr="003156E0">
                        <w:rPr>
                          <w:iCs/>
                          <w:sz w:val="36"/>
                          <w:szCs w:val="36"/>
                          <w:lang w:val="en-US"/>
                        </w:rPr>
                        <w:t>2</w:t>
                      </w:r>
                      <w:r w:rsidRPr="003156E0">
                        <w:rPr>
                          <w:iCs/>
                          <w:sz w:val="36"/>
                          <w:szCs w:val="36"/>
                        </w:rPr>
                        <w:t>0000.ПР</w:t>
                      </w:r>
                      <w:proofErr w:type="gramEnd"/>
                    </w:p>
                    <w:p w14:paraId="0403F2B4" w14:textId="77777777" w:rsidR="00841398" w:rsidRPr="00E351C3" w:rsidRDefault="00841398" w:rsidP="00841398">
                      <w:pPr>
                        <w:ind w:left="708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2E473541" w14:textId="77777777" w:rsidR="000648AD" w:rsidRPr="00AB1AC7" w:rsidRDefault="000648AD" w:rsidP="000A67C1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63E12" w14:textId="77777777" w:rsidR="000648AD" w:rsidRDefault="008908D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 wp14:anchorId="2F19BFDB" wp14:editId="09E210A6">
              <wp:simplePos x="0" y="0"/>
              <wp:positionH relativeFrom="page">
                <wp:posOffset>701040</wp:posOffset>
              </wp:positionH>
              <wp:positionV relativeFrom="page">
                <wp:posOffset>156845</wp:posOffset>
              </wp:positionV>
              <wp:extent cx="6554470" cy="10308590"/>
              <wp:effectExtent l="0" t="0" r="17780" b="16510"/>
              <wp:wrapNone/>
              <wp:docPr id="1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8590"/>
                        <a:chOff x="0" y="0"/>
                        <a:chExt cx="20000" cy="20000"/>
                      </a:xfrm>
                    </wpg:grpSpPr>
                    <wps:wsp>
                      <wps:cNvPr id="1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0CAE1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5ACEC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1DEFC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8B502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EB175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9D4D7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D65D5" w14:textId="77777777" w:rsidR="000648AD" w:rsidRPr="001002D2" w:rsidRDefault="000648A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9"/>
                      <wps:cNvSpPr>
                        <a:spLocks noChangeArrowheads="1"/>
                      </wps:cNvSpPr>
                      <wps:spPr bwMode="auto">
                        <a:xfrm>
                          <a:off x="6859" y="17444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FE5F9" w14:textId="77777777" w:rsidR="00841398" w:rsidRPr="003156E0" w:rsidRDefault="000648AD" w:rsidP="00841398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8908DD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41398" w:rsidRPr="003156E0">
                              <w:rPr>
                                <w:iCs/>
                                <w:sz w:val="36"/>
                                <w:szCs w:val="36"/>
                              </w:rPr>
                              <w:t>ИКСиС.09.03.</w:t>
                            </w:r>
                            <w:proofErr w:type="gramStart"/>
                            <w:r w:rsidR="00841398" w:rsidRPr="003156E0">
                              <w:rPr>
                                <w:iCs/>
                                <w:sz w:val="36"/>
                                <w:szCs w:val="36"/>
                              </w:rPr>
                              <w:t>02.0</w:t>
                            </w:r>
                            <w:r w:rsidR="00841398" w:rsidRPr="003156E0">
                              <w:rPr>
                                <w:iCs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 w:rsidR="00841398" w:rsidRPr="003156E0">
                              <w:rPr>
                                <w:iCs/>
                                <w:sz w:val="36"/>
                                <w:szCs w:val="36"/>
                              </w:rPr>
                              <w:t>0000.ПР</w:t>
                            </w:r>
                            <w:proofErr w:type="gramEnd"/>
                          </w:p>
                          <w:p w14:paraId="60B64F61" w14:textId="77777777" w:rsidR="00841398" w:rsidRPr="00E351C3" w:rsidRDefault="00841398" w:rsidP="00841398">
                            <w:pPr>
                              <w:ind w:left="708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39F4B639" w14:textId="4D1038D8" w:rsidR="00CC352F" w:rsidRPr="00CC352F" w:rsidRDefault="00CC352F" w:rsidP="00CC352F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14:paraId="7BFF6E03" w14:textId="77777777" w:rsidR="00CC352F" w:rsidRPr="00CC352F" w:rsidRDefault="00CC352F" w:rsidP="00CC352F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14:paraId="29BEC162" w14:textId="112C69F8" w:rsidR="000648AD" w:rsidRPr="00DA5EA6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3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1C71C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F7D7B" w14:textId="77777777" w:rsidR="00CC352F" w:rsidRPr="003156E0" w:rsidRDefault="00CC352F" w:rsidP="00CC352F">
                              <w:pPr>
                                <w:rPr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3156E0">
                                <w:rPr>
                                  <w:iCs/>
                                  <w:sz w:val="16"/>
                                  <w:szCs w:val="16"/>
                                </w:rPr>
                                <w:t>Веретельников А.</w:t>
                              </w:r>
                            </w:p>
                            <w:p w14:paraId="4BA42B67" w14:textId="26AE4310" w:rsidR="000648AD" w:rsidRPr="00320D49" w:rsidRDefault="000648AD" w:rsidP="00F93F99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E1469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81878" w14:textId="77777777" w:rsidR="00CC352F" w:rsidRPr="003156E0" w:rsidRDefault="00CC352F" w:rsidP="00CC352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r w:rsidRPr="003156E0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Береза А.Н.</w:t>
                              </w:r>
                            </w:p>
                            <w:p w14:paraId="5A3EF0F1" w14:textId="07A51660" w:rsidR="000648AD" w:rsidRPr="00162B19" w:rsidRDefault="000648AD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712FB" w14:textId="77777777" w:rsidR="000648AD" w:rsidRPr="009E5A54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A3C2C" w14:textId="77777777" w:rsidR="000648AD" w:rsidRPr="009E5A54" w:rsidRDefault="000648AD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2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CB314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AEA2E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722F1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BDA9C" w14:textId="77777777"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41"/>
                      <wps:cNvSpPr>
                        <a:spLocks noChangeArrowheads="1"/>
                      </wps:cNvSpPr>
                      <wps:spPr bwMode="auto">
                        <a:xfrm>
                          <a:off x="7806" y="18013"/>
                          <a:ext cx="6292" cy="1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9E329" w14:textId="77777777" w:rsidR="000648AD" w:rsidRDefault="000648AD" w:rsidP="0053536F"/>
                          <w:p w14:paraId="568C8372" w14:textId="42CD0630" w:rsidR="00AE6E2D" w:rsidRPr="00841398" w:rsidRDefault="00DC2BFC" w:rsidP="00AE6E2D">
                            <w:pPr>
                              <w:pStyle w:val="12"/>
                              <w:tabs>
                                <w:tab w:val="left" w:pos="1134"/>
                              </w:tabs>
                              <w:spacing w:after="0" w:line="240" w:lineRule="auto"/>
                              <w:ind w:left="-23" w:firstLine="23"/>
                              <w:jc w:val="center"/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r w:rsidRPr="00841398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>П</w:t>
                            </w:r>
                            <w:r w:rsidR="000648AD" w:rsidRPr="00841398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>рактическ</w:t>
                            </w:r>
                            <w:r w:rsidRPr="00841398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>ая</w:t>
                            </w:r>
                            <w:r w:rsidR="000648AD" w:rsidRPr="00841398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 xml:space="preserve"> работ</w:t>
                            </w:r>
                            <w:r w:rsidR="00460401" w:rsidRPr="00841398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>а №</w:t>
                            </w:r>
                            <w:r w:rsidR="006044FB" w:rsidRPr="00841398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>4</w:t>
                            </w:r>
                            <w:r w:rsidR="00320D49" w:rsidRPr="0084139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40CCD" w:rsidRPr="00841398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>«</w:t>
                            </w:r>
                            <w:r w:rsidR="00287268" w:rsidRPr="00841398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>Н</w:t>
                            </w:r>
                            <w:r w:rsidR="006044FB" w:rsidRPr="00841398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>ачальная ко</w:t>
                            </w:r>
                            <w:r w:rsidR="00287268" w:rsidRPr="00841398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>нфигурация маршрутизатора CISCO</w:t>
                            </w:r>
                            <w:r w:rsidR="003B2547" w:rsidRPr="00841398">
                              <w:rPr>
                                <w:rFonts w:ascii="Times New Roman" w:hAnsi="Times New Roman"/>
                                <w:b w:val="0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679B874D" w14:textId="77777777" w:rsidR="00AE6E2D" w:rsidRPr="003E1A3E" w:rsidRDefault="00AE6E2D" w:rsidP="00AE6E2D">
                            <w:pPr>
                              <w:pStyle w:val="12"/>
                              <w:tabs>
                                <w:tab w:val="left" w:pos="1134"/>
                              </w:tabs>
                              <w:spacing w:after="0" w:line="240" w:lineRule="auto"/>
                              <w:ind w:left="-23" w:firstLine="709"/>
                              <w:jc w:val="center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54A27B79" w14:textId="6F2EA716" w:rsidR="000648AD" w:rsidRPr="003E1A3E" w:rsidRDefault="000648AD" w:rsidP="0012041B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905B5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A639D" w14:textId="77777777"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45512" w14:textId="77777777" w:rsidR="000648AD" w:rsidRPr="00AD69C7" w:rsidRDefault="000648AD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22EE3" w14:textId="77777777" w:rsidR="000648AD" w:rsidRPr="00495FFE" w:rsidRDefault="000648AD" w:rsidP="00495FF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ИСОиП</w:t>
                            </w:r>
                            <w:proofErr w:type="spellEnd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(филиал) ДГТУ в </w:t>
                            </w:r>
                            <w:proofErr w:type="spellStart"/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г.Шахты</w:t>
                            </w:r>
                            <w:proofErr w:type="spellEnd"/>
                          </w:p>
                          <w:p w14:paraId="446D83E5" w14:textId="77777777" w:rsidR="000648AD" w:rsidRPr="000A67C1" w:rsidRDefault="000A67C1" w:rsidP="00495FFE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ИСТ-Т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1A1740"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19BFDB" id="Group 1" o:spid="_x0000_s1047" style="position:absolute;margin-left:55.2pt;margin-top:12.35pt;width:516.1pt;height:811.7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">
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" filled="f" strokeweight="2pt"/>
              <v:line id="Line 3" o:spid="_x0000_s104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4" o:spid="_x0000_s105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5" o:spid="_x0000_s105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" o:spid="_x0000_s105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7" o:spid="_x0000_s105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8" o:spid="_x0000_s105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9" o:spid="_x0000_s105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2" o:spid="_x0000_s105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0C0CAE1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0F5ACEC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601DEFC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838B502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12FEB175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7689D4D7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F0D65D5" w14:textId="77777777" w:rsidR="000648AD" w:rsidRPr="001002D2" w:rsidRDefault="000648A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5" style="position:absolute;left:6859;top:17444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36CFE5F9" w14:textId="77777777" w:rsidR="00841398" w:rsidRPr="003156E0" w:rsidRDefault="000648AD" w:rsidP="00841398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 xml:space="preserve">        </w:t>
                      </w:r>
                      <w:r w:rsidR="008908DD">
                        <w:rPr>
                          <w:i/>
                          <w:sz w:val="36"/>
                          <w:szCs w:val="36"/>
                        </w:rPr>
                        <w:t xml:space="preserve">     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841398" w:rsidRPr="003156E0">
                        <w:rPr>
                          <w:iCs/>
                          <w:sz w:val="36"/>
                          <w:szCs w:val="36"/>
                        </w:rPr>
                        <w:t>ИКСиС.09.03.</w:t>
                      </w:r>
                      <w:proofErr w:type="gramStart"/>
                      <w:r w:rsidR="00841398" w:rsidRPr="003156E0">
                        <w:rPr>
                          <w:iCs/>
                          <w:sz w:val="36"/>
                          <w:szCs w:val="36"/>
                        </w:rPr>
                        <w:t>02.0</w:t>
                      </w:r>
                      <w:r w:rsidR="00841398" w:rsidRPr="003156E0">
                        <w:rPr>
                          <w:iCs/>
                          <w:sz w:val="36"/>
                          <w:szCs w:val="36"/>
                          <w:lang w:val="en-US"/>
                        </w:rPr>
                        <w:t>2</w:t>
                      </w:r>
                      <w:r w:rsidR="00841398" w:rsidRPr="003156E0">
                        <w:rPr>
                          <w:iCs/>
                          <w:sz w:val="36"/>
                          <w:szCs w:val="36"/>
                        </w:rPr>
                        <w:t>0000.ПР</w:t>
                      </w:r>
                      <w:proofErr w:type="gramEnd"/>
                    </w:p>
                    <w:p w14:paraId="60B64F61" w14:textId="77777777" w:rsidR="00841398" w:rsidRPr="00E351C3" w:rsidRDefault="00841398" w:rsidP="00841398">
                      <w:pPr>
                        <w:ind w:left="708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39F4B639" w14:textId="4D1038D8" w:rsidR="00CC352F" w:rsidRPr="00CC352F" w:rsidRDefault="00CC352F" w:rsidP="00CC352F">
                      <w:pPr>
                        <w:rPr>
                          <w:i/>
                          <w:sz w:val="36"/>
                          <w:szCs w:val="36"/>
                        </w:rPr>
                      </w:pPr>
                    </w:p>
                    <w:p w14:paraId="7BFF6E03" w14:textId="77777777" w:rsidR="00CC352F" w:rsidRPr="00CC352F" w:rsidRDefault="00CC352F" w:rsidP="00CC352F">
                      <w:pPr>
                        <w:rPr>
                          <w:i/>
                          <w:sz w:val="36"/>
                          <w:szCs w:val="36"/>
                        </w:rPr>
                      </w:pPr>
                    </w:p>
                    <w:p w14:paraId="29BEC162" w14:textId="112C69F8" w:rsidR="000648AD" w:rsidRPr="00DA5EA6" w:rsidRDefault="000648AD" w:rsidP="0053536F"/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21" o:spid="_x0000_s106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22" o:spid="_x0000_s106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3" o:spid="_x0000_s106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24" o:spid="_x0000_s107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group id="Group 25" o:spid="_x0000_s107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26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1FD1C71C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064F7D7B" w14:textId="77777777" w:rsidR="00CC352F" w:rsidRPr="003156E0" w:rsidRDefault="00CC352F" w:rsidP="00CC352F">
                        <w:pPr>
                          <w:rPr>
                            <w:iCs/>
                            <w:sz w:val="16"/>
                            <w:szCs w:val="16"/>
                          </w:rPr>
                        </w:pPr>
                        <w:r w:rsidRPr="003156E0">
                          <w:rPr>
                            <w:iCs/>
                            <w:sz w:val="16"/>
                            <w:szCs w:val="16"/>
                          </w:rPr>
                          <w:t>Веретельников А.</w:t>
                        </w:r>
                      </w:p>
                      <w:p w14:paraId="4BA42B67" w14:textId="26AE4310" w:rsidR="000648AD" w:rsidRPr="00320D49" w:rsidRDefault="000648AD" w:rsidP="00F93F99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28" o:spid="_x0000_s107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29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51DE1469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63581878" w14:textId="77777777" w:rsidR="00CC352F" w:rsidRPr="003156E0" w:rsidRDefault="00CC352F" w:rsidP="00CC352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</w:pPr>
                        <w:r w:rsidRPr="003156E0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  <w:t>Береза А.Н.</w:t>
                        </w:r>
                      </w:p>
                      <w:p w14:paraId="5A3EF0F1" w14:textId="07A51660" w:rsidR="000648AD" w:rsidRPr="00162B19" w:rsidRDefault="000648AD" w:rsidP="0053536F">
                        <w:pPr>
                          <w:pStyle w:val="a7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2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267712FB" w14:textId="77777777" w:rsidR="000648AD" w:rsidRPr="009E5A54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33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006A3C2C" w14:textId="77777777" w:rsidR="000648AD" w:rsidRPr="009E5A54" w:rsidRDefault="000648AD" w:rsidP="0053536F"/>
                    </w:txbxContent>
                  </v:textbox>
                </v:rect>
              </v:group>
              <v:group id="Group 34" o:spid="_x0000_s108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rect id="Rectangle 35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51ECB314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691AEA2E" w14:textId="77777777"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38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CC722F1" w14:textId="77777777"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B0BDA9C" w14:textId="77777777"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41" o:spid="_x0000_s1087" style="position:absolute;left:7806;top:18013;width:629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5DF9E329" w14:textId="77777777" w:rsidR="000648AD" w:rsidRDefault="000648AD" w:rsidP="0053536F"/>
                    <w:p w14:paraId="568C8372" w14:textId="42CD0630" w:rsidR="00AE6E2D" w:rsidRPr="00841398" w:rsidRDefault="00DC2BFC" w:rsidP="00AE6E2D">
                      <w:pPr>
                        <w:pStyle w:val="12"/>
                        <w:tabs>
                          <w:tab w:val="left" w:pos="1134"/>
                        </w:tabs>
                        <w:spacing w:after="0" w:line="240" w:lineRule="auto"/>
                        <w:ind w:left="-23" w:firstLine="23"/>
                        <w:jc w:val="center"/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</w:pPr>
                      <w:r w:rsidRPr="00841398"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>П</w:t>
                      </w:r>
                      <w:r w:rsidR="000648AD" w:rsidRPr="00841398"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>рактическ</w:t>
                      </w:r>
                      <w:r w:rsidRPr="00841398"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>ая</w:t>
                      </w:r>
                      <w:r w:rsidR="000648AD" w:rsidRPr="00841398"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 xml:space="preserve"> работ</w:t>
                      </w:r>
                      <w:r w:rsidR="00460401" w:rsidRPr="00841398"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>а №</w:t>
                      </w:r>
                      <w:r w:rsidR="006044FB" w:rsidRPr="00841398"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>4</w:t>
                      </w:r>
                      <w:r w:rsidR="00320D49" w:rsidRPr="0084139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="00A40CCD" w:rsidRPr="00841398"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>«</w:t>
                      </w:r>
                      <w:r w:rsidR="00287268" w:rsidRPr="00841398"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>Н</w:t>
                      </w:r>
                      <w:r w:rsidR="006044FB" w:rsidRPr="00841398"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>ачальная ко</w:t>
                      </w:r>
                      <w:r w:rsidR="00287268" w:rsidRPr="00841398"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>нфигурация маршрутизатора CISCO</w:t>
                      </w:r>
                      <w:r w:rsidR="003B2547" w:rsidRPr="00841398">
                        <w:rPr>
                          <w:rFonts w:ascii="Times New Roman" w:hAnsi="Times New Roman"/>
                          <w:b w:val="0"/>
                          <w:sz w:val="28"/>
                          <w:szCs w:val="28"/>
                        </w:rPr>
                        <w:t>»</w:t>
                      </w:r>
                    </w:p>
                    <w:p w14:paraId="679B874D" w14:textId="77777777" w:rsidR="00AE6E2D" w:rsidRPr="003E1A3E" w:rsidRDefault="00AE6E2D" w:rsidP="00AE6E2D">
                      <w:pPr>
                        <w:pStyle w:val="12"/>
                        <w:tabs>
                          <w:tab w:val="left" w:pos="1134"/>
                        </w:tabs>
                        <w:spacing w:after="0" w:line="240" w:lineRule="auto"/>
                        <w:ind w:left="-23" w:firstLine="709"/>
                        <w:jc w:val="center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54A27B79" w14:textId="6F2EA716" w:rsidR="000648AD" w:rsidRPr="003E1A3E" w:rsidRDefault="000648AD" w:rsidP="0012041B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43" o:spid="_x0000_s108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44" o:spid="_x0000_s109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rect id="Rectangle 45" o:spid="_x0000_s109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3ED905B5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5BA639D" w14:textId="77777777"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03145512" w14:textId="77777777" w:rsidR="000648AD" w:rsidRPr="00AD69C7" w:rsidRDefault="000648AD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line id="Line 49" o:spid="_x0000_s109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rect id="Rectangle 50" o:spid="_x0000_s1096" style="position:absolute;left:14295;top:18969;width:5609;height:1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12222EE3" w14:textId="77777777" w:rsidR="000648AD" w:rsidRPr="00495FFE" w:rsidRDefault="000648AD" w:rsidP="00495FF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495FFE">
                        <w:rPr>
                          <w:i/>
                          <w:sz w:val="20"/>
                          <w:szCs w:val="20"/>
                        </w:rPr>
                        <w:t>ИСОиП</w:t>
                      </w:r>
                      <w:proofErr w:type="spellEnd"/>
                      <w:r w:rsidRPr="00495FFE">
                        <w:rPr>
                          <w:i/>
                          <w:sz w:val="20"/>
                          <w:szCs w:val="20"/>
                        </w:rPr>
                        <w:t xml:space="preserve"> (филиал) ДГТУ в </w:t>
                      </w:r>
                      <w:proofErr w:type="spellStart"/>
                      <w:r w:rsidRPr="00495FFE">
                        <w:rPr>
                          <w:i/>
                          <w:sz w:val="20"/>
                          <w:szCs w:val="20"/>
                        </w:rPr>
                        <w:t>г.Шахты</w:t>
                      </w:r>
                      <w:proofErr w:type="spellEnd"/>
                    </w:p>
                    <w:p w14:paraId="446D83E5" w14:textId="77777777" w:rsidR="000648AD" w:rsidRPr="000A67C1" w:rsidRDefault="000A67C1" w:rsidP="00495FFE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ИСТ-Т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1A1740"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1068"/>
      </w:pPr>
    </w:lvl>
    <w:lvl w:ilvl="1">
      <w:start w:val="234"/>
      <w:numFmt w:val="decimal"/>
      <w:lvlText w:val="%1.%2"/>
      <w:lvlJc w:val="left"/>
      <w:pPr>
        <w:tabs>
          <w:tab w:val="num" w:pos="5580"/>
        </w:tabs>
        <w:ind w:left="5580" w:hanging="4860"/>
      </w:pPr>
    </w:lvl>
    <w:lvl w:ilvl="2">
      <w:start w:val="17"/>
      <w:numFmt w:val="decimal"/>
      <w:lvlText w:val="%1.%2.%3"/>
      <w:lvlJc w:val="left"/>
      <w:pPr>
        <w:tabs>
          <w:tab w:val="num" w:pos="5580"/>
        </w:tabs>
        <w:ind w:left="5580" w:hanging="4860"/>
      </w:pPr>
    </w:lvl>
    <w:lvl w:ilvl="3">
      <w:start w:val="25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580"/>
        </w:tabs>
        <w:ind w:left="5580" w:hanging="4860"/>
      </w:p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4860"/>
      </w:pPr>
    </w:lvl>
    <w:lvl w:ilvl="6">
      <w:start w:val="1"/>
      <w:numFmt w:val="decimal"/>
      <w:lvlText w:val="%1.%2.%3.%4.%5.%6.%7"/>
      <w:lvlJc w:val="left"/>
      <w:pPr>
        <w:tabs>
          <w:tab w:val="num" w:pos="5580"/>
        </w:tabs>
        <w:ind w:left="558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5580"/>
        </w:tabs>
        <w:ind w:left="5580" w:hanging="4860"/>
      </w:pPr>
    </w:lvl>
  </w:abstractNum>
  <w:abstractNum w:abstractNumId="1" w15:restartNumberingAfterBreak="0">
    <w:nsid w:val="00000003"/>
    <w:multiLevelType w:val="multilevel"/>
    <w:tmpl w:val="00000003"/>
    <w:name w:val="WW8Num6"/>
    <w:lvl w:ilvl="0">
      <w:start w:val="226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start w:val="4"/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start w:val="37"/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05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2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6"/>
        <w:szCs w:val="16"/>
      </w:rPr>
    </w:lvl>
  </w:abstractNum>
  <w:abstractNum w:abstractNumId="3" w15:restartNumberingAfterBreak="0">
    <w:nsid w:val="00000005"/>
    <w:multiLevelType w:val="multilevel"/>
    <w:tmpl w:val="00000005"/>
    <w:name w:val="WW8Num12"/>
    <w:lvl w:ilvl="0">
      <w:start w:val="193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start w:val="256"/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start w:val="1"/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6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4" w15:restartNumberingAfterBreak="0">
    <w:nsid w:val="00000006"/>
    <w:multiLevelType w:val="multilevel"/>
    <w:tmpl w:val="00000006"/>
    <w:name w:val="WW8Num16"/>
    <w:lvl w:ilvl="0">
      <w:start w:val="127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5" w15:restartNumberingAfterBreak="0">
    <w:nsid w:val="00000007"/>
    <w:multiLevelType w:val="multilevel"/>
    <w:tmpl w:val="00000007"/>
    <w:name w:val="WW8Num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16"/>
        <w:szCs w:val="16"/>
      </w:rPr>
    </w:lvl>
    <w:lvl w:ilvl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6" w15:restartNumberingAfterBreak="0">
    <w:nsid w:val="00000008"/>
    <w:multiLevelType w:val="multilevel"/>
    <w:tmpl w:val="00000008"/>
    <w:name w:val="WW8Num46"/>
    <w:lvl w:ilvl="0">
      <w:start w:val="13"/>
      <w:numFmt w:val="decimal"/>
      <w:lvlText w:val="%1"/>
      <w:lvlJc w:val="left"/>
      <w:pPr>
        <w:tabs>
          <w:tab w:val="num" w:pos="4860"/>
        </w:tabs>
        <w:ind w:left="4860" w:hanging="4860"/>
      </w:pPr>
    </w:lvl>
    <w:lvl w:ilvl="1">
      <w:start w:val="13"/>
      <w:numFmt w:val="decimal"/>
      <w:lvlText w:val="%1.%2"/>
      <w:lvlJc w:val="left"/>
      <w:pPr>
        <w:tabs>
          <w:tab w:val="num" w:pos="5100"/>
        </w:tabs>
        <w:ind w:left="5100" w:hanging="4860"/>
      </w:pPr>
    </w:lvl>
    <w:lvl w:ilvl="2">
      <w:start w:val="13"/>
      <w:numFmt w:val="decimal"/>
      <w:lvlText w:val="%1.%2.%3"/>
      <w:lvlJc w:val="left"/>
      <w:pPr>
        <w:tabs>
          <w:tab w:val="num" w:pos="5340"/>
        </w:tabs>
        <w:ind w:left="5340" w:hanging="4860"/>
      </w:pPr>
    </w:lvl>
    <w:lvl w:ilvl="3">
      <w:start w:val="13"/>
      <w:numFmt w:val="decimal"/>
      <w:lvlText w:val="%1.%2.%3.%4"/>
      <w:lvlJc w:val="left"/>
      <w:pPr>
        <w:tabs>
          <w:tab w:val="num" w:pos="5580"/>
        </w:tabs>
        <w:ind w:left="5580" w:hanging="4860"/>
      </w:p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</w:lvl>
  </w:abstractNum>
  <w:abstractNum w:abstractNumId="7" w15:restartNumberingAfterBreak="0">
    <w:nsid w:val="005033B0"/>
    <w:multiLevelType w:val="multilevel"/>
    <w:tmpl w:val="535438CC"/>
    <w:lvl w:ilvl="0">
      <w:start w:val="4"/>
      <w:numFmt w:val="decimal"/>
      <w:lvlText w:val="%1."/>
      <w:lvlJc w:val="left"/>
      <w:pPr>
        <w:ind w:left="10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1955919"/>
    <w:multiLevelType w:val="hybridMultilevel"/>
    <w:tmpl w:val="BD02948A"/>
    <w:lvl w:ilvl="0" w:tplc="1DC0C472">
      <w:start w:val="11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03A90D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9B06C9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7449A8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E2274C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246D55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2D2BEA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6E82B9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098DF4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6661DD8"/>
    <w:multiLevelType w:val="hybridMultilevel"/>
    <w:tmpl w:val="559A55FA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0" w15:restartNumberingAfterBreak="0">
    <w:nsid w:val="09331BDF"/>
    <w:multiLevelType w:val="hybridMultilevel"/>
    <w:tmpl w:val="FD00766E"/>
    <w:lvl w:ilvl="0" w:tplc="FC9C8254">
      <w:start w:val="3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54EF43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56C979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89097B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54EA84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FC2D05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4A2240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9EE31E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690021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B980735"/>
    <w:multiLevelType w:val="hybridMultilevel"/>
    <w:tmpl w:val="652CE06C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2" w15:restartNumberingAfterBreak="0">
    <w:nsid w:val="0D5D5A05"/>
    <w:multiLevelType w:val="hybridMultilevel"/>
    <w:tmpl w:val="0CCAE158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88FE1702">
      <w:numFmt w:val="bullet"/>
      <w:lvlText w:val="•"/>
      <w:lvlJc w:val="left"/>
      <w:pPr>
        <w:ind w:left="2786" w:hanging="102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3" w15:restartNumberingAfterBreak="0">
    <w:nsid w:val="103F0523"/>
    <w:multiLevelType w:val="hybridMultilevel"/>
    <w:tmpl w:val="A5041A7A"/>
    <w:lvl w:ilvl="0" w:tplc="FA180A6C">
      <w:start w:val="3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7A8004">
      <w:start w:val="1"/>
      <w:numFmt w:val="lowerLetter"/>
      <w:lvlText w:val="%2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D64C26A">
      <w:start w:val="1"/>
      <w:numFmt w:val="lowerRoman"/>
      <w:lvlText w:val="%3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7F87A66">
      <w:start w:val="1"/>
      <w:numFmt w:val="decimal"/>
      <w:lvlText w:val="%4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9FC2C2E">
      <w:start w:val="1"/>
      <w:numFmt w:val="lowerLetter"/>
      <w:lvlText w:val="%5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456C98C">
      <w:start w:val="1"/>
      <w:numFmt w:val="lowerRoman"/>
      <w:lvlText w:val="%6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4F226E0">
      <w:start w:val="1"/>
      <w:numFmt w:val="decimal"/>
      <w:lvlText w:val="%7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706D9A6">
      <w:start w:val="1"/>
      <w:numFmt w:val="lowerLetter"/>
      <w:lvlText w:val="%8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09C9D94">
      <w:start w:val="1"/>
      <w:numFmt w:val="lowerRoman"/>
      <w:lvlText w:val="%9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03F0644"/>
    <w:multiLevelType w:val="hybridMultilevel"/>
    <w:tmpl w:val="2796196E"/>
    <w:lvl w:ilvl="0" w:tplc="F60244DA">
      <w:start w:val="7"/>
      <w:numFmt w:val="decimal"/>
      <w:lvlText w:val="%1."/>
      <w:lvlJc w:val="left"/>
      <w:pPr>
        <w:ind w:left="1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4227DE">
      <w:start w:val="1"/>
      <w:numFmt w:val="lowerLetter"/>
      <w:lvlText w:val="%2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3FE89AC">
      <w:start w:val="1"/>
      <w:numFmt w:val="lowerRoman"/>
      <w:lvlText w:val="%3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2B4EB7A">
      <w:start w:val="1"/>
      <w:numFmt w:val="decimal"/>
      <w:lvlText w:val="%4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56E217E">
      <w:start w:val="1"/>
      <w:numFmt w:val="lowerLetter"/>
      <w:lvlText w:val="%5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0727CB4">
      <w:start w:val="1"/>
      <w:numFmt w:val="lowerRoman"/>
      <w:lvlText w:val="%6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3EA9846">
      <w:start w:val="1"/>
      <w:numFmt w:val="decimal"/>
      <w:lvlText w:val="%7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7AE1B66">
      <w:start w:val="1"/>
      <w:numFmt w:val="lowerLetter"/>
      <w:lvlText w:val="%8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4D2578A">
      <w:start w:val="1"/>
      <w:numFmt w:val="lowerRoman"/>
      <w:lvlText w:val="%9"/>
      <w:lvlJc w:val="left"/>
      <w:pPr>
        <w:ind w:left="6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08E487E"/>
    <w:multiLevelType w:val="hybridMultilevel"/>
    <w:tmpl w:val="AAC84F6C"/>
    <w:lvl w:ilvl="0" w:tplc="4330D2C2">
      <w:start w:val="14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E8653F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26E365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1265A7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25C48E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B18708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F5C307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42AE35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55EAEF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0942BF1"/>
    <w:multiLevelType w:val="hybridMultilevel"/>
    <w:tmpl w:val="DD6AE5F4"/>
    <w:lvl w:ilvl="0" w:tplc="4DECC1A6">
      <w:start w:val="7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43AE27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A46165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514EB5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5D8817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F28124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AAC1D3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6A289C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68035B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20B6470"/>
    <w:multiLevelType w:val="hybridMultilevel"/>
    <w:tmpl w:val="C92639B4"/>
    <w:lvl w:ilvl="0" w:tplc="5BF8AC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F420E8"/>
    <w:multiLevelType w:val="multilevel"/>
    <w:tmpl w:val="3BB86EFA"/>
    <w:lvl w:ilvl="0">
      <w:start w:val="2"/>
      <w:numFmt w:val="decimal"/>
      <w:lvlText w:val="%1."/>
      <w:lvlJc w:val="left"/>
      <w:pPr>
        <w:ind w:left="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7277375"/>
    <w:multiLevelType w:val="hybridMultilevel"/>
    <w:tmpl w:val="5792D99E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8D7302A"/>
    <w:multiLevelType w:val="hybridMultilevel"/>
    <w:tmpl w:val="E8909D3E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1" w15:restartNumberingAfterBreak="0">
    <w:nsid w:val="1BEF56D9"/>
    <w:multiLevelType w:val="hybridMultilevel"/>
    <w:tmpl w:val="1BA4DA28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2" w15:restartNumberingAfterBreak="0">
    <w:nsid w:val="1DEE763B"/>
    <w:multiLevelType w:val="hybridMultilevel"/>
    <w:tmpl w:val="09EAAF24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3" w15:restartNumberingAfterBreak="0">
    <w:nsid w:val="211D7CCC"/>
    <w:multiLevelType w:val="hybridMultilevel"/>
    <w:tmpl w:val="03366F9E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4" w15:restartNumberingAfterBreak="0">
    <w:nsid w:val="217A0EA1"/>
    <w:multiLevelType w:val="hybridMultilevel"/>
    <w:tmpl w:val="D498622A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25" w15:restartNumberingAfterBreak="0">
    <w:nsid w:val="26AC5E38"/>
    <w:multiLevelType w:val="multilevel"/>
    <w:tmpl w:val="3BB86EFA"/>
    <w:lvl w:ilvl="0">
      <w:start w:val="2"/>
      <w:numFmt w:val="decimal"/>
      <w:lvlText w:val="%1."/>
      <w:lvlJc w:val="left"/>
      <w:pPr>
        <w:ind w:left="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75C3CA4"/>
    <w:multiLevelType w:val="hybridMultilevel"/>
    <w:tmpl w:val="57AE07FC"/>
    <w:lvl w:ilvl="0" w:tplc="8C0AE26E">
      <w:start w:val="1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2D25D34">
      <w:start w:val="1"/>
      <w:numFmt w:val="lowerLetter"/>
      <w:lvlText w:val="%2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8D26A8C">
      <w:start w:val="1"/>
      <w:numFmt w:val="lowerRoman"/>
      <w:lvlText w:val="%3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3F49808">
      <w:start w:val="1"/>
      <w:numFmt w:val="decimal"/>
      <w:lvlText w:val="%4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CD2B38C">
      <w:start w:val="1"/>
      <w:numFmt w:val="lowerLetter"/>
      <w:lvlText w:val="%5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3F00132">
      <w:start w:val="1"/>
      <w:numFmt w:val="lowerRoman"/>
      <w:lvlText w:val="%6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2E29448">
      <w:start w:val="1"/>
      <w:numFmt w:val="decimal"/>
      <w:lvlText w:val="%7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E90213A">
      <w:start w:val="1"/>
      <w:numFmt w:val="lowerLetter"/>
      <w:lvlText w:val="%8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C86F16A">
      <w:start w:val="1"/>
      <w:numFmt w:val="lowerRoman"/>
      <w:lvlText w:val="%9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7FE0080"/>
    <w:multiLevelType w:val="hybridMultilevel"/>
    <w:tmpl w:val="D0D87364"/>
    <w:lvl w:ilvl="0" w:tplc="36B40DBE">
      <w:start w:val="1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000EEE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28E543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C9855B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7B49CD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D54319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46C167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06C95C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12A6F7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B76180A"/>
    <w:multiLevelType w:val="hybridMultilevel"/>
    <w:tmpl w:val="CFC08374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228679A"/>
    <w:multiLevelType w:val="hybridMultilevel"/>
    <w:tmpl w:val="9138B994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3A750A2"/>
    <w:multiLevelType w:val="hybridMultilevel"/>
    <w:tmpl w:val="30F80296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3ED3EA5"/>
    <w:multiLevelType w:val="hybridMultilevel"/>
    <w:tmpl w:val="259C4216"/>
    <w:lvl w:ilvl="0" w:tplc="B7EC86BA">
      <w:start w:val="6"/>
      <w:numFmt w:val="decimal"/>
      <w:lvlText w:val="%1.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642F46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010432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746522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358952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C24115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626E9D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4BEC99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CCE6A5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D227713"/>
    <w:multiLevelType w:val="hybridMultilevel"/>
    <w:tmpl w:val="E078147A"/>
    <w:lvl w:ilvl="0" w:tplc="C9205754">
      <w:start w:val="3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F80345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616A48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044086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64C896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BFEB5A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BBA435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C703E1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74A78E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D4E082B"/>
    <w:multiLevelType w:val="hybridMultilevel"/>
    <w:tmpl w:val="349A6F9A"/>
    <w:lvl w:ilvl="0" w:tplc="F35EDD9A">
      <w:start w:val="1"/>
      <w:numFmt w:val="decimal"/>
      <w:lvlText w:val="%1.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30281C0">
      <w:start w:val="1"/>
      <w:numFmt w:val="lowerLetter"/>
      <w:lvlText w:val="%2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564C19A">
      <w:start w:val="1"/>
      <w:numFmt w:val="lowerRoman"/>
      <w:lvlText w:val="%3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8CE00C4">
      <w:start w:val="1"/>
      <w:numFmt w:val="decimal"/>
      <w:lvlText w:val="%4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8469D80">
      <w:start w:val="1"/>
      <w:numFmt w:val="lowerLetter"/>
      <w:lvlText w:val="%5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C5ED068">
      <w:start w:val="1"/>
      <w:numFmt w:val="lowerRoman"/>
      <w:lvlText w:val="%6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7ACE714">
      <w:start w:val="1"/>
      <w:numFmt w:val="decimal"/>
      <w:lvlText w:val="%7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AAC7822">
      <w:start w:val="1"/>
      <w:numFmt w:val="lowerLetter"/>
      <w:lvlText w:val="%8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E7E1096">
      <w:start w:val="1"/>
      <w:numFmt w:val="lowerRoman"/>
      <w:lvlText w:val="%9"/>
      <w:lvlJc w:val="left"/>
      <w:pPr>
        <w:ind w:left="6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DEB2C5C"/>
    <w:multiLevelType w:val="hybridMultilevel"/>
    <w:tmpl w:val="E3C6E3E0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35" w15:restartNumberingAfterBreak="0">
    <w:nsid w:val="3DEF4033"/>
    <w:multiLevelType w:val="hybridMultilevel"/>
    <w:tmpl w:val="7016A00C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36" w15:restartNumberingAfterBreak="0">
    <w:nsid w:val="3E3C459A"/>
    <w:multiLevelType w:val="hybridMultilevel"/>
    <w:tmpl w:val="CC0A0F4E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786" w:hanging="102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37" w15:restartNumberingAfterBreak="0">
    <w:nsid w:val="40054E0B"/>
    <w:multiLevelType w:val="hybridMultilevel"/>
    <w:tmpl w:val="853AAC3E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38" w15:restartNumberingAfterBreak="0">
    <w:nsid w:val="4FDF7609"/>
    <w:multiLevelType w:val="hybridMultilevel"/>
    <w:tmpl w:val="0ED460C2"/>
    <w:lvl w:ilvl="0" w:tplc="7C70787E">
      <w:start w:val="9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E0E7EA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56EC20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FC89C5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F4E113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C988E9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6CCDAD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62887F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CA63CC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1101240"/>
    <w:multiLevelType w:val="hybridMultilevel"/>
    <w:tmpl w:val="C5C47188"/>
    <w:lvl w:ilvl="0" w:tplc="D5967CFC">
      <w:start w:val="2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52C233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5A4618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90076B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66E3FE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B3E3F3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7C280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0B056C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DE8838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39248F1"/>
    <w:multiLevelType w:val="hybridMultilevel"/>
    <w:tmpl w:val="32462476"/>
    <w:lvl w:ilvl="0" w:tplc="4A702B1A">
      <w:start w:val="1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83AD45C">
      <w:start w:val="1"/>
      <w:numFmt w:val="lowerLetter"/>
      <w:lvlText w:val="%2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427FF4">
      <w:start w:val="1"/>
      <w:numFmt w:val="lowerRoman"/>
      <w:lvlText w:val="%3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79253C6">
      <w:start w:val="1"/>
      <w:numFmt w:val="decimal"/>
      <w:lvlText w:val="%4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11405C4">
      <w:start w:val="1"/>
      <w:numFmt w:val="lowerLetter"/>
      <w:lvlText w:val="%5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9540C24">
      <w:start w:val="1"/>
      <w:numFmt w:val="lowerRoman"/>
      <w:lvlText w:val="%6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B4AD12C">
      <w:start w:val="1"/>
      <w:numFmt w:val="decimal"/>
      <w:lvlText w:val="%7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A6AC856">
      <w:start w:val="1"/>
      <w:numFmt w:val="lowerLetter"/>
      <w:lvlText w:val="%8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E7A613A">
      <w:start w:val="1"/>
      <w:numFmt w:val="lowerRoman"/>
      <w:lvlText w:val="%9"/>
      <w:lvlJc w:val="left"/>
      <w:pPr>
        <w:ind w:left="6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75C2A27"/>
    <w:multiLevelType w:val="hybridMultilevel"/>
    <w:tmpl w:val="AFB68866"/>
    <w:lvl w:ilvl="0" w:tplc="293C4F98">
      <w:start w:val="1"/>
      <w:numFmt w:val="decimal"/>
      <w:lvlText w:val="%1.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00885E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8E2111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E8CFC8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57804A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F522EE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2B4A85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B8AB73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0181C1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5ECB6E14"/>
    <w:multiLevelType w:val="hybridMultilevel"/>
    <w:tmpl w:val="7A0A68FE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43" w15:restartNumberingAfterBreak="0">
    <w:nsid w:val="5F2F54B7"/>
    <w:multiLevelType w:val="hybridMultilevel"/>
    <w:tmpl w:val="5CC09ABE"/>
    <w:lvl w:ilvl="0" w:tplc="FE50D014">
      <w:start w:val="1"/>
      <w:numFmt w:val="decimal"/>
      <w:lvlText w:val="%1.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DBC0D4A">
      <w:start w:val="1"/>
      <w:numFmt w:val="lowerLetter"/>
      <w:lvlText w:val="%2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5445560">
      <w:start w:val="1"/>
      <w:numFmt w:val="lowerRoman"/>
      <w:lvlText w:val="%3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5C64D66">
      <w:start w:val="1"/>
      <w:numFmt w:val="decimal"/>
      <w:lvlText w:val="%4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92C9B1E">
      <w:start w:val="1"/>
      <w:numFmt w:val="lowerLetter"/>
      <w:lvlText w:val="%5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A9C340C">
      <w:start w:val="1"/>
      <w:numFmt w:val="lowerRoman"/>
      <w:lvlText w:val="%6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549150">
      <w:start w:val="1"/>
      <w:numFmt w:val="decimal"/>
      <w:lvlText w:val="%7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6EC6D90">
      <w:start w:val="1"/>
      <w:numFmt w:val="lowerLetter"/>
      <w:lvlText w:val="%8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0C4571A">
      <w:start w:val="1"/>
      <w:numFmt w:val="lowerRoman"/>
      <w:lvlText w:val="%9"/>
      <w:lvlJc w:val="left"/>
      <w:pPr>
        <w:ind w:left="6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0962D07"/>
    <w:multiLevelType w:val="hybridMultilevel"/>
    <w:tmpl w:val="44C83D44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0D46DEB"/>
    <w:multiLevelType w:val="hybridMultilevel"/>
    <w:tmpl w:val="50FAF704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4805432"/>
    <w:multiLevelType w:val="hybridMultilevel"/>
    <w:tmpl w:val="ABE28884"/>
    <w:lvl w:ilvl="0" w:tplc="D294FE9E">
      <w:start w:val="13"/>
      <w:numFmt w:val="decimal"/>
      <w:lvlText w:val="%1."/>
      <w:lvlJc w:val="left"/>
      <w:pPr>
        <w:ind w:left="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2A07C3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3E2997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50A8F9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7B4B9A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C3287E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874F30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096B93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5989B2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65F816B6"/>
    <w:multiLevelType w:val="hybridMultilevel"/>
    <w:tmpl w:val="FB04719C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48" w15:restartNumberingAfterBreak="0">
    <w:nsid w:val="66F630DA"/>
    <w:multiLevelType w:val="hybridMultilevel"/>
    <w:tmpl w:val="C5BA193C"/>
    <w:lvl w:ilvl="0" w:tplc="5BF8ACFA">
      <w:start w:val="1"/>
      <w:numFmt w:val="bullet"/>
      <w:lvlText w:val=""/>
      <w:lvlJc w:val="left"/>
      <w:pPr>
        <w:ind w:left="1406" w:hanging="360"/>
      </w:pPr>
      <w:rPr>
        <w:rFonts w:ascii="Symbol" w:hAnsi="Symbol" w:hint="default"/>
      </w:rPr>
    </w:lvl>
    <w:lvl w:ilvl="1" w:tplc="5BF8ACFA">
      <w:start w:val="1"/>
      <w:numFmt w:val="bullet"/>
      <w:lvlText w:val=""/>
      <w:lvlJc w:val="left"/>
      <w:pPr>
        <w:ind w:left="212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49" w15:restartNumberingAfterBreak="0">
    <w:nsid w:val="6AEE6C35"/>
    <w:multiLevelType w:val="hybridMultilevel"/>
    <w:tmpl w:val="E2F21B1A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B09116C"/>
    <w:multiLevelType w:val="hybridMultilevel"/>
    <w:tmpl w:val="29E8FE6E"/>
    <w:lvl w:ilvl="0" w:tplc="5BF8ACF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E063698"/>
    <w:multiLevelType w:val="multilevel"/>
    <w:tmpl w:val="653E5646"/>
    <w:lvl w:ilvl="0">
      <w:start w:val="1"/>
      <w:numFmt w:val="decimal"/>
      <w:lvlText w:val="%1."/>
      <w:lvlJc w:val="left"/>
      <w:pPr>
        <w:ind w:left="100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A670BAE"/>
    <w:multiLevelType w:val="hybridMultilevel"/>
    <w:tmpl w:val="8AC06C5E"/>
    <w:lvl w:ilvl="0" w:tplc="5BF8ACF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DCC3FD8"/>
    <w:multiLevelType w:val="hybridMultilevel"/>
    <w:tmpl w:val="23BC5256"/>
    <w:lvl w:ilvl="0" w:tplc="2974D226">
      <w:start w:val="1"/>
      <w:numFmt w:val="decimal"/>
      <w:lvlText w:val="%1."/>
      <w:lvlJc w:val="left"/>
      <w:pPr>
        <w:ind w:left="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4B6E2CC">
      <w:start w:val="1"/>
      <w:numFmt w:val="lowerLetter"/>
      <w:lvlText w:val="%2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8D6BB3C">
      <w:start w:val="1"/>
      <w:numFmt w:val="lowerRoman"/>
      <w:lvlText w:val="%3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8C6F302">
      <w:start w:val="1"/>
      <w:numFmt w:val="decimal"/>
      <w:lvlText w:val="%4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04860EE">
      <w:start w:val="1"/>
      <w:numFmt w:val="lowerLetter"/>
      <w:lvlText w:val="%5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A663B32">
      <w:start w:val="1"/>
      <w:numFmt w:val="lowerRoman"/>
      <w:lvlText w:val="%6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E5C6236">
      <w:start w:val="1"/>
      <w:numFmt w:val="decimal"/>
      <w:lvlText w:val="%7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F6833E">
      <w:start w:val="1"/>
      <w:numFmt w:val="lowerLetter"/>
      <w:lvlText w:val="%8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8920800">
      <w:start w:val="1"/>
      <w:numFmt w:val="lowerRoman"/>
      <w:lvlText w:val="%9"/>
      <w:lvlJc w:val="left"/>
      <w:pPr>
        <w:ind w:left="6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0"/>
  </w:num>
  <w:num w:numId="2">
    <w:abstractNumId w:val="12"/>
  </w:num>
  <w:num w:numId="3">
    <w:abstractNumId w:val="24"/>
  </w:num>
  <w:num w:numId="4">
    <w:abstractNumId w:val="34"/>
  </w:num>
  <w:num w:numId="5">
    <w:abstractNumId w:val="36"/>
  </w:num>
  <w:num w:numId="6">
    <w:abstractNumId w:val="11"/>
  </w:num>
  <w:num w:numId="7">
    <w:abstractNumId w:val="42"/>
  </w:num>
  <w:num w:numId="8">
    <w:abstractNumId w:val="17"/>
  </w:num>
  <w:num w:numId="9">
    <w:abstractNumId w:val="37"/>
  </w:num>
  <w:num w:numId="10">
    <w:abstractNumId w:val="23"/>
  </w:num>
  <w:num w:numId="11">
    <w:abstractNumId w:val="21"/>
  </w:num>
  <w:num w:numId="12">
    <w:abstractNumId w:val="9"/>
  </w:num>
  <w:num w:numId="13">
    <w:abstractNumId w:val="35"/>
  </w:num>
  <w:num w:numId="14">
    <w:abstractNumId w:val="48"/>
  </w:num>
  <w:num w:numId="15">
    <w:abstractNumId w:val="20"/>
  </w:num>
  <w:num w:numId="16">
    <w:abstractNumId w:val="47"/>
  </w:num>
  <w:num w:numId="17">
    <w:abstractNumId w:val="22"/>
  </w:num>
  <w:num w:numId="18">
    <w:abstractNumId w:val="19"/>
  </w:num>
  <w:num w:numId="19">
    <w:abstractNumId w:val="30"/>
  </w:num>
  <w:num w:numId="20">
    <w:abstractNumId w:val="44"/>
  </w:num>
  <w:num w:numId="21">
    <w:abstractNumId w:val="29"/>
  </w:num>
  <w:num w:numId="22">
    <w:abstractNumId w:val="49"/>
  </w:num>
  <w:num w:numId="23">
    <w:abstractNumId w:val="52"/>
  </w:num>
  <w:num w:numId="24">
    <w:abstractNumId w:val="28"/>
  </w:num>
  <w:num w:numId="25">
    <w:abstractNumId w:val="45"/>
  </w:num>
  <w:num w:numId="26">
    <w:abstractNumId w:val="26"/>
  </w:num>
  <w:num w:numId="27">
    <w:abstractNumId w:val="10"/>
  </w:num>
  <w:num w:numId="28">
    <w:abstractNumId w:val="13"/>
  </w:num>
  <w:num w:numId="29">
    <w:abstractNumId w:val="41"/>
  </w:num>
  <w:num w:numId="30">
    <w:abstractNumId w:val="27"/>
  </w:num>
  <w:num w:numId="31">
    <w:abstractNumId w:val="32"/>
  </w:num>
  <w:num w:numId="32">
    <w:abstractNumId w:val="16"/>
  </w:num>
  <w:num w:numId="33">
    <w:abstractNumId w:val="8"/>
  </w:num>
  <w:num w:numId="34">
    <w:abstractNumId w:val="15"/>
  </w:num>
  <w:num w:numId="35">
    <w:abstractNumId w:val="39"/>
  </w:num>
  <w:num w:numId="36">
    <w:abstractNumId w:val="31"/>
  </w:num>
  <w:num w:numId="37">
    <w:abstractNumId w:val="38"/>
  </w:num>
  <w:num w:numId="38">
    <w:abstractNumId w:val="46"/>
  </w:num>
  <w:num w:numId="39">
    <w:abstractNumId w:val="43"/>
  </w:num>
  <w:num w:numId="40">
    <w:abstractNumId w:val="53"/>
  </w:num>
  <w:num w:numId="41">
    <w:abstractNumId w:val="14"/>
  </w:num>
  <w:num w:numId="42">
    <w:abstractNumId w:val="51"/>
  </w:num>
  <w:num w:numId="43">
    <w:abstractNumId w:val="18"/>
  </w:num>
  <w:num w:numId="44">
    <w:abstractNumId w:val="7"/>
  </w:num>
  <w:num w:numId="45">
    <w:abstractNumId w:val="33"/>
  </w:num>
  <w:num w:numId="46">
    <w:abstractNumId w:val="40"/>
  </w:num>
  <w:num w:numId="47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169"/>
    <w:rsid w:val="000118CF"/>
    <w:rsid w:val="00012122"/>
    <w:rsid w:val="000648AD"/>
    <w:rsid w:val="000650BC"/>
    <w:rsid w:val="00071F81"/>
    <w:rsid w:val="00080E30"/>
    <w:rsid w:val="000820ED"/>
    <w:rsid w:val="000843CB"/>
    <w:rsid w:val="0008673B"/>
    <w:rsid w:val="0008796E"/>
    <w:rsid w:val="000954E9"/>
    <w:rsid w:val="0009623F"/>
    <w:rsid w:val="000A15D6"/>
    <w:rsid w:val="000A4ED3"/>
    <w:rsid w:val="000A67C1"/>
    <w:rsid w:val="000A7CAB"/>
    <w:rsid w:val="000D28D2"/>
    <w:rsid w:val="000E39A3"/>
    <w:rsid w:val="000E5E21"/>
    <w:rsid w:val="000F4317"/>
    <w:rsid w:val="001002D2"/>
    <w:rsid w:val="001045D1"/>
    <w:rsid w:val="0012041B"/>
    <w:rsid w:val="00131744"/>
    <w:rsid w:val="001341DE"/>
    <w:rsid w:val="001566F7"/>
    <w:rsid w:val="00162B19"/>
    <w:rsid w:val="00170727"/>
    <w:rsid w:val="001720BC"/>
    <w:rsid w:val="00176818"/>
    <w:rsid w:val="00181925"/>
    <w:rsid w:val="00181A7B"/>
    <w:rsid w:val="0018736F"/>
    <w:rsid w:val="00193C1E"/>
    <w:rsid w:val="001A10F4"/>
    <w:rsid w:val="001A1740"/>
    <w:rsid w:val="001A4288"/>
    <w:rsid w:val="001C76A2"/>
    <w:rsid w:val="001D35A9"/>
    <w:rsid w:val="001D3A69"/>
    <w:rsid w:val="001E0D14"/>
    <w:rsid w:val="001E1419"/>
    <w:rsid w:val="001E396C"/>
    <w:rsid w:val="001E580D"/>
    <w:rsid w:val="001E5BA8"/>
    <w:rsid w:val="001F0FB7"/>
    <w:rsid w:val="001F29E4"/>
    <w:rsid w:val="001F5AD3"/>
    <w:rsid w:val="00201E14"/>
    <w:rsid w:val="00207145"/>
    <w:rsid w:val="00213C65"/>
    <w:rsid w:val="00223042"/>
    <w:rsid w:val="002347F4"/>
    <w:rsid w:val="0024584A"/>
    <w:rsid w:val="00247B20"/>
    <w:rsid w:val="00265631"/>
    <w:rsid w:val="002728FE"/>
    <w:rsid w:val="002758E6"/>
    <w:rsid w:val="00276BF9"/>
    <w:rsid w:val="00284292"/>
    <w:rsid w:val="00286BC6"/>
    <w:rsid w:val="00287268"/>
    <w:rsid w:val="00287507"/>
    <w:rsid w:val="00292811"/>
    <w:rsid w:val="0029691F"/>
    <w:rsid w:val="002A1BFC"/>
    <w:rsid w:val="002A370A"/>
    <w:rsid w:val="002B1871"/>
    <w:rsid w:val="002B4EA1"/>
    <w:rsid w:val="002C1766"/>
    <w:rsid w:val="002C28B0"/>
    <w:rsid w:val="002D4E3B"/>
    <w:rsid w:val="002E1B25"/>
    <w:rsid w:val="002E2EC6"/>
    <w:rsid w:val="002E47F9"/>
    <w:rsid w:val="002F2EB3"/>
    <w:rsid w:val="00304E28"/>
    <w:rsid w:val="00311C79"/>
    <w:rsid w:val="003141AC"/>
    <w:rsid w:val="00314EED"/>
    <w:rsid w:val="00320D49"/>
    <w:rsid w:val="00351981"/>
    <w:rsid w:val="00361955"/>
    <w:rsid w:val="0036227C"/>
    <w:rsid w:val="00362402"/>
    <w:rsid w:val="00365598"/>
    <w:rsid w:val="0038314B"/>
    <w:rsid w:val="003B1366"/>
    <w:rsid w:val="003B2547"/>
    <w:rsid w:val="003B39A6"/>
    <w:rsid w:val="003B3F9D"/>
    <w:rsid w:val="003B4335"/>
    <w:rsid w:val="003B683F"/>
    <w:rsid w:val="003C0065"/>
    <w:rsid w:val="003C353E"/>
    <w:rsid w:val="003C587F"/>
    <w:rsid w:val="003D0209"/>
    <w:rsid w:val="003D4A71"/>
    <w:rsid w:val="003D6794"/>
    <w:rsid w:val="003E1A3E"/>
    <w:rsid w:val="003E5848"/>
    <w:rsid w:val="00401D05"/>
    <w:rsid w:val="00405C80"/>
    <w:rsid w:val="00414B14"/>
    <w:rsid w:val="0043079B"/>
    <w:rsid w:val="00436201"/>
    <w:rsid w:val="00437E03"/>
    <w:rsid w:val="00453C5D"/>
    <w:rsid w:val="00454081"/>
    <w:rsid w:val="00460401"/>
    <w:rsid w:val="00493A55"/>
    <w:rsid w:val="00495FFE"/>
    <w:rsid w:val="00497528"/>
    <w:rsid w:val="004A3447"/>
    <w:rsid w:val="004B32A0"/>
    <w:rsid w:val="004C45ED"/>
    <w:rsid w:val="004C740D"/>
    <w:rsid w:val="004D3E99"/>
    <w:rsid w:val="004E4D39"/>
    <w:rsid w:val="004F05A0"/>
    <w:rsid w:val="004F7361"/>
    <w:rsid w:val="00504717"/>
    <w:rsid w:val="0050485C"/>
    <w:rsid w:val="00520876"/>
    <w:rsid w:val="005219A3"/>
    <w:rsid w:val="0053536F"/>
    <w:rsid w:val="00537B56"/>
    <w:rsid w:val="00554D72"/>
    <w:rsid w:val="00560909"/>
    <w:rsid w:val="005619B3"/>
    <w:rsid w:val="00562D55"/>
    <w:rsid w:val="00564C14"/>
    <w:rsid w:val="005731F6"/>
    <w:rsid w:val="005733B5"/>
    <w:rsid w:val="005736A2"/>
    <w:rsid w:val="00575877"/>
    <w:rsid w:val="0058272A"/>
    <w:rsid w:val="005828D4"/>
    <w:rsid w:val="00583DE7"/>
    <w:rsid w:val="005840A2"/>
    <w:rsid w:val="00590685"/>
    <w:rsid w:val="005B2DB7"/>
    <w:rsid w:val="005D0063"/>
    <w:rsid w:val="005D13AA"/>
    <w:rsid w:val="005E3BCA"/>
    <w:rsid w:val="005E5AD7"/>
    <w:rsid w:val="005E7E19"/>
    <w:rsid w:val="005F19CE"/>
    <w:rsid w:val="005F7301"/>
    <w:rsid w:val="006044FB"/>
    <w:rsid w:val="00610AC8"/>
    <w:rsid w:val="00620F11"/>
    <w:rsid w:val="00624E21"/>
    <w:rsid w:val="00625647"/>
    <w:rsid w:val="00632ED9"/>
    <w:rsid w:val="00640BF7"/>
    <w:rsid w:val="006526B0"/>
    <w:rsid w:val="00653CB2"/>
    <w:rsid w:val="0066024A"/>
    <w:rsid w:val="00666411"/>
    <w:rsid w:val="006743CC"/>
    <w:rsid w:val="006771B2"/>
    <w:rsid w:val="006A1618"/>
    <w:rsid w:val="006A7027"/>
    <w:rsid w:val="006C0E7E"/>
    <w:rsid w:val="006C1A73"/>
    <w:rsid w:val="006C2A76"/>
    <w:rsid w:val="006C75D2"/>
    <w:rsid w:val="006D00D2"/>
    <w:rsid w:val="006D65BD"/>
    <w:rsid w:val="006F295A"/>
    <w:rsid w:val="006F5753"/>
    <w:rsid w:val="00700773"/>
    <w:rsid w:val="0070682D"/>
    <w:rsid w:val="00710503"/>
    <w:rsid w:val="00713036"/>
    <w:rsid w:val="007211AA"/>
    <w:rsid w:val="0072272A"/>
    <w:rsid w:val="00730E62"/>
    <w:rsid w:val="007707E9"/>
    <w:rsid w:val="0077194A"/>
    <w:rsid w:val="0079134E"/>
    <w:rsid w:val="007A285D"/>
    <w:rsid w:val="007B0A96"/>
    <w:rsid w:val="007B4764"/>
    <w:rsid w:val="007B4A15"/>
    <w:rsid w:val="007B6131"/>
    <w:rsid w:val="007B64DA"/>
    <w:rsid w:val="007E19CF"/>
    <w:rsid w:val="007F2416"/>
    <w:rsid w:val="007F602C"/>
    <w:rsid w:val="008014D5"/>
    <w:rsid w:val="00805BA7"/>
    <w:rsid w:val="00813E4D"/>
    <w:rsid w:val="008201DD"/>
    <w:rsid w:val="00820E94"/>
    <w:rsid w:val="0082117C"/>
    <w:rsid w:val="008259F7"/>
    <w:rsid w:val="00826C99"/>
    <w:rsid w:val="00830433"/>
    <w:rsid w:val="008311B3"/>
    <w:rsid w:val="00836033"/>
    <w:rsid w:val="00841398"/>
    <w:rsid w:val="0085029A"/>
    <w:rsid w:val="0086044D"/>
    <w:rsid w:val="00862598"/>
    <w:rsid w:val="00871140"/>
    <w:rsid w:val="00885A38"/>
    <w:rsid w:val="008908DD"/>
    <w:rsid w:val="00891F59"/>
    <w:rsid w:val="0089294D"/>
    <w:rsid w:val="00893012"/>
    <w:rsid w:val="00894C62"/>
    <w:rsid w:val="008A2D7C"/>
    <w:rsid w:val="008B7CE4"/>
    <w:rsid w:val="008D29BC"/>
    <w:rsid w:val="008D4F86"/>
    <w:rsid w:val="00910D1F"/>
    <w:rsid w:val="00915E4F"/>
    <w:rsid w:val="00930FA6"/>
    <w:rsid w:val="00931D56"/>
    <w:rsid w:val="00933955"/>
    <w:rsid w:val="009340C7"/>
    <w:rsid w:val="00943BC3"/>
    <w:rsid w:val="0094601D"/>
    <w:rsid w:val="009464AB"/>
    <w:rsid w:val="00954B39"/>
    <w:rsid w:val="00977187"/>
    <w:rsid w:val="00977FCF"/>
    <w:rsid w:val="00990234"/>
    <w:rsid w:val="009A0439"/>
    <w:rsid w:val="009A49E5"/>
    <w:rsid w:val="009A4C8C"/>
    <w:rsid w:val="009A6C29"/>
    <w:rsid w:val="009B0DC3"/>
    <w:rsid w:val="009B29BE"/>
    <w:rsid w:val="009B4691"/>
    <w:rsid w:val="009C1A1F"/>
    <w:rsid w:val="009D6979"/>
    <w:rsid w:val="009E181E"/>
    <w:rsid w:val="009E5A54"/>
    <w:rsid w:val="009F0ABE"/>
    <w:rsid w:val="00A03A18"/>
    <w:rsid w:val="00A23715"/>
    <w:rsid w:val="00A24272"/>
    <w:rsid w:val="00A262C7"/>
    <w:rsid w:val="00A35371"/>
    <w:rsid w:val="00A40CCD"/>
    <w:rsid w:val="00A41361"/>
    <w:rsid w:val="00A43676"/>
    <w:rsid w:val="00A53EB2"/>
    <w:rsid w:val="00A557C1"/>
    <w:rsid w:val="00A86FA1"/>
    <w:rsid w:val="00A87CB9"/>
    <w:rsid w:val="00AA5C39"/>
    <w:rsid w:val="00AB1857"/>
    <w:rsid w:val="00AB1AC7"/>
    <w:rsid w:val="00AB430D"/>
    <w:rsid w:val="00AB75BA"/>
    <w:rsid w:val="00AC157F"/>
    <w:rsid w:val="00AD0C1A"/>
    <w:rsid w:val="00AD69C7"/>
    <w:rsid w:val="00AD7B27"/>
    <w:rsid w:val="00AE57ED"/>
    <w:rsid w:val="00AE6E2D"/>
    <w:rsid w:val="00B16276"/>
    <w:rsid w:val="00B1675D"/>
    <w:rsid w:val="00B200BB"/>
    <w:rsid w:val="00B35306"/>
    <w:rsid w:val="00B40041"/>
    <w:rsid w:val="00B4370C"/>
    <w:rsid w:val="00B5320D"/>
    <w:rsid w:val="00B549A4"/>
    <w:rsid w:val="00B664FD"/>
    <w:rsid w:val="00B67BCC"/>
    <w:rsid w:val="00B72C0F"/>
    <w:rsid w:val="00B7638E"/>
    <w:rsid w:val="00B87330"/>
    <w:rsid w:val="00B92FAF"/>
    <w:rsid w:val="00BA1435"/>
    <w:rsid w:val="00BA3DD3"/>
    <w:rsid w:val="00BA5FDD"/>
    <w:rsid w:val="00BB3169"/>
    <w:rsid w:val="00BB6C6C"/>
    <w:rsid w:val="00BC41B5"/>
    <w:rsid w:val="00BD1D85"/>
    <w:rsid w:val="00BD791D"/>
    <w:rsid w:val="00BE317F"/>
    <w:rsid w:val="00BE7A7F"/>
    <w:rsid w:val="00BF44E7"/>
    <w:rsid w:val="00C039D5"/>
    <w:rsid w:val="00C21559"/>
    <w:rsid w:val="00C276BB"/>
    <w:rsid w:val="00C35A0B"/>
    <w:rsid w:val="00C37FD3"/>
    <w:rsid w:val="00C463CD"/>
    <w:rsid w:val="00C511B6"/>
    <w:rsid w:val="00C51675"/>
    <w:rsid w:val="00C53C92"/>
    <w:rsid w:val="00C550AA"/>
    <w:rsid w:val="00C57029"/>
    <w:rsid w:val="00C674B9"/>
    <w:rsid w:val="00C709C8"/>
    <w:rsid w:val="00C82453"/>
    <w:rsid w:val="00C85E1F"/>
    <w:rsid w:val="00CA0483"/>
    <w:rsid w:val="00CB0639"/>
    <w:rsid w:val="00CB285F"/>
    <w:rsid w:val="00CC352F"/>
    <w:rsid w:val="00CC434D"/>
    <w:rsid w:val="00CC4C7C"/>
    <w:rsid w:val="00CE2294"/>
    <w:rsid w:val="00CF1A74"/>
    <w:rsid w:val="00CF3F44"/>
    <w:rsid w:val="00D046FA"/>
    <w:rsid w:val="00D33936"/>
    <w:rsid w:val="00D45A89"/>
    <w:rsid w:val="00D477CD"/>
    <w:rsid w:val="00D50EEE"/>
    <w:rsid w:val="00D54CB0"/>
    <w:rsid w:val="00D64013"/>
    <w:rsid w:val="00D70EAC"/>
    <w:rsid w:val="00D74E1C"/>
    <w:rsid w:val="00D874F8"/>
    <w:rsid w:val="00DA0375"/>
    <w:rsid w:val="00DA5EA6"/>
    <w:rsid w:val="00DC21F3"/>
    <w:rsid w:val="00DC2BFC"/>
    <w:rsid w:val="00DD49D8"/>
    <w:rsid w:val="00DE164A"/>
    <w:rsid w:val="00DE1942"/>
    <w:rsid w:val="00E03C53"/>
    <w:rsid w:val="00E17D2A"/>
    <w:rsid w:val="00E213E4"/>
    <w:rsid w:val="00E24B7A"/>
    <w:rsid w:val="00E25F0E"/>
    <w:rsid w:val="00E26148"/>
    <w:rsid w:val="00E351C3"/>
    <w:rsid w:val="00E3681E"/>
    <w:rsid w:val="00E5479B"/>
    <w:rsid w:val="00E54BE0"/>
    <w:rsid w:val="00E65B13"/>
    <w:rsid w:val="00E7061D"/>
    <w:rsid w:val="00EA3636"/>
    <w:rsid w:val="00EB0ADD"/>
    <w:rsid w:val="00EB4A58"/>
    <w:rsid w:val="00EC01DC"/>
    <w:rsid w:val="00EC14E9"/>
    <w:rsid w:val="00EC68D4"/>
    <w:rsid w:val="00ED3E6A"/>
    <w:rsid w:val="00EE774F"/>
    <w:rsid w:val="00EF283B"/>
    <w:rsid w:val="00F139D9"/>
    <w:rsid w:val="00F21EF1"/>
    <w:rsid w:val="00F22235"/>
    <w:rsid w:val="00F36943"/>
    <w:rsid w:val="00F60BA5"/>
    <w:rsid w:val="00F810E5"/>
    <w:rsid w:val="00F85432"/>
    <w:rsid w:val="00F90E62"/>
    <w:rsid w:val="00F93F99"/>
    <w:rsid w:val="00F943D3"/>
    <w:rsid w:val="00FA11C2"/>
    <w:rsid w:val="00FA6546"/>
    <w:rsid w:val="00FB4C68"/>
    <w:rsid w:val="00FC4E48"/>
    <w:rsid w:val="00FD0443"/>
    <w:rsid w:val="00FD143E"/>
    <w:rsid w:val="00FE3169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9D8691"/>
  <w15:docId w15:val="{BE058D0B-9034-45A6-B333-FD0517EE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uiPriority w:val="99"/>
    <w:rsid w:val="00D54CB0"/>
    <w:rPr>
      <w:rFonts w:cs="Times New Roman"/>
    </w:rPr>
  </w:style>
  <w:style w:type="table" w:styleId="ac">
    <w:name w:val="Table Grid"/>
    <w:basedOn w:val="a1"/>
    <w:uiPriority w:val="59"/>
    <w:rsid w:val="00D54CB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basedOn w:val="a0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basedOn w:val="23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basedOn w:val="23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basedOn w:val="23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basedOn w:val="a0"/>
    <w:uiPriority w:val="99"/>
    <w:rsid w:val="00207145"/>
    <w:rPr>
      <w:rFonts w:cs="Times New Roman"/>
    </w:rPr>
  </w:style>
  <w:style w:type="character" w:styleId="ad">
    <w:name w:val="Hyperlink"/>
    <w:basedOn w:val="a0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11">
    <w:name w:val="Заголовок №1_"/>
    <w:link w:val="12"/>
    <w:rsid w:val="006743CC"/>
    <w:rPr>
      <w:b/>
      <w:bCs/>
      <w:spacing w:val="-10"/>
      <w:sz w:val="30"/>
      <w:szCs w:val="30"/>
      <w:shd w:val="clear" w:color="auto" w:fill="FFFFFF"/>
    </w:rPr>
  </w:style>
  <w:style w:type="paragraph" w:customStyle="1" w:styleId="12">
    <w:name w:val="Заголовок №1"/>
    <w:basedOn w:val="a"/>
    <w:link w:val="11"/>
    <w:rsid w:val="006743CC"/>
    <w:pPr>
      <w:widowControl w:val="0"/>
      <w:shd w:val="clear" w:color="auto" w:fill="FFFFFF"/>
      <w:spacing w:after="420" w:line="0" w:lineRule="atLeast"/>
      <w:ind w:hanging="2740"/>
      <w:outlineLvl w:val="0"/>
    </w:pPr>
    <w:rPr>
      <w:rFonts w:ascii="Calibri" w:eastAsia="Calibri" w:hAnsi="Calibri"/>
      <w:b/>
      <w:bCs/>
      <w:spacing w:val="-10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632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2ED9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BC41B5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Normal (Web)"/>
    <w:basedOn w:val="a"/>
    <w:uiPriority w:val="99"/>
    <w:semiHidden/>
    <w:unhideWhenUsed/>
    <w:rsid w:val="005906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9BF8F-4B6E-4B2C-B49D-5C0D64323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12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XOPOH9IKA</cp:lastModifiedBy>
  <cp:revision>22</cp:revision>
  <cp:lastPrinted>2020-02-13T18:36:00Z</cp:lastPrinted>
  <dcterms:created xsi:type="dcterms:W3CDTF">2020-02-16T18:49:00Z</dcterms:created>
  <dcterms:modified xsi:type="dcterms:W3CDTF">2020-04-08T16:10:00Z</dcterms:modified>
</cp:coreProperties>
</file>